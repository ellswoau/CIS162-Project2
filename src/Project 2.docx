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5064B" w14:textId="4366D83B" w:rsidR="002A2919" w:rsidRDefault="00F94EAC" w:rsidP="00886BF4">
      <w:pPr>
        <w:jc w:val="center"/>
        <w:outlineLvl w:val="0"/>
        <w:rPr>
          <w:rFonts w:ascii="Times New Roman" w:hAnsi="Times New Roman"/>
          <w:b/>
          <w:sz w:val="36"/>
        </w:rPr>
      </w:pPr>
      <w:r>
        <w:rPr>
          <w:rFonts w:ascii="Times New Roman" w:hAnsi="Times New Roman"/>
          <w:b/>
          <w:sz w:val="36"/>
        </w:rPr>
        <w:t>CIS 163</w:t>
      </w:r>
      <w:r w:rsidR="00AE196D">
        <w:rPr>
          <w:rFonts w:ascii="Times New Roman" w:hAnsi="Times New Roman"/>
          <w:b/>
          <w:sz w:val="36"/>
        </w:rPr>
        <w:t xml:space="preserve"> </w:t>
      </w:r>
      <w:r w:rsidR="005C3612">
        <w:rPr>
          <w:rFonts w:ascii="Times New Roman" w:hAnsi="Times New Roman"/>
          <w:b/>
          <w:sz w:val="36"/>
        </w:rPr>
        <w:t xml:space="preserve">Project </w:t>
      </w:r>
      <w:r w:rsidR="00BF10C5">
        <w:rPr>
          <w:rFonts w:ascii="Times New Roman" w:hAnsi="Times New Roman"/>
          <w:b/>
          <w:sz w:val="36"/>
        </w:rPr>
        <w:t>2</w:t>
      </w:r>
      <w:r w:rsidR="00886BF4">
        <w:rPr>
          <w:rFonts w:ascii="Times New Roman" w:hAnsi="Times New Roman"/>
          <w:b/>
          <w:sz w:val="36"/>
        </w:rPr>
        <w:t xml:space="preserve"> – </w:t>
      </w:r>
      <w:r w:rsidR="00C3159C">
        <w:rPr>
          <w:rFonts w:ascii="Times New Roman" w:hAnsi="Times New Roman"/>
          <w:b/>
          <w:sz w:val="36"/>
        </w:rPr>
        <w:t xml:space="preserve">A </w:t>
      </w:r>
      <w:r w:rsidR="008F3E3E">
        <w:rPr>
          <w:rFonts w:ascii="Times New Roman" w:hAnsi="Times New Roman"/>
          <w:b/>
          <w:sz w:val="36"/>
        </w:rPr>
        <w:t>Game Store Rental</w:t>
      </w:r>
      <w:r w:rsidR="00496D2B">
        <w:rPr>
          <w:rFonts w:ascii="Times New Roman" w:hAnsi="Times New Roman"/>
          <w:b/>
          <w:sz w:val="36"/>
        </w:rPr>
        <w:t xml:space="preserve"> System</w:t>
      </w:r>
    </w:p>
    <w:p w14:paraId="7AC474B1" w14:textId="3F96C1CA" w:rsidR="005768B7" w:rsidRPr="00395DBE" w:rsidRDefault="005768B7" w:rsidP="00886BF4">
      <w:pPr>
        <w:jc w:val="center"/>
        <w:outlineLvl w:val="0"/>
        <w:rPr>
          <w:rFonts w:ascii="Times New Roman" w:hAnsi="Times New Roman"/>
          <w:b/>
          <w:sz w:val="36"/>
        </w:rPr>
      </w:pPr>
      <w:r>
        <w:rPr>
          <w:rFonts w:ascii="Times New Roman" w:hAnsi="Times New Roman"/>
          <w:b/>
          <w:sz w:val="36"/>
        </w:rPr>
        <w:t>THIS IS A GROUP (</w:t>
      </w:r>
      <w:r w:rsidR="00F06CAF">
        <w:rPr>
          <w:rFonts w:ascii="Times New Roman" w:hAnsi="Times New Roman"/>
          <w:b/>
          <w:sz w:val="36"/>
        </w:rPr>
        <w:t>2</w:t>
      </w:r>
      <w:r w:rsidR="008F3E3E">
        <w:rPr>
          <w:rFonts w:ascii="Times New Roman" w:hAnsi="Times New Roman"/>
          <w:b/>
          <w:sz w:val="36"/>
        </w:rPr>
        <w:t xml:space="preserve"> - 3</w:t>
      </w:r>
      <w:r>
        <w:rPr>
          <w:rFonts w:ascii="Times New Roman" w:hAnsi="Times New Roman"/>
          <w:b/>
          <w:sz w:val="36"/>
        </w:rPr>
        <w:t xml:space="preserve"> members) </w:t>
      </w:r>
      <w:r w:rsidR="00751EA0">
        <w:rPr>
          <w:rFonts w:ascii="Times New Roman" w:hAnsi="Times New Roman"/>
          <w:b/>
          <w:sz w:val="36"/>
        </w:rPr>
        <w:t>PROJECT</w:t>
      </w:r>
      <w:r>
        <w:rPr>
          <w:rFonts w:ascii="Times New Roman" w:hAnsi="Times New Roman"/>
          <w:b/>
          <w:sz w:val="36"/>
        </w:rPr>
        <w:t>.</w:t>
      </w:r>
    </w:p>
    <w:p w14:paraId="78AF1162" w14:textId="77777777" w:rsidR="002A2919" w:rsidRPr="00395DBE" w:rsidRDefault="002A2919">
      <w:pPr>
        <w:rPr>
          <w:rFonts w:ascii="Times New Roman" w:hAnsi="Times New Roman"/>
        </w:rPr>
      </w:pPr>
    </w:p>
    <w:p w14:paraId="26656F5C" w14:textId="77777777" w:rsidR="00D53CF3" w:rsidRPr="00260823" w:rsidRDefault="00D53CF3" w:rsidP="00D53CF3">
      <w:pPr>
        <w:outlineLvl w:val="0"/>
        <w:rPr>
          <w:rFonts w:ascii="Times New Roman" w:hAnsi="Times New Roman"/>
          <w:b/>
          <w:sz w:val="28"/>
        </w:rPr>
      </w:pPr>
      <w:r w:rsidRPr="00260823">
        <w:rPr>
          <w:rFonts w:ascii="Times New Roman" w:hAnsi="Times New Roman"/>
          <w:b/>
          <w:sz w:val="28"/>
        </w:rPr>
        <w:t>Due Date</w:t>
      </w:r>
    </w:p>
    <w:p w14:paraId="1C6DE8DA" w14:textId="4A8502FD" w:rsidR="00D53CF3" w:rsidRPr="00260823" w:rsidRDefault="00583BD3" w:rsidP="00D53CF3">
      <w:pPr>
        <w:pStyle w:val="ListParagraph"/>
        <w:numPr>
          <w:ilvl w:val="0"/>
          <w:numId w:val="8"/>
        </w:numPr>
        <w:rPr>
          <w:rFonts w:ascii="Times New Roman" w:hAnsi="Times New Roman"/>
        </w:rPr>
      </w:pPr>
      <w:r>
        <w:rPr>
          <w:rFonts w:ascii="Times New Roman" w:hAnsi="Times New Roman"/>
        </w:rPr>
        <w:t>See sche</w:t>
      </w:r>
      <w:r w:rsidR="00A11E38">
        <w:rPr>
          <w:rFonts w:ascii="Times New Roman" w:hAnsi="Times New Roman"/>
        </w:rPr>
        <w:t>dule at the end of the syllabus</w:t>
      </w:r>
    </w:p>
    <w:p w14:paraId="3879F15D" w14:textId="0A212DA2" w:rsidR="00AE3A15" w:rsidRDefault="00AE3A15">
      <w:pPr>
        <w:rPr>
          <w:rFonts w:ascii="Times New Roman" w:hAnsi="Times New Roman"/>
          <w:b/>
          <w:sz w:val="28"/>
        </w:rPr>
      </w:pPr>
    </w:p>
    <w:p w14:paraId="35E063BD" w14:textId="6D83E835" w:rsidR="00F06CAF" w:rsidRDefault="00F06CAF">
      <w:pPr>
        <w:rPr>
          <w:rFonts w:ascii="Times New Roman" w:hAnsi="Times New Roman"/>
          <w:b/>
          <w:sz w:val="28"/>
        </w:rPr>
      </w:pPr>
      <w:r>
        <w:rPr>
          <w:rFonts w:ascii="Times New Roman" w:hAnsi="Times New Roman"/>
          <w:b/>
          <w:sz w:val="28"/>
        </w:rPr>
        <w:t>Why are we doing this project.</w:t>
      </w:r>
      <w:r w:rsidR="00AE196D">
        <w:rPr>
          <w:rFonts w:ascii="Times New Roman" w:hAnsi="Times New Roman"/>
          <w:b/>
          <w:sz w:val="28"/>
        </w:rPr>
        <w:t xml:space="preserve"> </w:t>
      </w:r>
    </w:p>
    <w:p w14:paraId="02BBF0B1" w14:textId="2777F07C" w:rsidR="00F06CAF" w:rsidRDefault="00F06CAF">
      <w:pPr>
        <w:rPr>
          <w:rFonts w:ascii="Times New Roman" w:hAnsi="Times New Roman"/>
          <w:b/>
          <w:sz w:val="28"/>
        </w:rPr>
      </w:pPr>
      <w:r>
        <w:rPr>
          <w:rFonts w:ascii="Times New Roman" w:hAnsi="Times New Roman"/>
          <w:b/>
          <w:sz w:val="28"/>
        </w:rPr>
        <w:tab/>
        <w:t>The instructor will fill in the details; here are some bullet points</w:t>
      </w:r>
    </w:p>
    <w:p w14:paraId="341D84DE" w14:textId="6559A91A" w:rsidR="00F06CAF" w:rsidRDefault="00F06CAF" w:rsidP="00F06CAF">
      <w:pPr>
        <w:pStyle w:val="ListParagraph"/>
        <w:numPr>
          <w:ilvl w:val="0"/>
          <w:numId w:val="7"/>
        </w:numPr>
        <w:rPr>
          <w:rFonts w:ascii="Times New Roman" w:hAnsi="Times New Roman"/>
        </w:rPr>
      </w:pPr>
      <w:r>
        <w:rPr>
          <w:rFonts w:ascii="Times New Roman" w:hAnsi="Times New Roman"/>
        </w:rPr>
        <w:t xml:space="preserve">Whether </w:t>
      </w:r>
      <w:r w:rsidR="008F3E3E">
        <w:rPr>
          <w:rFonts w:ascii="Times New Roman" w:hAnsi="Times New Roman"/>
        </w:rPr>
        <w:t>games</w:t>
      </w:r>
      <w:r>
        <w:rPr>
          <w:rFonts w:ascii="Times New Roman" w:hAnsi="Times New Roman"/>
        </w:rPr>
        <w:t xml:space="preserve"> are being</w:t>
      </w:r>
      <w:r w:rsidR="006C476C">
        <w:rPr>
          <w:rFonts w:ascii="Times New Roman" w:hAnsi="Times New Roman"/>
        </w:rPr>
        <w:t xml:space="preserve"> rented</w:t>
      </w:r>
      <w:r>
        <w:rPr>
          <w:rFonts w:ascii="Times New Roman" w:hAnsi="Times New Roman"/>
        </w:rPr>
        <w:t xml:space="preserve"> is irrelevant, most companies have an inventory of items to track.</w:t>
      </w:r>
    </w:p>
    <w:p w14:paraId="34C835C1" w14:textId="660E07ED" w:rsidR="00F06CAF" w:rsidRDefault="00F06CAF" w:rsidP="00F06CAF">
      <w:pPr>
        <w:pStyle w:val="ListParagraph"/>
        <w:numPr>
          <w:ilvl w:val="0"/>
          <w:numId w:val="7"/>
        </w:numPr>
        <w:rPr>
          <w:rFonts w:ascii="Times New Roman" w:hAnsi="Times New Roman"/>
        </w:rPr>
      </w:pPr>
      <w:r>
        <w:rPr>
          <w:rFonts w:ascii="Times New Roman" w:hAnsi="Times New Roman"/>
        </w:rPr>
        <w:t>In most projects, partial source code will have been developed, so working with old code is important.</w:t>
      </w:r>
    </w:p>
    <w:p w14:paraId="435303C3" w14:textId="5BD6D0AA" w:rsidR="00F06CAF" w:rsidRDefault="00F06CAF" w:rsidP="00F06CAF">
      <w:pPr>
        <w:pStyle w:val="ListParagraph"/>
        <w:numPr>
          <w:ilvl w:val="0"/>
          <w:numId w:val="7"/>
        </w:numPr>
        <w:rPr>
          <w:rFonts w:ascii="Times New Roman" w:hAnsi="Times New Roman"/>
        </w:rPr>
      </w:pPr>
      <w:r>
        <w:rPr>
          <w:rFonts w:ascii="Times New Roman" w:hAnsi="Times New Roman"/>
        </w:rPr>
        <w:t>In most projects today that are small (mid) size, client involvement is a must.</w:t>
      </w:r>
      <w:r w:rsidR="00AE196D">
        <w:rPr>
          <w:rFonts w:ascii="Times New Roman" w:hAnsi="Times New Roman"/>
        </w:rPr>
        <w:t xml:space="preserve"> </w:t>
      </w:r>
      <w:r>
        <w:rPr>
          <w:rFonts w:ascii="Times New Roman" w:hAnsi="Times New Roman"/>
        </w:rPr>
        <w:t>In some projects</w:t>
      </w:r>
      <w:r w:rsidR="00437818">
        <w:rPr>
          <w:rFonts w:ascii="Times New Roman" w:hAnsi="Times New Roman"/>
        </w:rPr>
        <w:t>, involvement</w:t>
      </w:r>
      <w:r>
        <w:rPr>
          <w:rFonts w:ascii="Times New Roman" w:hAnsi="Times New Roman"/>
        </w:rPr>
        <w:t xml:space="preserve"> could be weekly, while other</w:t>
      </w:r>
      <w:r w:rsidR="009607C9">
        <w:rPr>
          <w:rFonts w:ascii="Times New Roman" w:hAnsi="Times New Roman"/>
        </w:rPr>
        <w:t xml:space="preserve"> projects</w:t>
      </w:r>
      <w:r>
        <w:rPr>
          <w:rFonts w:ascii="Times New Roman" w:hAnsi="Times New Roman"/>
        </w:rPr>
        <w:t xml:space="preserve"> could be less frequent. </w:t>
      </w:r>
      <w:r w:rsidR="009607C9">
        <w:rPr>
          <w:rFonts w:ascii="Times New Roman" w:hAnsi="Times New Roman"/>
        </w:rPr>
        <w:t>Fo</w:t>
      </w:r>
      <w:r w:rsidR="00F80561">
        <w:rPr>
          <w:rFonts w:ascii="Times New Roman" w:hAnsi="Times New Roman"/>
        </w:rPr>
        <w:t>r us in a classroom setting,</w:t>
      </w:r>
      <w:r>
        <w:rPr>
          <w:rFonts w:ascii="Times New Roman" w:hAnsi="Times New Roman"/>
        </w:rPr>
        <w:t xml:space="preserve"> I expect question</w:t>
      </w:r>
      <w:r w:rsidR="00F80561">
        <w:rPr>
          <w:rFonts w:ascii="Times New Roman" w:hAnsi="Times New Roman"/>
        </w:rPr>
        <w:t>s</w:t>
      </w:r>
      <w:r>
        <w:rPr>
          <w:rFonts w:ascii="Times New Roman" w:hAnsi="Times New Roman"/>
        </w:rPr>
        <w:t xml:space="preserve"> f</w:t>
      </w:r>
      <w:r w:rsidR="00F80561">
        <w:rPr>
          <w:rFonts w:ascii="Times New Roman" w:hAnsi="Times New Roman"/>
        </w:rPr>
        <w:t xml:space="preserve">rom </w:t>
      </w:r>
      <w:r>
        <w:rPr>
          <w:rFonts w:ascii="Times New Roman" w:hAnsi="Times New Roman"/>
        </w:rPr>
        <w:t>group</w:t>
      </w:r>
      <w:r w:rsidR="00F80561">
        <w:rPr>
          <w:rFonts w:ascii="Times New Roman" w:hAnsi="Times New Roman"/>
        </w:rPr>
        <w:t>s</w:t>
      </w:r>
      <w:r>
        <w:rPr>
          <w:rFonts w:ascii="Times New Roman" w:hAnsi="Times New Roman"/>
        </w:rPr>
        <w:t xml:space="preserve"> each class </w:t>
      </w:r>
      <w:r w:rsidR="00F80561">
        <w:rPr>
          <w:rFonts w:ascii="Times New Roman" w:hAnsi="Times New Roman"/>
        </w:rPr>
        <w:t>period,</w:t>
      </w:r>
      <w:r>
        <w:rPr>
          <w:rFonts w:ascii="Times New Roman" w:hAnsi="Times New Roman"/>
        </w:rPr>
        <w:t xml:space="preserve"> so I know (as the client) work is being done from the start of the project.</w:t>
      </w:r>
      <w:r w:rsidR="00AE196D">
        <w:rPr>
          <w:rFonts w:ascii="Times New Roman" w:hAnsi="Times New Roman"/>
        </w:rPr>
        <w:t xml:space="preserve"> </w:t>
      </w:r>
    </w:p>
    <w:p w14:paraId="4A7A93E2" w14:textId="42EE1502" w:rsidR="00F80561" w:rsidRDefault="00F80561" w:rsidP="00F06CAF">
      <w:pPr>
        <w:pStyle w:val="ListParagraph"/>
        <w:numPr>
          <w:ilvl w:val="0"/>
          <w:numId w:val="7"/>
        </w:numPr>
        <w:rPr>
          <w:rFonts w:ascii="Times New Roman" w:hAnsi="Times New Roman"/>
        </w:rPr>
      </w:pPr>
      <w:r>
        <w:rPr>
          <w:rFonts w:ascii="Times New Roman" w:hAnsi="Times New Roman"/>
        </w:rPr>
        <w:t>The</w:t>
      </w:r>
      <w:r w:rsidR="002B24A1">
        <w:rPr>
          <w:rFonts w:ascii="Times New Roman" w:hAnsi="Times New Roman"/>
        </w:rPr>
        <w:t xml:space="preserve">re are </w:t>
      </w:r>
      <w:r w:rsidR="00FA26DD">
        <w:rPr>
          <w:rFonts w:ascii="Times New Roman" w:hAnsi="Times New Roman"/>
        </w:rPr>
        <w:t>several</w:t>
      </w:r>
      <w:r w:rsidR="002B24A1">
        <w:rPr>
          <w:rFonts w:ascii="Times New Roman" w:hAnsi="Times New Roman"/>
        </w:rPr>
        <w:t xml:space="preserve"> major </w:t>
      </w:r>
      <w:r w:rsidR="003E5565">
        <w:rPr>
          <w:rFonts w:ascii="Times New Roman" w:hAnsi="Times New Roman"/>
        </w:rPr>
        <w:t xml:space="preserve">requirements that </w:t>
      </w:r>
      <w:r>
        <w:rPr>
          <w:rFonts w:ascii="Times New Roman" w:hAnsi="Times New Roman"/>
        </w:rPr>
        <w:t>are difficult (</w:t>
      </w:r>
      <w:r w:rsidR="003E5565">
        <w:rPr>
          <w:rFonts w:ascii="Times New Roman" w:hAnsi="Times New Roman"/>
        </w:rPr>
        <w:t>save/load text, using streams,</w:t>
      </w:r>
      <w:r w:rsidR="006C476C">
        <w:rPr>
          <w:rFonts w:ascii="Times New Roman" w:hAnsi="Times New Roman"/>
        </w:rPr>
        <w:t xml:space="preserve"> and </w:t>
      </w:r>
      <w:r w:rsidR="006C476C" w:rsidRPr="006D6BAC">
        <w:rPr>
          <w:rFonts w:ascii="Times New Roman" w:hAnsi="Times New Roman"/>
          <w:u w:val="single"/>
        </w:rPr>
        <w:t xml:space="preserve">figuring </w:t>
      </w:r>
      <w:r w:rsidR="006C476C" w:rsidRPr="006C476C">
        <w:rPr>
          <w:rFonts w:ascii="Times New Roman" w:hAnsi="Times New Roman"/>
          <w:u w:val="single"/>
        </w:rPr>
        <w:t>out how this current program functions</w:t>
      </w:r>
      <w:r w:rsidR="002E5957">
        <w:rPr>
          <w:rFonts w:ascii="Times New Roman" w:hAnsi="Times New Roman"/>
        </w:rPr>
        <w:t>).</w:t>
      </w:r>
      <w:r>
        <w:rPr>
          <w:rFonts w:ascii="Times New Roman" w:hAnsi="Times New Roman"/>
        </w:rPr>
        <w:t xml:space="preserve"> I am happy to help any group that </w:t>
      </w:r>
      <w:r w:rsidR="002E5957">
        <w:rPr>
          <w:rFonts w:ascii="Times New Roman" w:hAnsi="Times New Roman"/>
        </w:rPr>
        <w:t>meets with me</w:t>
      </w:r>
      <w:r w:rsidR="006B2102">
        <w:rPr>
          <w:rFonts w:ascii="Times New Roman" w:hAnsi="Times New Roman"/>
        </w:rPr>
        <w:t xml:space="preserve"> or ask</w:t>
      </w:r>
      <w:r w:rsidR="002E5957">
        <w:rPr>
          <w:rFonts w:ascii="Times New Roman" w:hAnsi="Times New Roman"/>
        </w:rPr>
        <w:t>s</w:t>
      </w:r>
      <w:r w:rsidR="006B2102">
        <w:rPr>
          <w:rFonts w:ascii="Times New Roman" w:hAnsi="Times New Roman"/>
        </w:rPr>
        <w:t xml:space="preserve"> questions in class</w:t>
      </w:r>
      <w:r>
        <w:rPr>
          <w:rFonts w:ascii="Times New Roman" w:hAnsi="Times New Roman"/>
        </w:rPr>
        <w:t>.</w:t>
      </w:r>
      <w:r w:rsidR="00AE196D">
        <w:rPr>
          <w:rFonts w:ascii="Times New Roman" w:hAnsi="Times New Roman"/>
        </w:rPr>
        <w:t xml:space="preserve"> </w:t>
      </w:r>
    </w:p>
    <w:p w14:paraId="3EA163AB" w14:textId="78218B18" w:rsidR="00F06CAF" w:rsidRPr="008F3E3E" w:rsidRDefault="00F80561" w:rsidP="001B3DC3">
      <w:pPr>
        <w:pStyle w:val="ListParagraph"/>
        <w:numPr>
          <w:ilvl w:val="0"/>
          <w:numId w:val="7"/>
        </w:numPr>
        <w:rPr>
          <w:rFonts w:ascii="Times New Roman" w:hAnsi="Times New Roman"/>
          <w:b/>
          <w:sz w:val="28"/>
        </w:rPr>
      </w:pPr>
      <w:r w:rsidRPr="008F3E3E">
        <w:rPr>
          <w:rFonts w:ascii="Times New Roman" w:hAnsi="Times New Roman"/>
          <w:b/>
          <w:bCs/>
          <w:u w:val="single"/>
        </w:rPr>
        <w:t xml:space="preserve">This project is </w:t>
      </w:r>
      <w:r w:rsidR="00615C72" w:rsidRPr="008F3E3E">
        <w:rPr>
          <w:rFonts w:ascii="Times New Roman" w:hAnsi="Times New Roman"/>
          <w:b/>
          <w:bCs/>
          <w:u w:val="single"/>
        </w:rPr>
        <w:t>challenging</w:t>
      </w:r>
      <w:r w:rsidRPr="008F3E3E">
        <w:rPr>
          <w:rFonts w:ascii="Times New Roman" w:hAnsi="Times New Roman"/>
        </w:rPr>
        <w:t xml:space="preserve">, </w:t>
      </w:r>
    </w:p>
    <w:p w14:paraId="39E1FE5F" w14:textId="77777777" w:rsidR="008F3E3E" w:rsidRPr="008F3E3E" w:rsidRDefault="008F3E3E" w:rsidP="008F3E3E">
      <w:pPr>
        <w:rPr>
          <w:rFonts w:ascii="Times New Roman" w:hAnsi="Times New Roman"/>
          <w:b/>
          <w:sz w:val="28"/>
        </w:rPr>
      </w:pPr>
    </w:p>
    <w:p w14:paraId="392D593F" w14:textId="77777777" w:rsidR="002A2919" w:rsidRPr="00260823" w:rsidRDefault="00EC3714" w:rsidP="00423E99">
      <w:pPr>
        <w:outlineLvl w:val="0"/>
        <w:rPr>
          <w:rFonts w:ascii="Times New Roman" w:hAnsi="Times New Roman"/>
          <w:b/>
          <w:sz w:val="28"/>
        </w:rPr>
      </w:pPr>
      <w:r w:rsidRPr="00395DBE">
        <w:rPr>
          <w:rFonts w:ascii="Times New Roman" w:hAnsi="Times New Roman"/>
          <w:b/>
          <w:sz w:val="28"/>
        </w:rPr>
        <w:t>Before Starting the Project</w:t>
      </w:r>
    </w:p>
    <w:p w14:paraId="1BC5A546" w14:textId="7F9FD89D" w:rsidR="008A489A" w:rsidRDefault="00C3159C" w:rsidP="008A489A">
      <w:pPr>
        <w:pStyle w:val="ListParagraph"/>
        <w:numPr>
          <w:ilvl w:val="0"/>
          <w:numId w:val="7"/>
        </w:numPr>
        <w:rPr>
          <w:rFonts w:ascii="Times New Roman" w:hAnsi="Times New Roman"/>
        </w:rPr>
      </w:pPr>
      <w:r>
        <w:rPr>
          <w:rFonts w:ascii="Times New Roman" w:hAnsi="Times New Roman"/>
        </w:rPr>
        <w:t>Review C</w:t>
      </w:r>
      <w:r w:rsidR="00B11C6A">
        <w:rPr>
          <w:rFonts w:ascii="Times New Roman" w:hAnsi="Times New Roman"/>
        </w:rPr>
        <w:t>hapter</w:t>
      </w:r>
      <w:r w:rsidR="00755C87">
        <w:rPr>
          <w:rFonts w:ascii="Times New Roman" w:hAnsi="Times New Roman"/>
        </w:rPr>
        <w:t>s</w:t>
      </w:r>
      <w:r w:rsidR="00A14404">
        <w:rPr>
          <w:rFonts w:ascii="Times New Roman" w:hAnsi="Times New Roman"/>
        </w:rPr>
        <w:t xml:space="preserve"> 8 </w:t>
      </w:r>
      <w:r w:rsidR="00763573">
        <w:rPr>
          <w:rFonts w:ascii="Times New Roman" w:hAnsi="Times New Roman"/>
        </w:rPr>
        <w:t xml:space="preserve">- 10 and Chapters 12, 13, 15, 18 </w:t>
      </w:r>
      <w:r w:rsidR="008B0AF1">
        <w:rPr>
          <w:rFonts w:ascii="Times New Roman" w:hAnsi="Times New Roman"/>
        </w:rPr>
        <w:t>of the CIS163 book</w:t>
      </w:r>
    </w:p>
    <w:p w14:paraId="08622AAD" w14:textId="29084CB1" w:rsidR="00260823" w:rsidRPr="008A489A" w:rsidRDefault="00B91F84" w:rsidP="008A489A">
      <w:pPr>
        <w:pStyle w:val="ListParagraph"/>
        <w:numPr>
          <w:ilvl w:val="0"/>
          <w:numId w:val="7"/>
        </w:numPr>
        <w:rPr>
          <w:rFonts w:ascii="Times New Roman" w:hAnsi="Times New Roman"/>
        </w:rPr>
      </w:pPr>
      <w:r>
        <w:rPr>
          <w:rFonts w:ascii="Times New Roman" w:hAnsi="Times New Roman"/>
        </w:rPr>
        <w:t xml:space="preserve">Read this entire project description before </w:t>
      </w:r>
      <w:r w:rsidR="000C45E8">
        <w:rPr>
          <w:rFonts w:ascii="Times New Roman" w:hAnsi="Times New Roman"/>
        </w:rPr>
        <w:t>starting if</w:t>
      </w:r>
      <w:r w:rsidR="005F4CB6">
        <w:rPr>
          <w:rFonts w:ascii="Times New Roman" w:hAnsi="Times New Roman"/>
        </w:rPr>
        <w:t xml:space="preserve"> you have any question please ask</w:t>
      </w:r>
      <w:r w:rsidR="003C230C">
        <w:rPr>
          <w:rFonts w:ascii="Times New Roman" w:hAnsi="Times New Roman"/>
        </w:rPr>
        <w:t xml:space="preserve"> the instructor</w:t>
      </w:r>
    </w:p>
    <w:p w14:paraId="390BE3D3" w14:textId="77777777" w:rsidR="00AE3A15" w:rsidRDefault="00AE3A15">
      <w:pPr>
        <w:rPr>
          <w:rFonts w:ascii="Times New Roman" w:hAnsi="Times New Roman"/>
          <w:b/>
          <w:sz w:val="28"/>
        </w:rPr>
      </w:pPr>
    </w:p>
    <w:p w14:paraId="182FD93E" w14:textId="77777777" w:rsidR="003F0544" w:rsidRPr="00395DBE" w:rsidRDefault="003F0544" w:rsidP="00423E99">
      <w:pPr>
        <w:outlineLvl w:val="0"/>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14:paraId="7EADCCDA" w14:textId="513C3ED8" w:rsidR="002A2919" w:rsidRPr="00395DBE" w:rsidRDefault="002A2919">
      <w:pPr>
        <w:rPr>
          <w:rFonts w:ascii="Times New Roman" w:hAnsi="Times New Roman"/>
        </w:rPr>
      </w:pPr>
      <w:r w:rsidRPr="00395DBE">
        <w:rPr>
          <w:rFonts w:ascii="Times New Roman" w:hAnsi="Times New Roman"/>
        </w:rPr>
        <w:t>After completing this project</w:t>
      </w:r>
      <w:r w:rsidR="00CF06B6">
        <w:rPr>
          <w:rFonts w:ascii="Times New Roman" w:hAnsi="Times New Roman"/>
        </w:rPr>
        <w:t>,</w:t>
      </w:r>
      <w:r w:rsidRPr="00395DBE">
        <w:rPr>
          <w:rFonts w:ascii="Times New Roman" w:hAnsi="Times New Roman"/>
        </w:rPr>
        <w:t xml:space="preserve"> you should be able to:</w:t>
      </w:r>
    </w:p>
    <w:p w14:paraId="57CB919E" w14:textId="77777777" w:rsidR="00A14404" w:rsidRDefault="00A14404" w:rsidP="00A14404">
      <w:pPr>
        <w:pStyle w:val="ListParagraph"/>
        <w:numPr>
          <w:ilvl w:val="0"/>
          <w:numId w:val="31"/>
        </w:numPr>
        <w:rPr>
          <w:rFonts w:ascii="Times New Roman" w:hAnsi="Times New Roman" w:cs="Times New Roman"/>
        </w:rPr>
      </w:pPr>
      <w:r>
        <w:rPr>
          <w:rFonts w:ascii="Times New Roman" w:hAnsi="Times New Roman" w:cs="Times New Roman"/>
        </w:rPr>
        <w:t>Use inheritance and polymorphism</w:t>
      </w:r>
    </w:p>
    <w:p w14:paraId="379E3AE8" w14:textId="6D5E6284" w:rsidR="00A14404" w:rsidRPr="00AA7A33" w:rsidRDefault="00A14404" w:rsidP="00A14404">
      <w:pPr>
        <w:pStyle w:val="ListParagraph"/>
        <w:numPr>
          <w:ilvl w:val="0"/>
          <w:numId w:val="31"/>
        </w:numPr>
        <w:rPr>
          <w:rFonts w:ascii="Times New Roman" w:hAnsi="Times New Roman" w:cs="Times New Roman"/>
        </w:rPr>
      </w:pPr>
      <w:r>
        <w:rPr>
          <w:rFonts w:ascii="Times New Roman" w:hAnsi="Times New Roman" w:cs="Times New Roman"/>
        </w:rPr>
        <w:t xml:space="preserve">Use advanced Swing components like </w:t>
      </w:r>
      <w:proofErr w:type="spellStart"/>
      <w:r w:rsidR="00506591">
        <w:rPr>
          <w:rFonts w:ascii="Courier New" w:hAnsi="Courier New" w:cs="Courier New"/>
        </w:rPr>
        <w:t>JTable</w:t>
      </w:r>
      <w:proofErr w:type="spellEnd"/>
      <w:r w:rsidR="00506591">
        <w:rPr>
          <w:rFonts w:ascii="Courier New" w:hAnsi="Courier New" w:cs="Courier New"/>
        </w:rPr>
        <w:t xml:space="preserve"> </w:t>
      </w:r>
      <w:r>
        <w:rPr>
          <w:rFonts w:ascii="Times New Roman" w:hAnsi="Times New Roman" w:cs="Times New Roman"/>
        </w:rPr>
        <w:t xml:space="preserve">and </w:t>
      </w:r>
      <w:proofErr w:type="spellStart"/>
      <w:r>
        <w:rPr>
          <w:rFonts w:ascii="Courier New" w:hAnsi="Courier New" w:cs="Courier New"/>
        </w:rPr>
        <w:t>Abstract</w:t>
      </w:r>
      <w:r w:rsidR="00506591">
        <w:rPr>
          <w:rFonts w:ascii="Courier New" w:hAnsi="Courier New" w:cs="Courier New"/>
        </w:rPr>
        <w:t>Table</w:t>
      </w:r>
      <w:r w:rsidRPr="00C5231B">
        <w:rPr>
          <w:rFonts w:ascii="Courier New" w:hAnsi="Courier New" w:cs="Courier New"/>
        </w:rPr>
        <w:t>Model</w:t>
      </w:r>
      <w:proofErr w:type="spellEnd"/>
    </w:p>
    <w:p w14:paraId="4C46AE52" w14:textId="6323AAEB" w:rsidR="00A14404" w:rsidRDefault="00A14404" w:rsidP="00A14404">
      <w:pPr>
        <w:pStyle w:val="ListParagraph"/>
        <w:numPr>
          <w:ilvl w:val="0"/>
          <w:numId w:val="31"/>
        </w:numPr>
        <w:rPr>
          <w:rFonts w:ascii="Times New Roman" w:hAnsi="Times New Roman" w:cs="Times New Roman"/>
        </w:rPr>
      </w:pPr>
      <w:r>
        <w:rPr>
          <w:rFonts w:ascii="Times New Roman" w:hAnsi="Times New Roman" w:cs="Times New Roman"/>
        </w:rPr>
        <w:t xml:space="preserve">Save and restore objects using the </w:t>
      </w:r>
      <w:r w:rsidRPr="00506591">
        <w:rPr>
          <w:rFonts w:ascii="Times New Roman" w:hAnsi="Times New Roman" w:cs="Times New Roman"/>
          <w:b/>
        </w:rPr>
        <w:t>Serialization</w:t>
      </w:r>
      <w:r w:rsidR="00070B50" w:rsidRPr="00506591">
        <w:rPr>
          <w:rFonts w:ascii="Times New Roman" w:hAnsi="Times New Roman" w:cs="Times New Roman"/>
          <w:b/>
        </w:rPr>
        <w:t>/text</w:t>
      </w:r>
      <w:r w:rsidR="00070B50">
        <w:rPr>
          <w:rFonts w:ascii="Times New Roman" w:hAnsi="Times New Roman" w:cs="Times New Roman"/>
        </w:rPr>
        <w:t xml:space="preserve"> files</w:t>
      </w:r>
    </w:p>
    <w:p w14:paraId="6A60ECFC" w14:textId="3BF1DF11" w:rsidR="0041281F" w:rsidRPr="00AA7A33" w:rsidRDefault="00841E8E" w:rsidP="00A14404">
      <w:pPr>
        <w:pStyle w:val="ListParagraph"/>
        <w:numPr>
          <w:ilvl w:val="0"/>
          <w:numId w:val="31"/>
        </w:num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Collections.sort</w:t>
      </w:r>
      <w:proofErr w:type="spellEnd"/>
    </w:p>
    <w:p w14:paraId="14E2CAD7" w14:textId="66F1D1BA" w:rsidR="00A14404" w:rsidRDefault="00A14404" w:rsidP="00A14404">
      <w:pPr>
        <w:pStyle w:val="ListParagraph"/>
        <w:numPr>
          <w:ilvl w:val="0"/>
          <w:numId w:val="31"/>
        </w:numPr>
        <w:rPr>
          <w:rFonts w:ascii="Times New Roman" w:hAnsi="Times New Roman" w:cs="Times New Roman"/>
        </w:rPr>
      </w:pPr>
      <w:r>
        <w:rPr>
          <w:rFonts w:ascii="Times New Roman" w:hAnsi="Times New Roman" w:cs="Times New Roman"/>
        </w:rPr>
        <w:t xml:space="preserve">Using simple Date and </w:t>
      </w:r>
      <w:proofErr w:type="spellStart"/>
      <w:r w:rsidRPr="00A14404">
        <w:rPr>
          <w:rFonts w:ascii="Times New Roman" w:hAnsi="Times New Roman" w:cs="Times New Roman"/>
        </w:rPr>
        <w:t>GregorianCalendar</w:t>
      </w:r>
      <w:proofErr w:type="spellEnd"/>
      <w:r>
        <w:rPr>
          <w:rFonts w:ascii="Times New Roman" w:hAnsi="Times New Roman" w:cs="Times New Roman"/>
        </w:rPr>
        <w:t xml:space="preserve"> classes</w:t>
      </w:r>
    </w:p>
    <w:p w14:paraId="6607BBFD" w14:textId="4965A58E" w:rsidR="00413AB7" w:rsidRDefault="00413AB7" w:rsidP="00A14404">
      <w:pPr>
        <w:pStyle w:val="ListParagraph"/>
        <w:numPr>
          <w:ilvl w:val="0"/>
          <w:numId w:val="31"/>
        </w:numPr>
        <w:rPr>
          <w:rFonts w:ascii="Times New Roman" w:hAnsi="Times New Roman" w:cs="Times New Roman"/>
        </w:rPr>
      </w:pPr>
      <w:r>
        <w:rPr>
          <w:rFonts w:ascii="Times New Roman" w:hAnsi="Times New Roman" w:cs="Times New Roman"/>
        </w:rPr>
        <w:t xml:space="preserve">Using streams and </w:t>
      </w:r>
      <w:proofErr w:type="spellStart"/>
      <w:r>
        <w:rPr>
          <w:rFonts w:ascii="Times New Roman" w:hAnsi="Times New Roman" w:cs="Times New Roman"/>
        </w:rPr>
        <w:t>Lamda</w:t>
      </w:r>
      <w:proofErr w:type="spellEnd"/>
      <w:r>
        <w:rPr>
          <w:rFonts w:ascii="Times New Roman" w:hAnsi="Times New Roman" w:cs="Times New Roman"/>
        </w:rPr>
        <w:t xml:space="preserve"> functions</w:t>
      </w:r>
    </w:p>
    <w:p w14:paraId="5B8D2767" w14:textId="27D9F3AD" w:rsidR="006C476C" w:rsidRPr="00AA7A33" w:rsidRDefault="006C476C" w:rsidP="00A14404">
      <w:pPr>
        <w:pStyle w:val="ListParagraph"/>
        <w:numPr>
          <w:ilvl w:val="0"/>
          <w:numId w:val="31"/>
        </w:numPr>
        <w:rPr>
          <w:rFonts w:ascii="Times New Roman" w:hAnsi="Times New Roman" w:cs="Times New Roman"/>
        </w:rPr>
      </w:pPr>
      <w:r>
        <w:rPr>
          <w:rFonts w:ascii="Times New Roman" w:hAnsi="Times New Roman" w:cs="Times New Roman"/>
        </w:rPr>
        <w:t>Using anonymous classes</w:t>
      </w:r>
    </w:p>
    <w:p w14:paraId="0F72F488" w14:textId="77777777" w:rsidR="007F4CC0" w:rsidRDefault="007F4CC0" w:rsidP="006672B5">
      <w:pPr>
        <w:rPr>
          <w:rFonts w:ascii="Times New Roman" w:hAnsi="Times New Roman"/>
          <w:b/>
          <w:sz w:val="28"/>
        </w:rPr>
      </w:pPr>
    </w:p>
    <w:p w14:paraId="5A19C9F5" w14:textId="54345C46" w:rsidR="003C230C" w:rsidRDefault="00A14404" w:rsidP="006672B5">
      <w:r w:rsidRPr="00A14404">
        <w:rPr>
          <w:rFonts w:ascii="Times New Roman" w:hAnsi="Times New Roman"/>
          <w:b/>
          <w:sz w:val="28"/>
        </w:rPr>
        <w:t>Program description:</w:t>
      </w:r>
      <w:r>
        <w:t xml:space="preserve"> </w:t>
      </w:r>
      <w:r w:rsidRPr="00A14404">
        <w:t xml:space="preserve">Your assignment is to create a program that </w:t>
      </w:r>
      <w:r w:rsidR="0041281F">
        <w:t>help</w:t>
      </w:r>
      <w:r w:rsidR="00841E8E">
        <w:t>s</w:t>
      </w:r>
      <w:r w:rsidR="006C476C">
        <w:t xml:space="preserve"> camping owners </w:t>
      </w:r>
      <w:r w:rsidR="0041281F">
        <w:t>manage their inventory.</w:t>
      </w:r>
      <w:r w:rsidR="00AE196D">
        <w:t xml:space="preserve"> </w:t>
      </w:r>
      <w:r w:rsidR="00754D7A">
        <w:t xml:space="preserve">You should be able to </w:t>
      </w:r>
      <w:r w:rsidR="006C476C">
        <w:t xml:space="preserve">rent </w:t>
      </w:r>
      <w:r w:rsidR="008F3E3E">
        <w:t xml:space="preserve">games </w:t>
      </w:r>
      <w:r w:rsidR="00754D7A">
        <w:t xml:space="preserve">and </w:t>
      </w:r>
      <w:r w:rsidR="008F3E3E">
        <w:t xml:space="preserve">Consoles </w:t>
      </w:r>
      <w:r w:rsidR="006C476C">
        <w:t>sites</w:t>
      </w:r>
      <w:r w:rsidR="00754D7A">
        <w:t xml:space="preserve"> from your program.</w:t>
      </w:r>
      <w:r w:rsidR="00AE196D">
        <w:t xml:space="preserve"> </w:t>
      </w:r>
      <w:r w:rsidR="00754D7A">
        <w:t>A full description follows.</w:t>
      </w:r>
      <w:r w:rsidR="00AE196D">
        <w:t xml:space="preserve"> </w:t>
      </w:r>
    </w:p>
    <w:p w14:paraId="3524593D" w14:textId="64E032C9" w:rsidR="00924759" w:rsidRPr="00C4719F" w:rsidRDefault="00C4719F" w:rsidP="00C4719F">
      <w:pPr>
        <w:ind w:firstLine="360"/>
        <w:rPr>
          <w:b/>
        </w:rPr>
      </w:pPr>
      <w:r>
        <w:rPr>
          <w:b/>
        </w:rPr>
        <w:t>A complete</w:t>
      </w:r>
      <w:r w:rsidR="005F4CB6">
        <w:rPr>
          <w:b/>
        </w:rPr>
        <w:t>d</w:t>
      </w:r>
      <w:r w:rsidR="00924759" w:rsidRPr="00C4719F">
        <w:rPr>
          <w:b/>
        </w:rPr>
        <w:t xml:space="preserve"> program</w:t>
      </w:r>
      <w:r>
        <w:rPr>
          <w:b/>
        </w:rPr>
        <w:t xml:space="preserve"> must have</w:t>
      </w:r>
      <w:r w:rsidR="00924759" w:rsidRPr="00C4719F">
        <w:rPr>
          <w:b/>
        </w:rPr>
        <w:t xml:space="preserve"> the following functionality:</w:t>
      </w:r>
    </w:p>
    <w:p w14:paraId="4E804A75" w14:textId="0117F81C" w:rsidR="00924759" w:rsidRDefault="00583BD3" w:rsidP="005D5A9A">
      <w:pPr>
        <w:pStyle w:val="ListParagraph"/>
        <w:numPr>
          <w:ilvl w:val="0"/>
          <w:numId w:val="32"/>
        </w:numPr>
      </w:pPr>
      <w:r>
        <w:t>Save,</w:t>
      </w:r>
      <w:r w:rsidR="00924759">
        <w:t xml:space="preserve"> load the rental database with </w:t>
      </w:r>
      <w:r w:rsidR="005F4CB6">
        <w:rPr>
          <w:rFonts w:ascii="Times New Roman" w:hAnsi="Times New Roman"/>
        </w:rPr>
        <w:t>serialized</w:t>
      </w:r>
      <w:r w:rsidR="00924759" w:rsidRPr="005D5A9A">
        <w:rPr>
          <w:rFonts w:ascii="Times New Roman" w:hAnsi="Times New Roman"/>
        </w:rPr>
        <w:t xml:space="preserve"> </w:t>
      </w:r>
      <w:r w:rsidR="00C4719F">
        <w:t xml:space="preserve">files using </w:t>
      </w:r>
      <w:proofErr w:type="spellStart"/>
      <w:r w:rsidR="00C4719F">
        <w:t>JFileChooser</w:t>
      </w:r>
      <w:proofErr w:type="spellEnd"/>
    </w:p>
    <w:p w14:paraId="1782C77C" w14:textId="5CFDC823" w:rsidR="00924759" w:rsidRDefault="00924759" w:rsidP="005D5A9A">
      <w:pPr>
        <w:pStyle w:val="ListParagraph"/>
        <w:numPr>
          <w:ilvl w:val="0"/>
          <w:numId w:val="32"/>
        </w:numPr>
      </w:pPr>
      <w:r>
        <w:t>Save</w:t>
      </w:r>
      <w:r w:rsidR="00583BD3">
        <w:t>,</w:t>
      </w:r>
      <w:r>
        <w:t xml:space="preserve"> load the rental database with </w:t>
      </w:r>
      <w:r w:rsidR="00583BD3">
        <w:rPr>
          <w:rFonts w:ascii="Times New Roman" w:hAnsi="Times New Roman"/>
        </w:rPr>
        <w:t>text</w:t>
      </w:r>
      <w:r w:rsidR="005F50FA" w:rsidRPr="005D5A9A">
        <w:rPr>
          <w:rFonts w:ascii="Times New Roman" w:hAnsi="Times New Roman"/>
        </w:rPr>
        <w:t xml:space="preserve"> </w:t>
      </w:r>
      <w:r w:rsidR="00C4719F">
        <w:t xml:space="preserve">files using </w:t>
      </w:r>
      <w:proofErr w:type="spellStart"/>
      <w:r w:rsidR="00C4719F">
        <w:t>JFileChooser</w:t>
      </w:r>
      <w:proofErr w:type="spellEnd"/>
    </w:p>
    <w:p w14:paraId="54928364" w14:textId="0EB4F4F0" w:rsidR="00924759" w:rsidRDefault="006C476C" w:rsidP="005D5A9A">
      <w:pPr>
        <w:pStyle w:val="ListParagraph"/>
        <w:numPr>
          <w:ilvl w:val="0"/>
          <w:numId w:val="32"/>
        </w:numPr>
      </w:pPr>
      <w:r>
        <w:t>Reserve</w:t>
      </w:r>
      <w:r w:rsidR="006C78E7">
        <w:t xml:space="preserve"> a </w:t>
      </w:r>
      <w:r w:rsidR="008F3E3E">
        <w:t xml:space="preserve">Games </w:t>
      </w:r>
      <w:r w:rsidR="006C78E7">
        <w:t xml:space="preserve">or </w:t>
      </w:r>
      <w:r w:rsidR="008F3E3E">
        <w:t xml:space="preserve">Consoles </w:t>
      </w:r>
      <w:r>
        <w:t>site</w:t>
      </w:r>
      <w:r w:rsidR="006C78E7">
        <w:t xml:space="preserve"> </w:t>
      </w:r>
      <w:r w:rsidR="005F4CB6">
        <w:t>with a</w:t>
      </w:r>
      <w:r>
        <w:t xml:space="preserve"> </w:t>
      </w:r>
      <w:proofErr w:type="spellStart"/>
      <w:r>
        <w:t>checkin</w:t>
      </w:r>
      <w:proofErr w:type="spellEnd"/>
      <w:r w:rsidR="00924759">
        <w:t xml:space="preserve"> date, </w:t>
      </w:r>
      <w:r>
        <w:t>checkout</w:t>
      </w:r>
      <w:r w:rsidR="006C78E7">
        <w:t xml:space="preserve"> date, name of </w:t>
      </w:r>
      <w:r>
        <w:t>camper</w:t>
      </w:r>
    </w:p>
    <w:p w14:paraId="7718FB3E" w14:textId="6BD089BC" w:rsidR="00924759" w:rsidRDefault="00883C26" w:rsidP="006672B5">
      <w:pPr>
        <w:pStyle w:val="ListParagraph"/>
        <w:numPr>
          <w:ilvl w:val="0"/>
          <w:numId w:val="32"/>
        </w:numPr>
      </w:pPr>
      <w:r>
        <w:t>Complete error checking</w:t>
      </w:r>
    </w:p>
    <w:p w14:paraId="26B24AB4" w14:textId="2F5542D5" w:rsidR="007F4CC0" w:rsidRDefault="0070716A" w:rsidP="00D54468">
      <w:pPr>
        <w:pStyle w:val="ListParagraph"/>
        <w:numPr>
          <w:ilvl w:val="0"/>
          <w:numId w:val="32"/>
        </w:numPr>
      </w:pPr>
      <w:r>
        <w:rPr>
          <w:b/>
          <w:u w:val="single"/>
        </w:rPr>
        <w:t xml:space="preserve">And much more! </w:t>
      </w:r>
      <w:r w:rsidR="00883C26">
        <w:rPr>
          <w:b/>
          <w:u w:val="single"/>
        </w:rPr>
        <w:t>DETAIL</w:t>
      </w:r>
      <w:r w:rsidR="005768B7">
        <w:rPr>
          <w:b/>
          <w:u w:val="single"/>
        </w:rPr>
        <w:t>S</w:t>
      </w:r>
      <w:r w:rsidR="00883C26">
        <w:rPr>
          <w:b/>
          <w:u w:val="single"/>
        </w:rPr>
        <w:t xml:space="preserve"> BELOW</w:t>
      </w:r>
    </w:p>
    <w:p w14:paraId="7ED4C497" w14:textId="77777777" w:rsidR="00D54468" w:rsidRDefault="00D54468" w:rsidP="00D54468"/>
    <w:p w14:paraId="71F1E2EF" w14:textId="036F21ED" w:rsidR="00143270" w:rsidRPr="00AE196D" w:rsidRDefault="00143270" w:rsidP="006672B5">
      <w:pPr>
        <w:rPr>
          <w:rFonts w:ascii="Times New Roman" w:hAnsi="Times New Roman"/>
          <w:b/>
          <w:sz w:val="28"/>
          <w:szCs w:val="28"/>
          <w:u w:val="single"/>
        </w:rPr>
      </w:pPr>
      <w:r w:rsidRPr="00AE196D">
        <w:rPr>
          <w:rFonts w:ascii="Times New Roman" w:hAnsi="Times New Roman"/>
          <w:b/>
          <w:sz w:val="28"/>
          <w:szCs w:val="28"/>
          <w:u w:val="single"/>
        </w:rPr>
        <w:t>Important:</w:t>
      </w:r>
      <w:r w:rsidR="00AE196D">
        <w:rPr>
          <w:rFonts w:ascii="Times New Roman" w:hAnsi="Times New Roman"/>
          <w:b/>
          <w:sz w:val="28"/>
          <w:szCs w:val="28"/>
          <w:u w:val="single"/>
        </w:rPr>
        <w:t xml:space="preserve"> </w:t>
      </w:r>
      <w:r w:rsidRPr="00AE196D">
        <w:rPr>
          <w:rFonts w:ascii="Times New Roman" w:hAnsi="Times New Roman"/>
          <w:b/>
          <w:sz w:val="28"/>
          <w:szCs w:val="28"/>
          <w:u w:val="single"/>
        </w:rPr>
        <w:t xml:space="preserve">All the following Steps </w:t>
      </w:r>
      <w:r w:rsidR="00F227D2" w:rsidRPr="00AE196D">
        <w:rPr>
          <w:rFonts w:ascii="Times New Roman" w:hAnsi="Times New Roman"/>
          <w:b/>
          <w:sz w:val="28"/>
          <w:szCs w:val="28"/>
          <w:u w:val="single"/>
        </w:rPr>
        <w:t>were</w:t>
      </w:r>
      <w:r w:rsidRPr="00AE196D">
        <w:rPr>
          <w:rFonts w:ascii="Times New Roman" w:hAnsi="Times New Roman"/>
          <w:b/>
          <w:sz w:val="28"/>
          <w:szCs w:val="28"/>
          <w:u w:val="single"/>
        </w:rPr>
        <w:t xml:space="preserve"> provided to you in the </w:t>
      </w:r>
      <w:r w:rsidR="0022050B" w:rsidRPr="00AE196D">
        <w:rPr>
          <w:rFonts w:ascii="Times New Roman" w:hAnsi="Times New Roman"/>
          <w:b/>
          <w:sz w:val="28"/>
          <w:szCs w:val="28"/>
          <w:u w:val="single"/>
        </w:rPr>
        <w:t>sample</w:t>
      </w:r>
      <w:r w:rsidRPr="00AE196D">
        <w:rPr>
          <w:rFonts w:ascii="Times New Roman" w:hAnsi="Times New Roman"/>
          <w:b/>
          <w:sz w:val="28"/>
          <w:szCs w:val="28"/>
          <w:u w:val="single"/>
        </w:rPr>
        <w:t xml:space="preserve"> code.</w:t>
      </w:r>
      <w:r w:rsidR="00AE196D">
        <w:rPr>
          <w:rFonts w:ascii="Times New Roman" w:hAnsi="Times New Roman"/>
          <w:b/>
          <w:sz w:val="28"/>
          <w:szCs w:val="28"/>
          <w:u w:val="single"/>
        </w:rPr>
        <w:t xml:space="preserve"> </w:t>
      </w:r>
      <w:r w:rsidR="00F227D2" w:rsidRPr="00AE196D">
        <w:rPr>
          <w:rFonts w:ascii="Times New Roman" w:hAnsi="Times New Roman"/>
          <w:b/>
          <w:sz w:val="28"/>
          <w:szCs w:val="28"/>
          <w:u w:val="single"/>
        </w:rPr>
        <w:t>In other words, t</w:t>
      </w:r>
      <w:r w:rsidR="00444F6F" w:rsidRPr="00AE196D">
        <w:rPr>
          <w:rFonts w:ascii="Times New Roman" w:hAnsi="Times New Roman"/>
          <w:b/>
          <w:sz w:val="28"/>
          <w:szCs w:val="28"/>
          <w:u w:val="single"/>
        </w:rPr>
        <w:t>he following is just a description to what has been provided to help you better understand the co</w:t>
      </w:r>
      <w:r w:rsidR="0022050B" w:rsidRPr="00AE196D">
        <w:rPr>
          <w:rFonts w:ascii="Times New Roman" w:hAnsi="Times New Roman"/>
          <w:b/>
          <w:sz w:val="28"/>
          <w:szCs w:val="28"/>
          <w:u w:val="single"/>
        </w:rPr>
        <w:t>d</w:t>
      </w:r>
      <w:r w:rsidR="00444F6F" w:rsidRPr="00AE196D">
        <w:rPr>
          <w:rFonts w:ascii="Times New Roman" w:hAnsi="Times New Roman"/>
          <w:b/>
          <w:sz w:val="28"/>
          <w:szCs w:val="28"/>
          <w:u w:val="single"/>
        </w:rPr>
        <w:t>e.</w:t>
      </w:r>
    </w:p>
    <w:p w14:paraId="5479C184" w14:textId="5B821C4F" w:rsidR="00411074" w:rsidRDefault="00A62794" w:rsidP="00411074">
      <w:pPr>
        <w:outlineLvl w:val="0"/>
        <w:rPr>
          <w:rFonts w:ascii="Times New Roman" w:hAnsi="Times New Roman"/>
          <w:b/>
          <w:sz w:val="28"/>
        </w:rPr>
      </w:pPr>
      <w:r>
        <w:rPr>
          <w:rFonts w:ascii="Times New Roman" w:hAnsi="Times New Roman"/>
          <w:b/>
          <w:sz w:val="28"/>
        </w:rPr>
        <w:lastRenderedPageBreak/>
        <w:t>Step</w:t>
      </w:r>
      <w:r w:rsidR="00411074">
        <w:rPr>
          <w:rFonts w:ascii="Times New Roman" w:hAnsi="Times New Roman"/>
          <w:b/>
          <w:sz w:val="28"/>
        </w:rPr>
        <w:t xml:space="preserve"> 0: </w:t>
      </w:r>
      <w:r w:rsidR="00411074" w:rsidRPr="00B25DCA">
        <w:rPr>
          <w:rFonts w:ascii="Times New Roman" w:hAnsi="Times New Roman"/>
        </w:rPr>
        <w:t>I have provide</w:t>
      </w:r>
      <w:r w:rsidR="00841E8E" w:rsidRPr="00B25DCA">
        <w:rPr>
          <w:rFonts w:ascii="Times New Roman" w:hAnsi="Times New Roman"/>
        </w:rPr>
        <w:t>d</w:t>
      </w:r>
      <w:r w:rsidR="00411074" w:rsidRPr="00B25DCA">
        <w:rPr>
          <w:rFonts w:ascii="Times New Roman" w:hAnsi="Times New Roman"/>
        </w:rPr>
        <w:t xml:space="preserve"> a </w:t>
      </w:r>
      <w:r w:rsidR="006C476C">
        <w:rPr>
          <w:rFonts w:ascii="Times New Roman" w:hAnsi="Times New Roman"/>
        </w:rPr>
        <w:t>functioning</w:t>
      </w:r>
      <w:r w:rsidR="00841E8E" w:rsidRPr="00B25DCA">
        <w:rPr>
          <w:rFonts w:ascii="Times New Roman" w:hAnsi="Times New Roman"/>
        </w:rPr>
        <w:t xml:space="preserve"> </w:t>
      </w:r>
      <w:r w:rsidR="00411074" w:rsidRPr="00B25DCA">
        <w:rPr>
          <w:rFonts w:ascii="Times New Roman" w:hAnsi="Times New Roman"/>
        </w:rPr>
        <w:t>program that will get you started on this project.</w:t>
      </w:r>
      <w:r w:rsidR="00AE196D">
        <w:rPr>
          <w:rFonts w:ascii="Times New Roman" w:hAnsi="Times New Roman"/>
        </w:rPr>
        <w:t xml:space="preserve"> </w:t>
      </w:r>
      <w:r w:rsidR="00841E8E" w:rsidRPr="00B25DCA">
        <w:rPr>
          <w:rFonts w:ascii="Times New Roman" w:hAnsi="Times New Roman"/>
        </w:rPr>
        <w:t xml:space="preserve">The intent of the code is </w:t>
      </w:r>
      <w:r w:rsidR="00C06614" w:rsidRPr="00B25DCA">
        <w:rPr>
          <w:rFonts w:ascii="Times New Roman" w:hAnsi="Times New Roman"/>
        </w:rPr>
        <w:t xml:space="preserve">to </w:t>
      </w:r>
      <w:r w:rsidR="00841E8E" w:rsidRPr="00B25DCA">
        <w:rPr>
          <w:rFonts w:ascii="Times New Roman" w:hAnsi="Times New Roman"/>
        </w:rPr>
        <w:t xml:space="preserve">help you understand the different techniques that will be used in your final project. This </w:t>
      </w:r>
      <w:r w:rsidR="00372D2D" w:rsidRPr="00B25DCA">
        <w:rPr>
          <w:rFonts w:ascii="Times New Roman" w:hAnsi="Times New Roman"/>
        </w:rPr>
        <w:t>sample</w:t>
      </w:r>
      <w:r w:rsidR="00C06614" w:rsidRPr="00B25DCA">
        <w:rPr>
          <w:rFonts w:ascii="Times New Roman" w:hAnsi="Times New Roman"/>
        </w:rPr>
        <w:t xml:space="preserve"> pro</w:t>
      </w:r>
      <w:r w:rsidR="00372D2D" w:rsidRPr="00B25DCA">
        <w:rPr>
          <w:rFonts w:ascii="Times New Roman" w:hAnsi="Times New Roman"/>
        </w:rPr>
        <w:t>gram</w:t>
      </w:r>
      <w:r w:rsidR="00841E8E" w:rsidRPr="00B25DCA">
        <w:rPr>
          <w:rFonts w:ascii="Times New Roman" w:hAnsi="Times New Roman"/>
        </w:rPr>
        <w:t xml:space="preserve"> has many issues, such as no error checking, </w:t>
      </w:r>
      <w:r w:rsidR="006C476C">
        <w:rPr>
          <w:rFonts w:ascii="Times New Roman" w:hAnsi="Times New Roman"/>
        </w:rPr>
        <w:t>incomplete</w:t>
      </w:r>
      <w:r w:rsidR="00841E8E" w:rsidRPr="00B25DCA">
        <w:rPr>
          <w:rFonts w:ascii="Times New Roman" w:hAnsi="Times New Roman"/>
        </w:rPr>
        <w:t xml:space="preserve"> results</w:t>
      </w:r>
      <w:r w:rsidR="006C476C">
        <w:rPr>
          <w:rFonts w:ascii="Times New Roman" w:hAnsi="Times New Roman"/>
        </w:rPr>
        <w:t xml:space="preserve"> </w:t>
      </w:r>
      <w:r w:rsidR="00841E8E" w:rsidRPr="00B25DCA">
        <w:rPr>
          <w:rFonts w:ascii="Times New Roman" w:hAnsi="Times New Roman"/>
        </w:rPr>
        <w:t>and</w:t>
      </w:r>
      <w:r w:rsidR="00372D2D" w:rsidRPr="00B25DCA">
        <w:rPr>
          <w:rFonts w:ascii="Times New Roman" w:hAnsi="Times New Roman"/>
        </w:rPr>
        <w:t xml:space="preserve"> most</w:t>
      </w:r>
      <w:r w:rsidR="00841E8E" w:rsidRPr="00B25DCA">
        <w:rPr>
          <w:rFonts w:ascii="Times New Roman" w:hAnsi="Times New Roman"/>
        </w:rPr>
        <w:t xml:space="preserve"> important</w:t>
      </w:r>
      <w:r w:rsidR="00372D2D" w:rsidRPr="00B25DCA">
        <w:rPr>
          <w:rFonts w:ascii="Times New Roman" w:hAnsi="Times New Roman"/>
        </w:rPr>
        <w:t>ly</w:t>
      </w:r>
      <w:r w:rsidR="00841E8E" w:rsidRPr="00B25DCA">
        <w:rPr>
          <w:rFonts w:ascii="Times New Roman" w:hAnsi="Times New Roman"/>
        </w:rPr>
        <w:t xml:space="preserve"> does not implement most of the functionality that is required in your project</w:t>
      </w:r>
      <w:r w:rsidR="00B25DCA">
        <w:rPr>
          <w:rFonts w:ascii="Times New Roman" w:hAnsi="Times New Roman"/>
        </w:rPr>
        <w:t>.</w:t>
      </w:r>
      <w:r w:rsidR="00AE196D">
        <w:rPr>
          <w:rFonts w:ascii="Times New Roman" w:hAnsi="Times New Roman"/>
          <w:b/>
        </w:rPr>
        <w:t xml:space="preserve"> </w:t>
      </w:r>
      <w:r w:rsidR="00A4310E">
        <w:rPr>
          <w:rFonts w:ascii="Times New Roman" w:hAnsi="Times New Roman"/>
          <w:b/>
        </w:rPr>
        <w:t>T</w:t>
      </w:r>
      <w:r w:rsidR="00307F93">
        <w:rPr>
          <w:rFonts w:ascii="Times New Roman" w:hAnsi="Times New Roman"/>
          <w:b/>
        </w:rPr>
        <w:t>here is much that must be changed on the sample code</w:t>
      </w:r>
      <w:r w:rsidR="001A2D82">
        <w:rPr>
          <w:rFonts w:ascii="Times New Roman" w:hAnsi="Times New Roman"/>
          <w:b/>
        </w:rPr>
        <w:t xml:space="preserve">; </w:t>
      </w:r>
      <w:r w:rsidR="009F3143">
        <w:rPr>
          <w:rFonts w:ascii="Times New Roman" w:hAnsi="Times New Roman"/>
          <w:b/>
        </w:rPr>
        <w:t>it should</w:t>
      </w:r>
      <w:r w:rsidR="001A2D82">
        <w:rPr>
          <w:rFonts w:ascii="Times New Roman" w:hAnsi="Times New Roman"/>
          <w:b/>
        </w:rPr>
        <w:t xml:space="preserve"> get your team thinking about how best to proceed. </w:t>
      </w:r>
    </w:p>
    <w:p w14:paraId="0C02FE85" w14:textId="77777777" w:rsidR="00B25DCA" w:rsidRPr="00372EDA" w:rsidRDefault="00B25DCA" w:rsidP="006672B5">
      <w:pPr>
        <w:rPr>
          <w:rFonts w:ascii="Times New Roman" w:hAnsi="Times New Roman"/>
          <w:b/>
          <w:u w:val="single"/>
        </w:rPr>
      </w:pPr>
    </w:p>
    <w:p w14:paraId="30E4AD30" w14:textId="37627858" w:rsidR="00411074" w:rsidRPr="0004203E" w:rsidRDefault="00104D82" w:rsidP="00210D04">
      <w:pPr>
        <w:outlineLvl w:val="0"/>
        <w:rPr>
          <w:rFonts w:ascii="Times New Roman" w:hAnsi="Times New Roman"/>
        </w:rPr>
      </w:pPr>
      <w:r>
        <w:rPr>
          <w:rFonts w:ascii="Times New Roman" w:hAnsi="Times New Roman"/>
          <w:b/>
          <w:sz w:val="28"/>
        </w:rPr>
        <w:t xml:space="preserve"> </w:t>
      </w:r>
      <w:r w:rsidR="00A62794">
        <w:rPr>
          <w:rFonts w:ascii="Times New Roman" w:hAnsi="Times New Roman"/>
          <w:b/>
          <w:sz w:val="28"/>
        </w:rPr>
        <w:t>Step</w:t>
      </w:r>
      <w:r w:rsidR="00E934E2">
        <w:rPr>
          <w:rFonts w:ascii="Times New Roman" w:hAnsi="Times New Roman"/>
          <w:b/>
          <w:sz w:val="28"/>
        </w:rPr>
        <w:t xml:space="preserve"> 1: </w:t>
      </w:r>
      <w:r w:rsidR="00210D04">
        <w:rPr>
          <w:rFonts w:ascii="Times New Roman" w:hAnsi="Times New Roman"/>
          <w:b/>
          <w:sz w:val="28"/>
        </w:rPr>
        <w:t>Import the project starter files</w:t>
      </w:r>
    </w:p>
    <w:p w14:paraId="215C0A40" w14:textId="77777777" w:rsidR="00D53CF3" w:rsidRPr="008C2419" w:rsidRDefault="00D53CF3" w:rsidP="00D53CF3">
      <w:pPr>
        <w:pStyle w:val="ListParagraph"/>
        <w:rPr>
          <w:rFonts w:ascii="Times New Roman" w:hAnsi="Times New Roman"/>
        </w:rPr>
      </w:pPr>
    </w:p>
    <w:p w14:paraId="302B7E29" w14:textId="0586DC86" w:rsidR="0080334E" w:rsidRDefault="00A62794" w:rsidP="00780AA0">
      <w:pPr>
        <w:outlineLvl w:val="0"/>
        <w:rPr>
          <w:rFonts w:ascii="Times New Roman" w:hAnsi="Times New Roman"/>
          <w:b/>
          <w:sz w:val="28"/>
        </w:rPr>
      </w:pPr>
      <w:r>
        <w:rPr>
          <w:rFonts w:ascii="Times New Roman" w:hAnsi="Times New Roman"/>
          <w:b/>
          <w:sz w:val="28"/>
        </w:rPr>
        <w:t>Step</w:t>
      </w:r>
      <w:r w:rsidR="00A14404">
        <w:rPr>
          <w:rFonts w:ascii="Times New Roman" w:hAnsi="Times New Roman"/>
          <w:b/>
          <w:sz w:val="28"/>
        </w:rPr>
        <w:t xml:space="preserve"> 2</w:t>
      </w:r>
      <w:r w:rsidR="006B7252">
        <w:rPr>
          <w:rFonts w:ascii="Times New Roman" w:hAnsi="Times New Roman"/>
          <w:b/>
          <w:sz w:val="28"/>
        </w:rPr>
        <w:t xml:space="preserve">: </w:t>
      </w:r>
      <w:r w:rsidR="0035411C">
        <w:rPr>
          <w:rFonts w:ascii="Times New Roman" w:hAnsi="Times New Roman"/>
          <w:b/>
          <w:sz w:val="28"/>
        </w:rPr>
        <w:t>Rental (</w:t>
      </w:r>
      <w:r w:rsidR="00662515">
        <w:rPr>
          <w:rFonts w:ascii="Times New Roman" w:hAnsi="Times New Roman"/>
          <w:b/>
          <w:sz w:val="28"/>
        </w:rPr>
        <w:t>base class</w:t>
      </w:r>
      <w:r w:rsidR="005F4CB6">
        <w:rPr>
          <w:rFonts w:ascii="Times New Roman" w:hAnsi="Times New Roman"/>
          <w:b/>
          <w:sz w:val="28"/>
        </w:rPr>
        <w:t>)</w:t>
      </w:r>
      <w:r w:rsidR="00662515">
        <w:rPr>
          <w:rFonts w:ascii="Times New Roman" w:hAnsi="Times New Roman"/>
          <w:b/>
          <w:sz w:val="28"/>
        </w:rPr>
        <w:t xml:space="preserve"> </w:t>
      </w:r>
      <w:r w:rsidR="00AE196D">
        <w:rPr>
          <w:rFonts w:ascii="Times New Roman" w:hAnsi="Times New Roman"/>
          <w:b/>
          <w:sz w:val="28"/>
        </w:rPr>
        <w:t>is implemented</w:t>
      </w:r>
      <w:r w:rsidR="00A14404">
        <w:rPr>
          <w:rFonts w:ascii="Times New Roman" w:hAnsi="Times New Roman"/>
          <w:b/>
          <w:sz w:val="28"/>
        </w:rPr>
        <w:t xml:space="preserve"> </w:t>
      </w:r>
      <w:r w:rsidR="0080334E">
        <w:rPr>
          <w:rFonts w:ascii="Times New Roman" w:hAnsi="Times New Roman"/>
          <w:b/>
          <w:sz w:val="28"/>
        </w:rPr>
        <w:t>using the following:</w:t>
      </w:r>
    </w:p>
    <w:p w14:paraId="5C2878E1" w14:textId="77777777" w:rsidR="00780AA0" w:rsidRPr="00780AA0" w:rsidRDefault="00780AA0" w:rsidP="00780AA0">
      <w:pPr>
        <w:ind w:left="720" w:firstLine="720"/>
        <w:outlineLvl w:val="0"/>
        <w:rPr>
          <w:rFonts w:ascii="Times New Roman" w:hAnsi="Times New Roman"/>
          <w:b/>
          <w:sz w:val="16"/>
          <w:szCs w:val="16"/>
        </w:rPr>
      </w:pPr>
      <w:r w:rsidRPr="00780AA0">
        <w:rPr>
          <w:rFonts w:ascii="Times New Roman" w:hAnsi="Times New Roman"/>
          <w:b/>
          <w:sz w:val="16"/>
          <w:szCs w:val="16"/>
        </w:rPr>
        <w:t>(</w:t>
      </w:r>
      <w:r w:rsidRPr="00780AA0">
        <w:rPr>
          <w:rFonts w:ascii="Times New Roman" w:hAnsi="Times New Roman"/>
          <w:b/>
          <w:sz w:val="20"/>
          <w:szCs w:val="20"/>
        </w:rPr>
        <w:t>This has been done for you, i.e., in the staring code)</w:t>
      </w:r>
    </w:p>
    <w:p w14:paraId="5C8564F2" w14:textId="3E1A2C09" w:rsidR="008F3E3E" w:rsidRPr="00AF7898" w:rsidRDefault="008F3E3E" w:rsidP="00AF7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JetBrains Mono" w:eastAsia="Times New Roman" w:hAnsi="JetBrains Mono" w:cs="Courier New"/>
          <w:color w:val="080808"/>
        </w:rPr>
      </w:pPr>
      <w:r w:rsidRPr="008F3E3E">
        <w:rPr>
          <w:rFonts w:ascii="JetBrains Mono" w:eastAsia="Times New Roman" w:hAnsi="JetBrains Mono" w:cs="Courier New"/>
          <w:color w:val="080808"/>
          <w:sz w:val="20"/>
          <w:szCs w:val="20"/>
        </w:rPr>
        <w:br/>
      </w:r>
      <w:r w:rsidRPr="008F3E3E">
        <w:rPr>
          <w:rFonts w:ascii="JetBrains Mono" w:eastAsia="Times New Roman" w:hAnsi="JetBrains Mono" w:cs="Courier New"/>
          <w:color w:val="0033B3"/>
        </w:rPr>
        <w:t>public abstract class</w:t>
      </w:r>
      <w:r>
        <w:rPr>
          <w:rFonts w:ascii="JetBrains Mono" w:eastAsia="Times New Roman" w:hAnsi="JetBrains Mono" w:cs="Courier New"/>
          <w:color w:val="0033B3"/>
        </w:rPr>
        <w:t xml:space="preserve">  </w:t>
      </w:r>
      <w:r w:rsidRPr="008F3E3E">
        <w:rPr>
          <w:rFonts w:ascii="JetBrains Mono" w:eastAsia="Times New Roman" w:hAnsi="JetBrains Mono" w:cs="Courier New"/>
          <w:color w:val="000000"/>
        </w:rPr>
        <w:t xml:space="preserve">Rental </w:t>
      </w:r>
      <w:r w:rsidRPr="008F3E3E">
        <w:rPr>
          <w:rFonts w:ascii="JetBrains Mono" w:eastAsia="Times New Roman" w:hAnsi="JetBrains Mono" w:cs="Courier New"/>
          <w:color w:val="0033B3"/>
        </w:rPr>
        <w:t xml:space="preserve">implements </w:t>
      </w:r>
      <w:r w:rsidRPr="008F3E3E">
        <w:rPr>
          <w:rFonts w:ascii="JetBrains Mono" w:eastAsia="Times New Roman" w:hAnsi="JetBrains Mono" w:cs="Courier New"/>
          <w:color w:val="000000"/>
        </w:rPr>
        <w:t xml:space="preserve">Serializable </w:t>
      </w:r>
      <w:r w:rsidRPr="008F3E3E">
        <w:rPr>
          <w:rFonts w:ascii="JetBrains Mono" w:eastAsia="Times New Roman" w:hAnsi="JetBrains Mono" w:cs="Courier New"/>
          <w:color w:val="080808"/>
        </w:rPr>
        <w:t>{</w:t>
      </w:r>
      <w:r w:rsidRPr="008F3E3E">
        <w:rPr>
          <w:rFonts w:ascii="JetBrains Mono" w:eastAsia="Times New Roman" w:hAnsi="JetBrains Mono" w:cs="Courier New"/>
          <w:color w:val="080808"/>
        </w:rPr>
        <w:br/>
        <w:t xml:space="preserve">    </w:t>
      </w:r>
      <w:r w:rsidRPr="008F3E3E">
        <w:rPr>
          <w:rFonts w:ascii="JetBrains Mono" w:eastAsia="Times New Roman" w:hAnsi="JetBrains Mono" w:cs="Courier New"/>
          <w:i/>
          <w:iCs/>
          <w:color w:val="8C8C8C"/>
        </w:rPr>
        <w:t>/** What is the purpose of this variable (search google) */</w:t>
      </w:r>
      <w:r w:rsidRPr="008F3E3E">
        <w:rPr>
          <w:rFonts w:ascii="JetBrains Mono" w:eastAsia="Times New Roman" w:hAnsi="JetBrains Mono" w:cs="Courier New"/>
          <w:i/>
          <w:iCs/>
          <w:color w:val="8C8C8C"/>
        </w:rPr>
        <w:br/>
        <w:t xml:space="preserve">    </w:t>
      </w:r>
      <w:r w:rsidRPr="008F3E3E">
        <w:rPr>
          <w:rFonts w:ascii="JetBrains Mono" w:eastAsia="Times New Roman" w:hAnsi="JetBrains Mono" w:cs="Courier New"/>
          <w:color w:val="0033B3"/>
        </w:rPr>
        <w:t xml:space="preserve">private static final long </w:t>
      </w:r>
      <w:proofErr w:type="spellStart"/>
      <w:r w:rsidRPr="008F3E3E">
        <w:rPr>
          <w:rFonts w:ascii="JetBrains Mono" w:eastAsia="Times New Roman" w:hAnsi="JetBrains Mono" w:cs="Courier New"/>
          <w:i/>
          <w:iCs/>
          <w:color w:val="871094"/>
        </w:rPr>
        <w:t>serialVersionUID</w:t>
      </w:r>
      <w:proofErr w:type="spellEnd"/>
      <w:r w:rsidRPr="008F3E3E">
        <w:rPr>
          <w:rFonts w:ascii="JetBrains Mono" w:eastAsia="Times New Roman" w:hAnsi="JetBrains Mono" w:cs="Courier New"/>
          <w:i/>
          <w:iCs/>
          <w:color w:val="871094"/>
        </w:rPr>
        <w:t xml:space="preserve"> </w:t>
      </w:r>
      <w:r w:rsidRPr="008F3E3E">
        <w:rPr>
          <w:rFonts w:ascii="JetBrains Mono" w:eastAsia="Times New Roman" w:hAnsi="JetBrains Mono" w:cs="Courier New"/>
          <w:color w:val="080808"/>
        </w:rPr>
        <w:t xml:space="preserve">= </w:t>
      </w:r>
      <w:r w:rsidRPr="008F3E3E">
        <w:rPr>
          <w:rFonts w:ascii="JetBrains Mono" w:eastAsia="Times New Roman" w:hAnsi="JetBrains Mono" w:cs="Courier New"/>
          <w:color w:val="1750EB"/>
        </w:rPr>
        <w:t>1L</w:t>
      </w:r>
      <w:r w:rsidRPr="008F3E3E">
        <w:rPr>
          <w:rFonts w:ascii="JetBrains Mono" w:eastAsia="Times New Roman" w:hAnsi="JetBrains Mono" w:cs="Courier New"/>
          <w:color w:val="080808"/>
        </w:rPr>
        <w:t>;</w:t>
      </w:r>
      <w:r w:rsidRPr="008F3E3E">
        <w:rPr>
          <w:rFonts w:ascii="JetBrains Mono" w:eastAsia="Times New Roman" w:hAnsi="JetBrains Mono" w:cs="Courier New"/>
          <w:color w:val="080808"/>
        </w:rPr>
        <w:br/>
      </w:r>
      <w:r w:rsidRPr="008F3E3E">
        <w:rPr>
          <w:rFonts w:ascii="JetBrains Mono" w:eastAsia="Times New Roman" w:hAnsi="JetBrains Mono" w:cs="Courier New"/>
          <w:color w:val="080808"/>
        </w:rPr>
        <w:br/>
        <w:t xml:space="preserve">    </w:t>
      </w:r>
      <w:r w:rsidRPr="008F3E3E">
        <w:rPr>
          <w:rFonts w:ascii="JetBrains Mono" w:eastAsia="Times New Roman" w:hAnsi="JetBrains Mono" w:cs="Courier New"/>
          <w:i/>
          <w:iCs/>
          <w:color w:val="8C8C8C"/>
        </w:rPr>
        <w:t>/** The Name of person that is reserving the Rental*/</w:t>
      </w:r>
      <w:r w:rsidRPr="008F3E3E">
        <w:rPr>
          <w:rFonts w:ascii="JetBrains Mono" w:eastAsia="Times New Roman" w:hAnsi="JetBrains Mono" w:cs="Courier New"/>
          <w:i/>
          <w:iCs/>
          <w:color w:val="8C8C8C"/>
        </w:rPr>
        <w:br/>
        <w:t xml:space="preserve">    </w:t>
      </w:r>
      <w:r w:rsidRPr="008F3E3E">
        <w:rPr>
          <w:rFonts w:ascii="JetBrains Mono" w:eastAsia="Times New Roman" w:hAnsi="JetBrains Mono" w:cs="Courier New"/>
          <w:color w:val="0033B3"/>
        </w:rPr>
        <w:t xml:space="preserve">protected </w:t>
      </w:r>
      <w:r w:rsidRPr="008F3E3E">
        <w:rPr>
          <w:rFonts w:ascii="JetBrains Mono" w:eastAsia="Times New Roman" w:hAnsi="JetBrains Mono" w:cs="Courier New"/>
          <w:color w:val="000000"/>
        </w:rPr>
        <w:t xml:space="preserve">String </w:t>
      </w:r>
      <w:proofErr w:type="spellStart"/>
      <w:r w:rsidRPr="008F3E3E">
        <w:rPr>
          <w:rFonts w:ascii="JetBrains Mono" w:eastAsia="Times New Roman" w:hAnsi="JetBrains Mono" w:cs="Courier New"/>
          <w:color w:val="871094"/>
        </w:rPr>
        <w:t>nameOfRenter</w:t>
      </w:r>
      <w:proofErr w:type="spellEnd"/>
      <w:r w:rsidRPr="008F3E3E">
        <w:rPr>
          <w:rFonts w:ascii="JetBrains Mono" w:eastAsia="Times New Roman" w:hAnsi="JetBrains Mono" w:cs="Courier New"/>
          <w:color w:val="080808"/>
        </w:rPr>
        <w:t>;</w:t>
      </w:r>
      <w:r w:rsidRPr="008F3E3E">
        <w:rPr>
          <w:rFonts w:ascii="JetBrains Mono" w:eastAsia="Times New Roman" w:hAnsi="JetBrains Mono" w:cs="Courier New"/>
          <w:color w:val="080808"/>
        </w:rPr>
        <w:br/>
      </w:r>
      <w:r w:rsidRPr="008F3E3E">
        <w:rPr>
          <w:rFonts w:ascii="JetBrains Mono" w:eastAsia="Times New Roman" w:hAnsi="JetBrains Mono" w:cs="Courier New"/>
          <w:color w:val="080808"/>
        </w:rPr>
        <w:br/>
        <w:t xml:space="preserve">    </w:t>
      </w:r>
      <w:r w:rsidRPr="008F3E3E">
        <w:rPr>
          <w:rFonts w:ascii="JetBrains Mono" w:eastAsia="Times New Roman" w:hAnsi="JetBrains Mono" w:cs="Courier New"/>
          <w:i/>
          <w:iCs/>
          <w:color w:val="8C8C8C"/>
        </w:rPr>
        <w:t>/** The date the Rental was rented on */</w:t>
      </w:r>
      <w:r w:rsidRPr="008F3E3E">
        <w:rPr>
          <w:rFonts w:ascii="JetBrains Mono" w:eastAsia="Times New Roman" w:hAnsi="JetBrains Mono" w:cs="Courier New"/>
          <w:i/>
          <w:iCs/>
          <w:color w:val="8C8C8C"/>
        </w:rPr>
        <w:br/>
        <w:t xml:space="preserve">    </w:t>
      </w:r>
      <w:r w:rsidRPr="008F3E3E">
        <w:rPr>
          <w:rFonts w:ascii="JetBrains Mono" w:eastAsia="Times New Roman" w:hAnsi="JetBrains Mono" w:cs="Courier New"/>
          <w:color w:val="0033B3"/>
        </w:rPr>
        <w:t xml:space="preserve">protected </w:t>
      </w:r>
      <w:proofErr w:type="spellStart"/>
      <w:r w:rsidRPr="008F3E3E">
        <w:rPr>
          <w:rFonts w:ascii="JetBrains Mono" w:eastAsia="Times New Roman" w:hAnsi="JetBrains Mono" w:cs="Courier New"/>
          <w:color w:val="000000"/>
        </w:rPr>
        <w:t>GregorianCalendar</w:t>
      </w:r>
      <w:proofErr w:type="spellEnd"/>
      <w:r w:rsidRPr="008F3E3E">
        <w:rPr>
          <w:rFonts w:ascii="JetBrains Mono" w:eastAsia="Times New Roman" w:hAnsi="JetBrains Mono" w:cs="Courier New"/>
          <w:color w:val="000000"/>
        </w:rPr>
        <w:t xml:space="preserve"> </w:t>
      </w:r>
      <w:proofErr w:type="spellStart"/>
      <w:r w:rsidRPr="008F3E3E">
        <w:rPr>
          <w:rFonts w:ascii="JetBrains Mono" w:eastAsia="Times New Roman" w:hAnsi="JetBrains Mono" w:cs="Courier New"/>
          <w:color w:val="871094"/>
        </w:rPr>
        <w:t>rentedOn</w:t>
      </w:r>
      <w:proofErr w:type="spellEnd"/>
      <w:r w:rsidRPr="008F3E3E">
        <w:rPr>
          <w:rFonts w:ascii="JetBrains Mono" w:eastAsia="Times New Roman" w:hAnsi="JetBrains Mono" w:cs="Courier New"/>
          <w:color w:val="080808"/>
        </w:rPr>
        <w:t>;</w:t>
      </w:r>
      <w:r w:rsidRPr="008F3E3E">
        <w:rPr>
          <w:rFonts w:ascii="JetBrains Mono" w:eastAsia="Times New Roman" w:hAnsi="JetBrains Mono" w:cs="Courier New"/>
          <w:color w:val="080808"/>
        </w:rPr>
        <w:br/>
      </w:r>
      <w:r w:rsidRPr="008F3E3E">
        <w:rPr>
          <w:rFonts w:ascii="JetBrains Mono" w:eastAsia="Times New Roman" w:hAnsi="JetBrains Mono" w:cs="Courier New"/>
          <w:color w:val="080808"/>
        </w:rPr>
        <w:br/>
        <w:t xml:space="preserve">    </w:t>
      </w:r>
      <w:r w:rsidRPr="008F3E3E">
        <w:rPr>
          <w:rFonts w:ascii="JetBrains Mono" w:eastAsia="Times New Roman" w:hAnsi="JetBrains Mono" w:cs="Courier New"/>
          <w:i/>
          <w:iCs/>
          <w:color w:val="8C8C8C"/>
        </w:rPr>
        <w:t xml:space="preserve">/** The date the Rental was </w:t>
      </w:r>
      <w:proofErr w:type="spellStart"/>
      <w:r w:rsidRPr="008F3E3E">
        <w:rPr>
          <w:rFonts w:ascii="JetBrains Mono" w:eastAsia="Times New Roman" w:hAnsi="JetBrains Mono" w:cs="Courier New"/>
          <w:i/>
          <w:iCs/>
          <w:color w:val="8C8C8C"/>
        </w:rPr>
        <w:t>dueBack</w:t>
      </w:r>
      <w:proofErr w:type="spellEnd"/>
      <w:r w:rsidRPr="008F3E3E">
        <w:rPr>
          <w:rFonts w:ascii="JetBrains Mono" w:eastAsia="Times New Roman" w:hAnsi="JetBrains Mono" w:cs="Courier New"/>
          <w:i/>
          <w:iCs/>
          <w:color w:val="8C8C8C"/>
        </w:rPr>
        <w:t xml:space="preserve"> on */</w:t>
      </w:r>
      <w:r w:rsidRPr="008F3E3E">
        <w:rPr>
          <w:rFonts w:ascii="JetBrains Mono" w:eastAsia="Times New Roman" w:hAnsi="JetBrains Mono" w:cs="Courier New"/>
          <w:i/>
          <w:iCs/>
          <w:color w:val="8C8C8C"/>
        </w:rPr>
        <w:br/>
        <w:t xml:space="preserve">    </w:t>
      </w:r>
      <w:r w:rsidRPr="008F3E3E">
        <w:rPr>
          <w:rFonts w:ascii="JetBrains Mono" w:eastAsia="Times New Roman" w:hAnsi="JetBrains Mono" w:cs="Courier New"/>
          <w:color w:val="0033B3"/>
        </w:rPr>
        <w:t xml:space="preserve">protected </w:t>
      </w:r>
      <w:proofErr w:type="spellStart"/>
      <w:r w:rsidRPr="008F3E3E">
        <w:rPr>
          <w:rFonts w:ascii="JetBrains Mono" w:eastAsia="Times New Roman" w:hAnsi="JetBrains Mono" w:cs="Courier New"/>
          <w:color w:val="000000"/>
        </w:rPr>
        <w:t>GregorianCalendar</w:t>
      </w:r>
      <w:proofErr w:type="spellEnd"/>
      <w:r w:rsidRPr="008F3E3E">
        <w:rPr>
          <w:rFonts w:ascii="JetBrains Mono" w:eastAsia="Times New Roman" w:hAnsi="JetBrains Mono" w:cs="Courier New"/>
          <w:color w:val="000000"/>
        </w:rPr>
        <w:t xml:space="preserve"> </w:t>
      </w:r>
      <w:proofErr w:type="spellStart"/>
      <w:r w:rsidRPr="008F3E3E">
        <w:rPr>
          <w:rFonts w:ascii="JetBrains Mono" w:eastAsia="Times New Roman" w:hAnsi="JetBrains Mono" w:cs="Courier New"/>
          <w:color w:val="871094"/>
        </w:rPr>
        <w:t>dueBack</w:t>
      </w:r>
      <w:proofErr w:type="spellEnd"/>
      <w:r w:rsidRPr="008F3E3E">
        <w:rPr>
          <w:rFonts w:ascii="JetBrains Mono" w:eastAsia="Times New Roman" w:hAnsi="JetBrains Mono" w:cs="Courier New"/>
          <w:color w:val="080808"/>
        </w:rPr>
        <w:t>;</w:t>
      </w:r>
      <w:r w:rsidRPr="008F3E3E">
        <w:rPr>
          <w:rFonts w:ascii="JetBrains Mono" w:eastAsia="Times New Roman" w:hAnsi="JetBrains Mono" w:cs="Courier New"/>
          <w:color w:val="080808"/>
        </w:rPr>
        <w:br/>
      </w:r>
      <w:r w:rsidRPr="008F3E3E">
        <w:rPr>
          <w:rFonts w:ascii="JetBrains Mono" w:eastAsia="Times New Roman" w:hAnsi="JetBrains Mono" w:cs="Courier New"/>
          <w:color w:val="080808"/>
        </w:rPr>
        <w:br/>
        <w:t xml:space="preserve">    </w:t>
      </w:r>
      <w:r w:rsidRPr="008F3E3E">
        <w:rPr>
          <w:rFonts w:ascii="JetBrains Mono" w:eastAsia="Times New Roman" w:hAnsi="JetBrains Mono" w:cs="Courier New"/>
          <w:i/>
          <w:iCs/>
          <w:color w:val="8C8C8C"/>
        </w:rPr>
        <w:t>/** The actual date the Rental was returned on */</w:t>
      </w:r>
      <w:r w:rsidRPr="008F3E3E">
        <w:rPr>
          <w:rFonts w:ascii="JetBrains Mono" w:eastAsia="Times New Roman" w:hAnsi="JetBrains Mono" w:cs="Courier New"/>
          <w:i/>
          <w:iCs/>
          <w:color w:val="8C8C8C"/>
        </w:rPr>
        <w:br/>
        <w:t xml:space="preserve">    </w:t>
      </w:r>
      <w:r w:rsidRPr="008F3E3E">
        <w:rPr>
          <w:rFonts w:ascii="JetBrains Mono" w:eastAsia="Times New Roman" w:hAnsi="JetBrains Mono" w:cs="Courier New"/>
          <w:color w:val="0033B3"/>
        </w:rPr>
        <w:t xml:space="preserve">protected </w:t>
      </w:r>
      <w:proofErr w:type="spellStart"/>
      <w:r w:rsidRPr="008F3E3E">
        <w:rPr>
          <w:rFonts w:ascii="JetBrains Mono" w:eastAsia="Times New Roman" w:hAnsi="JetBrains Mono" w:cs="Courier New"/>
          <w:color w:val="000000"/>
        </w:rPr>
        <w:t>GregorianCalendar</w:t>
      </w:r>
      <w:proofErr w:type="spellEnd"/>
      <w:r w:rsidRPr="008F3E3E">
        <w:rPr>
          <w:rFonts w:ascii="JetBrains Mono" w:eastAsia="Times New Roman" w:hAnsi="JetBrains Mono" w:cs="Courier New"/>
          <w:color w:val="000000"/>
        </w:rPr>
        <w:t xml:space="preserve"> </w:t>
      </w:r>
      <w:proofErr w:type="spellStart"/>
      <w:r w:rsidRPr="008F3E3E">
        <w:rPr>
          <w:rFonts w:ascii="JetBrains Mono" w:eastAsia="Times New Roman" w:hAnsi="JetBrains Mono" w:cs="Courier New"/>
          <w:color w:val="871094"/>
        </w:rPr>
        <w:t>actualDateReturned</w:t>
      </w:r>
      <w:proofErr w:type="spellEnd"/>
      <w:r w:rsidRPr="008F3E3E">
        <w:rPr>
          <w:rFonts w:ascii="JetBrains Mono" w:eastAsia="Times New Roman" w:hAnsi="JetBrains Mono" w:cs="Courier New"/>
          <w:color w:val="080808"/>
        </w:rPr>
        <w:t>;</w:t>
      </w:r>
    </w:p>
    <w:p w14:paraId="16FE237B" w14:textId="77777777" w:rsidR="001F22A1" w:rsidRPr="001F22A1" w:rsidRDefault="001F22A1" w:rsidP="001F22A1">
      <w:pPr>
        <w:ind w:left="720" w:firstLine="720"/>
        <w:rPr>
          <w:rFonts w:ascii="Courier New" w:hAnsi="Courier New"/>
          <w:i/>
          <w:sz w:val="20"/>
          <w:szCs w:val="20"/>
        </w:rPr>
      </w:pPr>
    </w:p>
    <w:p w14:paraId="6EC97731" w14:textId="77777777" w:rsidR="00B922BB" w:rsidRDefault="00780AA0" w:rsidP="00780AA0">
      <w:pPr>
        <w:rPr>
          <w:rFonts w:ascii="Courier New" w:hAnsi="Courier New"/>
          <w:i/>
          <w:sz w:val="20"/>
          <w:szCs w:val="20"/>
        </w:rPr>
      </w:pPr>
      <w:r>
        <w:rPr>
          <w:rFonts w:ascii="Courier New" w:hAnsi="Courier New"/>
          <w:i/>
          <w:sz w:val="20"/>
          <w:szCs w:val="20"/>
        </w:rPr>
        <w:t xml:space="preserve">            /** and so on */</w:t>
      </w:r>
    </w:p>
    <w:p w14:paraId="41EE75B5" w14:textId="4A3C87FB" w:rsidR="00B922BB" w:rsidRPr="001F22A1" w:rsidRDefault="00B922BB" w:rsidP="00B922BB">
      <w:pPr>
        <w:ind w:firstLine="720"/>
        <w:rPr>
          <w:rFonts w:ascii="Courier New" w:hAnsi="Courier New"/>
          <w:i/>
          <w:sz w:val="20"/>
          <w:szCs w:val="20"/>
        </w:rPr>
      </w:pPr>
      <w:r w:rsidRPr="001F22A1">
        <w:rPr>
          <w:rFonts w:ascii="Courier New" w:hAnsi="Courier New"/>
          <w:i/>
          <w:sz w:val="20"/>
          <w:szCs w:val="20"/>
        </w:rPr>
        <w:t xml:space="preserve">   </w:t>
      </w:r>
      <w:r>
        <w:rPr>
          <w:rFonts w:ascii="Courier New" w:hAnsi="Courier New"/>
          <w:i/>
          <w:sz w:val="20"/>
          <w:szCs w:val="20"/>
        </w:rPr>
        <w:tab/>
      </w:r>
      <w:r w:rsidRPr="001F22A1">
        <w:rPr>
          <w:rFonts w:ascii="Courier New" w:hAnsi="Courier New"/>
          <w:i/>
          <w:sz w:val="20"/>
          <w:szCs w:val="20"/>
        </w:rPr>
        <w:t>// add constructor</w:t>
      </w:r>
    </w:p>
    <w:p w14:paraId="74267199" w14:textId="0F39834D" w:rsidR="00B922BB" w:rsidRPr="001F22A1" w:rsidRDefault="00B922BB" w:rsidP="00B922BB">
      <w:pPr>
        <w:ind w:firstLine="720"/>
        <w:rPr>
          <w:rFonts w:ascii="Courier New" w:hAnsi="Courier New"/>
          <w:i/>
          <w:sz w:val="20"/>
          <w:szCs w:val="20"/>
        </w:rPr>
      </w:pPr>
      <w:r w:rsidRPr="001F22A1">
        <w:rPr>
          <w:rFonts w:ascii="Courier New" w:hAnsi="Courier New"/>
          <w:i/>
          <w:sz w:val="20"/>
          <w:szCs w:val="20"/>
        </w:rPr>
        <w:t xml:space="preserve">   </w:t>
      </w:r>
      <w:r>
        <w:rPr>
          <w:rFonts w:ascii="Courier New" w:hAnsi="Courier New"/>
          <w:i/>
          <w:sz w:val="20"/>
          <w:szCs w:val="20"/>
        </w:rPr>
        <w:tab/>
      </w:r>
      <w:r w:rsidRPr="001F22A1">
        <w:rPr>
          <w:rFonts w:ascii="Courier New" w:hAnsi="Courier New"/>
          <w:i/>
          <w:sz w:val="20"/>
          <w:szCs w:val="20"/>
        </w:rPr>
        <w:t>// add getter, setter methods</w:t>
      </w:r>
    </w:p>
    <w:p w14:paraId="7418C4EC" w14:textId="0D18285E" w:rsidR="00B25DCA" w:rsidRPr="00AF7898" w:rsidRDefault="00A14404" w:rsidP="00AF7898">
      <w:pPr>
        <w:rPr>
          <w:rFonts w:ascii="Courier New" w:hAnsi="Courier New"/>
          <w:i/>
          <w:sz w:val="20"/>
          <w:szCs w:val="20"/>
        </w:rPr>
      </w:pPr>
      <w:r>
        <w:rPr>
          <w:rFonts w:ascii="Monaco" w:hAnsi="Monaco" w:cs="Monaco"/>
          <w:color w:val="000000"/>
        </w:rPr>
        <w:tab/>
      </w:r>
    </w:p>
    <w:p w14:paraId="2E1A092B" w14:textId="77777777" w:rsidR="00AE196D" w:rsidRPr="001F22A1" w:rsidRDefault="00A62794" w:rsidP="00AE196D">
      <w:pPr>
        <w:rPr>
          <w:rFonts w:ascii="Courier New" w:hAnsi="Courier New"/>
          <w:i/>
          <w:sz w:val="20"/>
          <w:szCs w:val="20"/>
        </w:rPr>
      </w:pPr>
      <w:r>
        <w:rPr>
          <w:rFonts w:ascii="Times New Roman" w:hAnsi="Times New Roman"/>
          <w:b/>
          <w:sz w:val="28"/>
        </w:rPr>
        <w:t>Step</w:t>
      </w:r>
      <w:r w:rsidR="00B922BB">
        <w:rPr>
          <w:rFonts w:ascii="Times New Roman" w:hAnsi="Times New Roman"/>
          <w:b/>
          <w:sz w:val="28"/>
        </w:rPr>
        <w:t xml:space="preserve"> 3a: Game is a derived class by extending Rental and using the following:</w:t>
      </w:r>
    </w:p>
    <w:p w14:paraId="344A036A" w14:textId="77777777" w:rsidR="00FC389A" w:rsidRPr="00FC389A" w:rsidRDefault="00AE196D" w:rsidP="00FC389A">
      <w:pPr>
        <w:autoSpaceDE w:val="0"/>
        <w:autoSpaceDN w:val="0"/>
        <w:adjustRightInd w:val="0"/>
        <w:rPr>
          <w:rFonts w:ascii="Menlo" w:hAnsi="Menlo" w:cs="Menlo"/>
          <w:sz w:val="21"/>
          <w:szCs w:val="21"/>
        </w:rPr>
      </w:pPr>
      <w:r>
        <w:rPr>
          <w:i/>
        </w:rPr>
        <w:t xml:space="preserve">    </w:t>
      </w:r>
      <w:r>
        <w:rPr>
          <w:i/>
        </w:rPr>
        <w:tab/>
      </w:r>
      <w:r>
        <w:rPr>
          <w:i/>
        </w:rPr>
        <w:tab/>
      </w:r>
      <w:r w:rsidR="00FC389A" w:rsidRPr="00FC389A">
        <w:rPr>
          <w:rFonts w:ascii="Menlo" w:hAnsi="Menlo" w:cs="Menlo"/>
          <w:b/>
          <w:bCs/>
          <w:color w:val="7F0055"/>
          <w:sz w:val="21"/>
          <w:szCs w:val="21"/>
        </w:rPr>
        <w:t>public</w:t>
      </w:r>
      <w:r w:rsidR="00FC389A" w:rsidRPr="00FC389A">
        <w:rPr>
          <w:rFonts w:ascii="Menlo" w:hAnsi="Menlo" w:cs="Menlo"/>
          <w:color w:val="000000"/>
          <w:sz w:val="21"/>
          <w:szCs w:val="21"/>
        </w:rPr>
        <w:t xml:space="preserve"> </w:t>
      </w:r>
      <w:r w:rsidR="00FC389A" w:rsidRPr="00FC389A">
        <w:rPr>
          <w:rFonts w:ascii="Menlo" w:hAnsi="Menlo" w:cs="Menlo"/>
          <w:b/>
          <w:bCs/>
          <w:color w:val="7F0055"/>
          <w:sz w:val="21"/>
          <w:szCs w:val="21"/>
        </w:rPr>
        <w:t>class</w:t>
      </w:r>
      <w:r w:rsidR="00FC389A" w:rsidRPr="00FC389A">
        <w:rPr>
          <w:rFonts w:ascii="Menlo" w:hAnsi="Menlo" w:cs="Menlo"/>
          <w:color w:val="000000"/>
          <w:sz w:val="21"/>
          <w:szCs w:val="21"/>
        </w:rPr>
        <w:t xml:space="preserve"> </w:t>
      </w:r>
      <w:r w:rsidR="00FC389A" w:rsidRPr="00FC389A">
        <w:rPr>
          <w:rFonts w:ascii="Menlo" w:hAnsi="Menlo" w:cs="Menlo"/>
          <w:color w:val="000000"/>
          <w:sz w:val="21"/>
          <w:szCs w:val="21"/>
          <w:u w:val="single"/>
        </w:rPr>
        <w:t>Game</w:t>
      </w:r>
      <w:r w:rsidR="00FC389A" w:rsidRPr="00FC389A">
        <w:rPr>
          <w:rFonts w:ascii="Menlo" w:hAnsi="Menlo" w:cs="Menlo"/>
          <w:color w:val="000000"/>
          <w:sz w:val="21"/>
          <w:szCs w:val="21"/>
        </w:rPr>
        <w:t xml:space="preserve"> </w:t>
      </w:r>
      <w:r w:rsidR="00FC389A" w:rsidRPr="00FC389A">
        <w:rPr>
          <w:rFonts w:ascii="Menlo" w:hAnsi="Menlo" w:cs="Menlo"/>
          <w:b/>
          <w:bCs/>
          <w:color w:val="7F0055"/>
          <w:sz w:val="21"/>
          <w:szCs w:val="21"/>
        </w:rPr>
        <w:t>extends</w:t>
      </w:r>
      <w:r w:rsidR="00FC389A" w:rsidRPr="00FC389A">
        <w:rPr>
          <w:rFonts w:ascii="Menlo" w:hAnsi="Menlo" w:cs="Menlo"/>
          <w:color w:val="000000"/>
          <w:sz w:val="21"/>
          <w:szCs w:val="21"/>
        </w:rPr>
        <w:t xml:space="preserve"> Rental {</w:t>
      </w:r>
    </w:p>
    <w:p w14:paraId="1671C6D6" w14:textId="77777777" w:rsidR="00FC389A" w:rsidRPr="00FC389A" w:rsidRDefault="00FC389A" w:rsidP="00FC389A">
      <w:pPr>
        <w:autoSpaceDE w:val="0"/>
        <w:autoSpaceDN w:val="0"/>
        <w:adjustRightInd w:val="0"/>
        <w:rPr>
          <w:rFonts w:ascii="Menlo" w:hAnsi="Menlo" w:cs="Menlo"/>
          <w:sz w:val="21"/>
          <w:szCs w:val="21"/>
        </w:rPr>
      </w:pPr>
    </w:p>
    <w:p w14:paraId="25E5C49A" w14:textId="77777777" w:rsidR="00FC389A" w:rsidRPr="00FC389A" w:rsidRDefault="00FC389A" w:rsidP="00FC389A">
      <w:pPr>
        <w:autoSpaceDE w:val="0"/>
        <w:autoSpaceDN w:val="0"/>
        <w:adjustRightInd w:val="0"/>
        <w:ind w:left="990"/>
        <w:rPr>
          <w:rFonts w:ascii="Menlo" w:hAnsi="Menlo" w:cs="Menlo"/>
          <w:sz w:val="21"/>
          <w:szCs w:val="21"/>
        </w:rPr>
      </w:pPr>
      <w:r w:rsidRPr="00FC389A">
        <w:rPr>
          <w:rFonts w:ascii="Menlo" w:hAnsi="Menlo" w:cs="Menlo"/>
          <w:color w:val="000000"/>
          <w:sz w:val="21"/>
          <w:szCs w:val="21"/>
        </w:rPr>
        <w:t xml:space="preserve">    </w:t>
      </w:r>
      <w:r w:rsidRPr="00FC389A">
        <w:rPr>
          <w:rFonts w:ascii="Menlo" w:hAnsi="Menlo" w:cs="Menlo"/>
          <w:color w:val="3F5FBF"/>
          <w:sz w:val="21"/>
          <w:szCs w:val="21"/>
        </w:rPr>
        <w:t>/** represents the name of the game */</w:t>
      </w:r>
    </w:p>
    <w:p w14:paraId="7AB41F02" w14:textId="77777777" w:rsidR="00FC389A" w:rsidRPr="00FC389A" w:rsidRDefault="00FC389A" w:rsidP="00FC389A">
      <w:pPr>
        <w:autoSpaceDE w:val="0"/>
        <w:autoSpaceDN w:val="0"/>
        <w:adjustRightInd w:val="0"/>
        <w:ind w:left="990"/>
        <w:rPr>
          <w:rFonts w:ascii="Menlo" w:hAnsi="Menlo" w:cs="Menlo"/>
          <w:sz w:val="21"/>
          <w:szCs w:val="21"/>
        </w:rPr>
      </w:pPr>
      <w:r w:rsidRPr="00FC389A">
        <w:rPr>
          <w:rFonts w:ascii="Menlo" w:hAnsi="Menlo" w:cs="Menlo"/>
          <w:color w:val="000000"/>
          <w:sz w:val="21"/>
          <w:szCs w:val="21"/>
        </w:rPr>
        <w:t xml:space="preserve">    </w:t>
      </w:r>
      <w:r w:rsidRPr="00FC389A">
        <w:rPr>
          <w:rFonts w:ascii="Menlo" w:hAnsi="Menlo" w:cs="Menlo"/>
          <w:b/>
          <w:bCs/>
          <w:color w:val="7F0055"/>
          <w:sz w:val="21"/>
          <w:szCs w:val="21"/>
        </w:rPr>
        <w:t>private</w:t>
      </w:r>
      <w:r w:rsidRPr="00FC389A">
        <w:rPr>
          <w:rFonts w:ascii="Menlo" w:hAnsi="Menlo" w:cs="Menlo"/>
          <w:color w:val="000000"/>
          <w:sz w:val="21"/>
          <w:szCs w:val="21"/>
        </w:rPr>
        <w:t xml:space="preserve"> String </w:t>
      </w:r>
      <w:proofErr w:type="spellStart"/>
      <w:r w:rsidRPr="00FC389A">
        <w:rPr>
          <w:rFonts w:ascii="Menlo" w:hAnsi="Menlo" w:cs="Menlo"/>
          <w:color w:val="0000C0"/>
          <w:sz w:val="21"/>
          <w:szCs w:val="21"/>
        </w:rPr>
        <w:t>nameGame</w:t>
      </w:r>
      <w:proofErr w:type="spellEnd"/>
      <w:r w:rsidRPr="00FC389A">
        <w:rPr>
          <w:rFonts w:ascii="Menlo" w:hAnsi="Menlo" w:cs="Menlo"/>
          <w:color w:val="000000"/>
          <w:sz w:val="21"/>
          <w:szCs w:val="21"/>
        </w:rPr>
        <w:t>;</w:t>
      </w:r>
    </w:p>
    <w:p w14:paraId="6B169279" w14:textId="77777777" w:rsidR="00FC389A" w:rsidRPr="00FC389A" w:rsidRDefault="00FC389A" w:rsidP="00FC389A">
      <w:pPr>
        <w:autoSpaceDE w:val="0"/>
        <w:autoSpaceDN w:val="0"/>
        <w:adjustRightInd w:val="0"/>
        <w:ind w:left="990"/>
        <w:rPr>
          <w:rFonts w:ascii="Menlo" w:hAnsi="Menlo" w:cs="Menlo"/>
          <w:sz w:val="21"/>
          <w:szCs w:val="21"/>
        </w:rPr>
      </w:pPr>
    </w:p>
    <w:p w14:paraId="5BFE2ACF" w14:textId="77777777" w:rsidR="00FC389A" w:rsidRPr="00FC389A" w:rsidRDefault="00FC389A" w:rsidP="00FC389A">
      <w:pPr>
        <w:autoSpaceDE w:val="0"/>
        <w:autoSpaceDN w:val="0"/>
        <w:adjustRightInd w:val="0"/>
        <w:ind w:left="990"/>
        <w:rPr>
          <w:rFonts w:ascii="Menlo" w:hAnsi="Menlo" w:cs="Menlo"/>
          <w:sz w:val="21"/>
          <w:szCs w:val="21"/>
        </w:rPr>
      </w:pPr>
      <w:r w:rsidRPr="00FC389A">
        <w:rPr>
          <w:rFonts w:ascii="Menlo" w:hAnsi="Menlo" w:cs="Menlo"/>
          <w:color w:val="000000"/>
          <w:sz w:val="21"/>
          <w:szCs w:val="21"/>
        </w:rPr>
        <w:t xml:space="preserve">    </w:t>
      </w:r>
      <w:r w:rsidRPr="00FC389A">
        <w:rPr>
          <w:rFonts w:ascii="Menlo" w:hAnsi="Menlo" w:cs="Menlo"/>
          <w:color w:val="3F5FBF"/>
          <w:sz w:val="21"/>
          <w:szCs w:val="21"/>
        </w:rPr>
        <w:t>/**</w:t>
      </w:r>
    </w:p>
    <w:p w14:paraId="40BD34F8" w14:textId="77777777" w:rsidR="00FC389A" w:rsidRPr="00FC389A" w:rsidRDefault="00FC389A" w:rsidP="00FC389A">
      <w:pPr>
        <w:autoSpaceDE w:val="0"/>
        <w:autoSpaceDN w:val="0"/>
        <w:adjustRightInd w:val="0"/>
        <w:ind w:left="990"/>
        <w:rPr>
          <w:rFonts w:ascii="Menlo" w:hAnsi="Menlo" w:cs="Menlo"/>
          <w:sz w:val="21"/>
          <w:szCs w:val="21"/>
        </w:rPr>
      </w:pPr>
      <w:r w:rsidRPr="00FC389A">
        <w:rPr>
          <w:rFonts w:ascii="Menlo" w:hAnsi="Menlo" w:cs="Menlo"/>
          <w:color w:val="3F5FBF"/>
          <w:sz w:val="21"/>
          <w:szCs w:val="21"/>
        </w:rPr>
        <w:t xml:space="preserve">     * Represents the console the person rented to play the game,</w:t>
      </w:r>
    </w:p>
    <w:p w14:paraId="35A5EBE8" w14:textId="77777777" w:rsidR="00FC389A" w:rsidRPr="00FC389A" w:rsidRDefault="00FC389A" w:rsidP="00FC389A">
      <w:pPr>
        <w:autoSpaceDE w:val="0"/>
        <w:autoSpaceDN w:val="0"/>
        <w:adjustRightInd w:val="0"/>
        <w:ind w:left="990"/>
        <w:rPr>
          <w:rFonts w:ascii="Menlo" w:hAnsi="Menlo" w:cs="Menlo"/>
          <w:sz w:val="21"/>
          <w:szCs w:val="21"/>
        </w:rPr>
      </w:pPr>
      <w:r w:rsidRPr="00FC389A">
        <w:rPr>
          <w:rFonts w:ascii="Menlo" w:hAnsi="Menlo" w:cs="Menlo"/>
          <w:color w:val="3F5FBF"/>
          <w:sz w:val="21"/>
          <w:szCs w:val="21"/>
        </w:rPr>
        <w:t xml:space="preserve">     * null if no console was rented.</w:t>
      </w:r>
    </w:p>
    <w:p w14:paraId="3957E6A4" w14:textId="77777777" w:rsidR="00FC389A" w:rsidRPr="00FC389A" w:rsidRDefault="00FC389A" w:rsidP="00FC389A">
      <w:pPr>
        <w:autoSpaceDE w:val="0"/>
        <w:autoSpaceDN w:val="0"/>
        <w:adjustRightInd w:val="0"/>
        <w:ind w:left="990"/>
        <w:rPr>
          <w:rFonts w:ascii="Menlo" w:hAnsi="Menlo" w:cs="Menlo"/>
          <w:sz w:val="21"/>
          <w:szCs w:val="21"/>
        </w:rPr>
      </w:pPr>
      <w:r w:rsidRPr="00FC389A">
        <w:rPr>
          <w:rFonts w:ascii="Menlo" w:hAnsi="Menlo" w:cs="Menlo"/>
          <w:color w:val="3F5FBF"/>
          <w:sz w:val="21"/>
          <w:szCs w:val="21"/>
        </w:rPr>
        <w:t xml:space="preserve">     */</w:t>
      </w:r>
    </w:p>
    <w:p w14:paraId="17C9CF7A" w14:textId="7C3806BA" w:rsidR="00B922BB" w:rsidRPr="00FC389A" w:rsidRDefault="00FC389A" w:rsidP="00FC389A">
      <w:pPr>
        <w:ind w:left="990"/>
        <w:outlineLvl w:val="0"/>
        <w:rPr>
          <w:color w:val="000000"/>
          <w:sz w:val="21"/>
          <w:szCs w:val="21"/>
        </w:rPr>
      </w:pPr>
      <w:r w:rsidRPr="00FC389A">
        <w:rPr>
          <w:rFonts w:ascii="Menlo" w:hAnsi="Menlo" w:cs="Menlo"/>
          <w:color w:val="000000"/>
          <w:sz w:val="21"/>
          <w:szCs w:val="21"/>
        </w:rPr>
        <w:t xml:space="preserve">    </w:t>
      </w:r>
      <w:r w:rsidRPr="00FC389A">
        <w:rPr>
          <w:rFonts w:ascii="Menlo" w:hAnsi="Menlo" w:cs="Menlo"/>
          <w:b/>
          <w:bCs/>
          <w:color w:val="7F0055"/>
          <w:sz w:val="21"/>
          <w:szCs w:val="21"/>
        </w:rPr>
        <w:t>private</w:t>
      </w:r>
      <w:r w:rsidRPr="00FC389A">
        <w:rPr>
          <w:rFonts w:ascii="Menlo" w:hAnsi="Menlo" w:cs="Menlo"/>
          <w:color w:val="000000"/>
          <w:sz w:val="21"/>
          <w:szCs w:val="21"/>
        </w:rPr>
        <w:t xml:space="preserve"> </w:t>
      </w:r>
      <w:proofErr w:type="spellStart"/>
      <w:r w:rsidRPr="00FC389A">
        <w:rPr>
          <w:rFonts w:ascii="Menlo" w:hAnsi="Menlo" w:cs="Menlo"/>
          <w:color w:val="000000"/>
          <w:sz w:val="21"/>
          <w:szCs w:val="21"/>
        </w:rPr>
        <w:t>ConsoleTypes</w:t>
      </w:r>
      <w:proofErr w:type="spellEnd"/>
      <w:r w:rsidRPr="00FC389A">
        <w:rPr>
          <w:rFonts w:ascii="Menlo" w:hAnsi="Menlo" w:cs="Menlo"/>
          <w:color w:val="000000"/>
          <w:sz w:val="21"/>
          <w:szCs w:val="21"/>
        </w:rPr>
        <w:t xml:space="preserve"> </w:t>
      </w:r>
      <w:r w:rsidRPr="00FC389A">
        <w:rPr>
          <w:rFonts w:ascii="Menlo" w:hAnsi="Menlo" w:cs="Menlo"/>
          <w:color w:val="0000C0"/>
          <w:sz w:val="21"/>
          <w:szCs w:val="21"/>
        </w:rPr>
        <w:t>console</w:t>
      </w:r>
      <w:r w:rsidRPr="00FC389A">
        <w:rPr>
          <w:rFonts w:ascii="Menlo" w:hAnsi="Menlo" w:cs="Menlo"/>
          <w:color w:val="000000"/>
          <w:sz w:val="21"/>
          <w:szCs w:val="21"/>
        </w:rPr>
        <w:t>;</w:t>
      </w:r>
      <w:r w:rsidR="00B922BB" w:rsidRPr="00FC389A">
        <w:rPr>
          <w:i/>
          <w:sz w:val="21"/>
          <w:szCs w:val="21"/>
        </w:rPr>
        <w:t xml:space="preserve">   </w:t>
      </w:r>
    </w:p>
    <w:p w14:paraId="342946A0" w14:textId="77777777" w:rsidR="00B922BB" w:rsidRDefault="00B922BB" w:rsidP="00B922BB">
      <w:pPr>
        <w:pStyle w:val="HTMLPreformatted"/>
        <w:shd w:val="clear" w:color="auto" w:fill="FFFFFF"/>
        <w:rPr>
          <w:i/>
        </w:rPr>
      </w:pPr>
    </w:p>
    <w:p w14:paraId="2E8730A8" w14:textId="77777777" w:rsidR="00B922BB" w:rsidRDefault="00B922BB" w:rsidP="00B922BB">
      <w:pPr>
        <w:ind w:firstLine="720"/>
        <w:rPr>
          <w:rFonts w:ascii="Courier New" w:hAnsi="Courier New"/>
          <w:i/>
          <w:sz w:val="20"/>
          <w:szCs w:val="20"/>
        </w:rPr>
      </w:pPr>
      <w:r w:rsidRPr="001F22A1">
        <w:rPr>
          <w:rFonts w:ascii="Courier New" w:hAnsi="Courier New"/>
          <w:i/>
          <w:sz w:val="20"/>
          <w:szCs w:val="20"/>
        </w:rPr>
        <w:t xml:space="preserve">   // add constructor</w:t>
      </w:r>
      <w:r>
        <w:rPr>
          <w:rFonts w:ascii="Courier New" w:hAnsi="Courier New"/>
          <w:i/>
          <w:sz w:val="20"/>
          <w:szCs w:val="20"/>
        </w:rPr>
        <w:t xml:space="preserve">, </w:t>
      </w:r>
      <w:r w:rsidRPr="001F22A1">
        <w:rPr>
          <w:rFonts w:ascii="Courier New" w:hAnsi="Courier New"/>
          <w:i/>
          <w:sz w:val="20"/>
          <w:szCs w:val="20"/>
        </w:rPr>
        <w:t>add getter, setter methods</w:t>
      </w:r>
    </w:p>
    <w:p w14:paraId="13627048" w14:textId="77777777" w:rsidR="00B922BB" w:rsidRDefault="00B922BB" w:rsidP="00B922BB">
      <w:pPr>
        <w:ind w:firstLine="720"/>
        <w:rPr>
          <w:rFonts w:ascii="Courier New" w:hAnsi="Courier New"/>
          <w:i/>
          <w:sz w:val="20"/>
          <w:szCs w:val="20"/>
        </w:rPr>
      </w:pPr>
      <w:r>
        <w:rPr>
          <w:rFonts w:ascii="Courier New" w:hAnsi="Courier New"/>
          <w:i/>
          <w:sz w:val="20"/>
          <w:szCs w:val="20"/>
        </w:rPr>
        <w:t xml:space="preserve">   // You will need to override the cost function here</w:t>
      </w:r>
    </w:p>
    <w:p w14:paraId="427A2610" w14:textId="77777777" w:rsidR="00B922BB" w:rsidRDefault="00B922BB" w:rsidP="00B922BB">
      <w:pPr>
        <w:widowControl w:val="0"/>
        <w:autoSpaceDE w:val="0"/>
        <w:autoSpaceDN w:val="0"/>
        <w:adjustRightInd w:val="0"/>
        <w:rPr>
          <w:rFonts w:ascii="Times New Roman" w:hAnsi="Times New Roman"/>
        </w:rPr>
      </w:pPr>
    </w:p>
    <w:p w14:paraId="6981AEDB" w14:textId="77777777" w:rsidR="00AE196D" w:rsidRPr="001F22A1" w:rsidRDefault="00A62794" w:rsidP="00AE196D">
      <w:pPr>
        <w:rPr>
          <w:rFonts w:ascii="Courier New" w:hAnsi="Courier New"/>
          <w:i/>
          <w:sz w:val="20"/>
          <w:szCs w:val="20"/>
        </w:rPr>
      </w:pPr>
      <w:r>
        <w:rPr>
          <w:rFonts w:ascii="Times New Roman" w:hAnsi="Times New Roman"/>
          <w:b/>
          <w:sz w:val="28"/>
        </w:rPr>
        <w:t>Step</w:t>
      </w:r>
      <w:r w:rsidR="00B922BB">
        <w:rPr>
          <w:rFonts w:ascii="Times New Roman" w:hAnsi="Times New Roman"/>
          <w:b/>
          <w:sz w:val="28"/>
        </w:rPr>
        <w:t xml:space="preserve"> 3b: Console is a derived class by extending Rental and using the following:</w:t>
      </w:r>
    </w:p>
    <w:p w14:paraId="6F89341C" w14:textId="2F1DEB4A" w:rsidR="00B922BB" w:rsidRPr="001F22A1" w:rsidRDefault="00AE196D" w:rsidP="00AE196D">
      <w:pPr>
        <w:outlineLvl w:val="0"/>
        <w:rPr>
          <w:rFonts w:ascii="Courier New" w:hAnsi="Courier New"/>
          <w:i/>
          <w:sz w:val="20"/>
          <w:szCs w:val="20"/>
        </w:rPr>
      </w:pPr>
      <w:r>
        <w:rPr>
          <w:i/>
        </w:rPr>
        <w:t xml:space="preserve">    </w:t>
      </w:r>
      <w:r>
        <w:rPr>
          <w:i/>
        </w:rPr>
        <w:tab/>
      </w:r>
      <w:r>
        <w:rPr>
          <w:i/>
        </w:rPr>
        <w:tab/>
      </w:r>
      <w:r w:rsidR="00B922BB" w:rsidRPr="001F22A1">
        <w:rPr>
          <w:rFonts w:ascii="Courier New" w:hAnsi="Courier New"/>
          <w:i/>
          <w:sz w:val="20"/>
          <w:szCs w:val="20"/>
        </w:rPr>
        <w:t xml:space="preserve">public class </w:t>
      </w:r>
      <w:r w:rsidR="00B922BB">
        <w:rPr>
          <w:rFonts w:ascii="Courier New" w:hAnsi="Courier New"/>
          <w:i/>
          <w:sz w:val="20"/>
          <w:szCs w:val="20"/>
        </w:rPr>
        <w:t>Console</w:t>
      </w:r>
      <w:r w:rsidR="00B922BB" w:rsidRPr="001F22A1">
        <w:rPr>
          <w:rFonts w:ascii="Courier New" w:hAnsi="Courier New"/>
          <w:i/>
          <w:sz w:val="20"/>
          <w:szCs w:val="20"/>
        </w:rPr>
        <w:t xml:space="preserve"> extends </w:t>
      </w:r>
      <w:r w:rsidR="00B922BB">
        <w:rPr>
          <w:rFonts w:ascii="Courier New" w:hAnsi="Courier New"/>
          <w:i/>
          <w:sz w:val="20"/>
          <w:szCs w:val="20"/>
        </w:rPr>
        <w:t>Rental</w:t>
      </w:r>
      <w:r w:rsidR="00B922BB" w:rsidRPr="001F22A1">
        <w:rPr>
          <w:rFonts w:ascii="Courier New" w:hAnsi="Courier New"/>
          <w:i/>
          <w:sz w:val="20"/>
          <w:szCs w:val="20"/>
        </w:rPr>
        <w:t xml:space="preserve"> {</w:t>
      </w:r>
    </w:p>
    <w:p w14:paraId="7DA10B48" w14:textId="77777777" w:rsidR="00B922BB" w:rsidRDefault="00B922BB" w:rsidP="00B922BB">
      <w:pPr>
        <w:ind w:firstLine="720"/>
        <w:rPr>
          <w:rFonts w:ascii="Courier New" w:hAnsi="Courier New"/>
          <w:i/>
          <w:sz w:val="20"/>
          <w:szCs w:val="20"/>
        </w:rPr>
      </w:pPr>
    </w:p>
    <w:p w14:paraId="263AC5C4" w14:textId="4370F6CA" w:rsidR="00B922BB" w:rsidRDefault="00B922BB" w:rsidP="00B922BB">
      <w:pPr>
        <w:ind w:firstLine="720"/>
        <w:rPr>
          <w:rFonts w:ascii="Courier New" w:hAnsi="Courier New"/>
          <w:i/>
          <w:sz w:val="20"/>
          <w:szCs w:val="20"/>
        </w:rPr>
      </w:pPr>
      <w:r>
        <w:rPr>
          <w:rFonts w:ascii="Courier New" w:hAnsi="Courier New"/>
          <w:i/>
          <w:sz w:val="20"/>
          <w:szCs w:val="20"/>
        </w:rPr>
        <w:tab/>
        <w:t>/** Represents the type of Console</w:t>
      </w:r>
      <w:r w:rsidR="00FC389A">
        <w:rPr>
          <w:rFonts w:ascii="Courier New" w:hAnsi="Courier New"/>
          <w:i/>
          <w:sz w:val="20"/>
          <w:szCs w:val="20"/>
        </w:rPr>
        <w:t xml:space="preserve">, see </w:t>
      </w:r>
      <w:proofErr w:type="spellStart"/>
      <w:r w:rsidR="00FC389A">
        <w:rPr>
          <w:rFonts w:ascii="Courier New" w:hAnsi="Courier New"/>
          <w:i/>
          <w:sz w:val="20"/>
          <w:szCs w:val="20"/>
        </w:rPr>
        <w:t>enum</w:t>
      </w:r>
      <w:proofErr w:type="spellEnd"/>
      <w:r w:rsidR="00FC389A">
        <w:rPr>
          <w:rFonts w:ascii="Courier New" w:hAnsi="Courier New"/>
          <w:i/>
          <w:sz w:val="20"/>
          <w:szCs w:val="20"/>
        </w:rPr>
        <w:t xml:space="preserve"> type</w:t>
      </w:r>
      <w:r>
        <w:rPr>
          <w:rFonts w:ascii="Courier New" w:hAnsi="Courier New"/>
          <w:i/>
          <w:sz w:val="20"/>
          <w:szCs w:val="20"/>
        </w:rPr>
        <w:t xml:space="preserve"> */</w:t>
      </w:r>
    </w:p>
    <w:p w14:paraId="37C1A661" w14:textId="77777777" w:rsidR="00B922BB" w:rsidRDefault="00B922BB" w:rsidP="00B922BB">
      <w:pPr>
        <w:ind w:firstLine="720"/>
        <w:rPr>
          <w:rFonts w:ascii="Courier New" w:hAnsi="Courier New"/>
          <w:i/>
          <w:sz w:val="20"/>
          <w:szCs w:val="20"/>
        </w:rPr>
      </w:pPr>
      <w:r>
        <w:rPr>
          <w:rFonts w:ascii="Courier New" w:hAnsi="Courier New"/>
          <w:i/>
          <w:sz w:val="20"/>
          <w:szCs w:val="20"/>
        </w:rPr>
        <w:tab/>
      </w:r>
      <w:r>
        <w:rPr>
          <w:rFonts w:ascii="Courier New" w:hAnsi="Courier New"/>
          <w:i/>
          <w:sz w:val="20"/>
          <w:szCs w:val="20"/>
        </w:rPr>
        <w:tab/>
        <w:t xml:space="preserve">private </w:t>
      </w:r>
      <w:proofErr w:type="spellStart"/>
      <w:r>
        <w:rPr>
          <w:rFonts w:ascii="Courier New" w:hAnsi="Courier New"/>
          <w:i/>
          <w:sz w:val="20"/>
          <w:szCs w:val="20"/>
        </w:rPr>
        <w:t>ConsoleTypes</w:t>
      </w:r>
      <w:proofErr w:type="spellEnd"/>
      <w:r>
        <w:rPr>
          <w:rFonts w:ascii="Courier New" w:hAnsi="Courier New"/>
          <w:i/>
          <w:sz w:val="20"/>
          <w:szCs w:val="20"/>
        </w:rPr>
        <w:t xml:space="preserve"> </w:t>
      </w:r>
      <w:proofErr w:type="spellStart"/>
      <w:r>
        <w:rPr>
          <w:rFonts w:ascii="Courier New" w:hAnsi="Courier New"/>
          <w:i/>
          <w:sz w:val="20"/>
          <w:szCs w:val="20"/>
        </w:rPr>
        <w:t>consoleType</w:t>
      </w:r>
      <w:proofErr w:type="spellEnd"/>
      <w:r>
        <w:rPr>
          <w:rFonts w:ascii="Courier New" w:hAnsi="Courier New"/>
          <w:i/>
          <w:sz w:val="20"/>
          <w:szCs w:val="20"/>
        </w:rPr>
        <w:t xml:space="preserve">; </w:t>
      </w:r>
    </w:p>
    <w:p w14:paraId="1B18973B" w14:textId="77777777" w:rsidR="00B922BB" w:rsidRDefault="00B922BB" w:rsidP="00B922BB">
      <w:pPr>
        <w:ind w:firstLine="720"/>
        <w:rPr>
          <w:rFonts w:ascii="Courier New" w:hAnsi="Courier New"/>
          <w:i/>
          <w:sz w:val="20"/>
          <w:szCs w:val="20"/>
        </w:rPr>
      </w:pPr>
      <w:r>
        <w:rPr>
          <w:rFonts w:ascii="Courier New" w:hAnsi="Courier New"/>
          <w:i/>
          <w:sz w:val="20"/>
          <w:szCs w:val="20"/>
        </w:rPr>
        <w:tab/>
      </w:r>
    </w:p>
    <w:p w14:paraId="196E6A8F" w14:textId="77777777" w:rsidR="00B922BB" w:rsidRDefault="00B922BB" w:rsidP="00B922BB">
      <w:pPr>
        <w:ind w:firstLine="720"/>
        <w:rPr>
          <w:rFonts w:ascii="Courier New" w:hAnsi="Courier New"/>
          <w:i/>
          <w:sz w:val="20"/>
          <w:szCs w:val="20"/>
        </w:rPr>
      </w:pPr>
      <w:r w:rsidRPr="001F22A1">
        <w:rPr>
          <w:rFonts w:ascii="Courier New" w:hAnsi="Courier New"/>
          <w:i/>
          <w:sz w:val="20"/>
          <w:szCs w:val="20"/>
        </w:rPr>
        <w:t xml:space="preserve">   // add constructor</w:t>
      </w:r>
      <w:r>
        <w:rPr>
          <w:rFonts w:ascii="Courier New" w:hAnsi="Courier New"/>
          <w:i/>
          <w:sz w:val="20"/>
          <w:szCs w:val="20"/>
        </w:rPr>
        <w:t xml:space="preserve">, </w:t>
      </w:r>
      <w:r w:rsidRPr="001F22A1">
        <w:rPr>
          <w:rFonts w:ascii="Courier New" w:hAnsi="Courier New"/>
          <w:i/>
          <w:sz w:val="20"/>
          <w:szCs w:val="20"/>
        </w:rPr>
        <w:t>add getter, setter methods</w:t>
      </w:r>
    </w:p>
    <w:p w14:paraId="3BFAA54C" w14:textId="77777777" w:rsidR="00B922BB" w:rsidRDefault="00B922BB" w:rsidP="00B922BB">
      <w:pPr>
        <w:ind w:firstLine="720"/>
        <w:rPr>
          <w:rFonts w:ascii="Courier New" w:hAnsi="Courier New"/>
          <w:i/>
          <w:sz w:val="20"/>
          <w:szCs w:val="20"/>
        </w:rPr>
      </w:pPr>
      <w:r>
        <w:rPr>
          <w:rFonts w:ascii="Courier New" w:hAnsi="Courier New"/>
          <w:i/>
          <w:sz w:val="20"/>
          <w:szCs w:val="20"/>
        </w:rPr>
        <w:t xml:space="preserve">   // You will need to override the cost function here</w:t>
      </w:r>
    </w:p>
    <w:p w14:paraId="0A21B714" w14:textId="77777777" w:rsidR="000840C2" w:rsidRPr="001F22A1" w:rsidRDefault="000840C2" w:rsidP="000840C2">
      <w:pPr>
        <w:ind w:firstLine="720"/>
        <w:rPr>
          <w:rFonts w:ascii="Courier New" w:hAnsi="Courier New"/>
          <w:i/>
          <w:sz w:val="20"/>
          <w:szCs w:val="20"/>
        </w:rPr>
      </w:pPr>
    </w:p>
    <w:p w14:paraId="27D38E49" w14:textId="77777777" w:rsidR="00B25DCA" w:rsidRDefault="00B25DCA" w:rsidP="00FB5A22">
      <w:pPr>
        <w:ind w:firstLine="720"/>
        <w:rPr>
          <w:rFonts w:ascii="Courier New" w:hAnsi="Courier New"/>
          <w:i/>
          <w:sz w:val="20"/>
          <w:szCs w:val="20"/>
        </w:rPr>
      </w:pPr>
    </w:p>
    <w:p w14:paraId="56F9D256" w14:textId="5BBB193F" w:rsidR="00EC06D8" w:rsidRDefault="00A62794" w:rsidP="002B05D7">
      <w:pPr>
        <w:pStyle w:val="HTMLPreformatted"/>
        <w:shd w:val="clear" w:color="auto" w:fill="FFFFFF"/>
        <w:rPr>
          <w:rFonts w:ascii="Times New Roman" w:hAnsi="Times New Roman"/>
          <w:b/>
          <w:sz w:val="28"/>
        </w:rPr>
      </w:pPr>
      <w:r>
        <w:rPr>
          <w:rFonts w:ascii="Times New Roman" w:hAnsi="Times New Roman"/>
          <w:b/>
          <w:sz w:val="28"/>
        </w:rPr>
        <w:t>Step</w:t>
      </w:r>
      <w:r w:rsidR="003F742B">
        <w:rPr>
          <w:rFonts w:ascii="Times New Roman" w:hAnsi="Times New Roman"/>
          <w:b/>
          <w:sz w:val="28"/>
        </w:rPr>
        <w:t xml:space="preserve"> 4: </w:t>
      </w:r>
      <w:proofErr w:type="spellStart"/>
      <w:r w:rsidR="008F3E3E">
        <w:rPr>
          <w:rFonts w:ascii="Times New Roman" w:hAnsi="Times New Roman"/>
          <w:b/>
          <w:sz w:val="28"/>
        </w:rPr>
        <w:t>GUIRentalStore</w:t>
      </w:r>
      <w:proofErr w:type="spellEnd"/>
      <w:r w:rsidR="005D7CE8" w:rsidRPr="005D7CE8">
        <w:rPr>
          <w:rFonts w:ascii="Times New Roman" w:hAnsi="Times New Roman"/>
          <w:b/>
          <w:sz w:val="28"/>
        </w:rPr>
        <w:t xml:space="preserve"> </w:t>
      </w:r>
      <w:r w:rsidR="00AE196D">
        <w:rPr>
          <w:rFonts w:ascii="Times New Roman" w:hAnsi="Times New Roman"/>
          <w:b/>
          <w:sz w:val="28"/>
        </w:rPr>
        <w:t xml:space="preserve">is implemented </w:t>
      </w:r>
      <w:r w:rsidR="00EE0320">
        <w:rPr>
          <w:rFonts w:ascii="Times New Roman" w:hAnsi="Times New Roman"/>
          <w:b/>
          <w:sz w:val="28"/>
        </w:rPr>
        <w:t>using the following</w:t>
      </w:r>
      <w:r w:rsidR="008A1606">
        <w:rPr>
          <w:rFonts w:ascii="Times New Roman" w:hAnsi="Times New Roman"/>
          <w:b/>
          <w:sz w:val="28"/>
        </w:rPr>
        <w:t>:</w:t>
      </w:r>
    </w:p>
    <w:p w14:paraId="45006DE7" w14:textId="72D1627B" w:rsidR="008F3E3E" w:rsidRPr="008F3E3E" w:rsidRDefault="008F3E3E" w:rsidP="00AF7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eastAsia="Times New Roman" w:hAnsi="JetBrains Mono" w:cs="Courier New"/>
          <w:color w:val="080808"/>
        </w:rPr>
      </w:pPr>
      <w:r w:rsidRPr="008F3E3E">
        <w:rPr>
          <w:rFonts w:ascii="JetBrains Mono" w:eastAsia="Times New Roman" w:hAnsi="JetBrains Mono" w:cs="Courier New"/>
          <w:color w:val="0033B3"/>
        </w:rPr>
        <w:t xml:space="preserve">public class </w:t>
      </w:r>
      <w:proofErr w:type="spellStart"/>
      <w:r w:rsidRPr="008F3E3E">
        <w:rPr>
          <w:rFonts w:ascii="JetBrains Mono" w:eastAsia="Times New Roman" w:hAnsi="JetBrains Mono" w:cs="Courier New"/>
          <w:color w:val="000000"/>
        </w:rPr>
        <w:t>GUIRentalStore</w:t>
      </w:r>
      <w:proofErr w:type="spellEnd"/>
      <w:r w:rsidRPr="008F3E3E">
        <w:rPr>
          <w:rFonts w:ascii="JetBrains Mono" w:eastAsia="Times New Roman" w:hAnsi="JetBrains Mono" w:cs="Courier New"/>
          <w:color w:val="000000"/>
        </w:rPr>
        <w:t xml:space="preserve"> </w:t>
      </w:r>
      <w:r w:rsidRPr="008F3E3E">
        <w:rPr>
          <w:rFonts w:ascii="JetBrains Mono" w:eastAsia="Times New Roman" w:hAnsi="JetBrains Mono" w:cs="Courier New"/>
          <w:color w:val="0033B3"/>
        </w:rPr>
        <w:t xml:space="preserve">extends </w:t>
      </w:r>
      <w:proofErr w:type="spellStart"/>
      <w:r w:rsidRPr="008F3E3E">
        <w:rPr>
          <w:rFonts w:ascii="JetBrains Mono" w:eastAsia="Times New Roman" w:hAnsi="JetBrains Mono" w:cs="Courier New"/>
          <w:color w:val="000000"/>
        </w:rPr>
        <w:t>JFrame</w:t>
      </w:r>
      <w:proofErr w:type="spellEnd"/>
      <w:r w:rsidRPr="008F3E3E">
        <w:rPr>
          <w:rFonts w:ascii="JetBrains Mono" w:eastAsia="Times New Roman" w:hAnsi="JetBrains Mono" w:cs="Courier New"/>
          <w:color w:val="000000"/>
        </w:rPr>
        <w:t xml:space="preserve"> </w:t>
      </w:r>
      <w:r w:rsidRPr="008F3E3E">
        <w:rPr>
          <w:rFonts w:ascii="JetBrains Mono" w:eastAsia="Times New Roman" w:hAnsi="JetBrains Mono" w:cs="Courier New"/>
          <w:color w:val="0033B3"/>
        </w:rPr>
        <w:t xml:space="preserve">implements </w:t>
      </w:r>
      <w:r w:rsidRPr="008F3E3E">
        <w:rPr>
          <w:rFonts w:ascii="JetBrains Mono" w:eastAsia="Times New Roman" w:hAnsi="JetBrains Mono" w:cs="Courier New"/>
          <w:color w:val="000000"/>
        </w:rPr>
        <w:t xml:space="preserve">ActionListener </w:t>
      </w:r>
      <w:r w:rsidRPr="008F3E3E">
        <w:rPr>
          <w:rFonts w:ascii="JetBrains Mono" w:eastAsia="Times New Roman" w:hAnsi="JetBrains Mono" w:cs="Courier New"/>
          <w:color w:val="080808"/>
        </w:rPr>
        <w:t>{</w:t>
      </w:r>
    </w:p>
    <w:p w14:paraId="6C4CFB90" w14:textId="77777777" w:rsidR="00EE0320" w:rsidRPr="001F22A1" w:rsidRDefault="00EE0320" w:rsidP="001F22A1">
      <w:pPr>
        <w:ind w:firstLine="720"/>
        <w:rPr>
          <w:rFonts w:ascii="Courier New" w:hAnsi="Courier New"/>
          <w:i/>
          <w:sz w:val="20"/>
          <w:szCs w:val="20"/>
        </w:rPr>
      </w:pPr>
      <w:r w:rsidRPr="001F22A1">
        <w:rPr>
          <w:rFonts w:ascii="Courier New" w:hAnsi="Courier New"/>
          <w:i/>
          <w:sz w:val="20"/>
          <w:szCs w:val="20"/>
        </w:rPr>
        <w:t xml:space="preserve">   // declare GUI components (menu items, buttons, etc.) needed</w:t>
      </w:r>
    </w:p>
    <w:p w14:paraId="30F8A517" w14:textId="0238B382" w:rsidR="00EE0320" w:rsidRPr="001F22A1" w:rsidRDefault="008B35FE" w:rsidP="001F22A1">
      <w:pPr>
        <w:ind w:firstLine="720"/>
        <w:rPr>
          <w:rFonts w:ascii="Courier New" w:hAnsi="Courier New"/>
          <w:i/>
          <w:sz w:val="20"/>
          <w:szCs w:val="20"/>
        </w:rPr>
      </w:pPr>
      <w:r w:rsidRPr="001F22A1">
        <w:rPr>
          <w:rFonts w:ascii="Courier New" w:hAnsi="Courier New"/>
          <w:i/>
          <w:sz w:val="20"/>
          <w:szCs w:val="20"/>
        </w:rPr>
        <w:t xml:space="preserve">   </w:t>
      </w:r>
      <w:r w:rsidR="00EE0320" w:rsidRPr="001F22A1">
        <w:rPr>
          <w:rFonts w:ascii="Courier New" w:hAnsi="Courier New"/>
          <w:i/>
          <w:sz w:val="20"/>
          <w:szCs w:val="20"/>
        </w:rPr>
        <w:t>// constructor method that prepares the GUI</w:t>
      </w:r>
    </w:p>
    <w:p w14:paraId="4DE23301" w14:textId="28B8F885" w:rsidR="00EE0320" w:rsidRDefault="00EE0320" w:rsidP="001F22A1">
      <w:pPr>
        <w:ind w:firstLine="720"/>
        <w:rPr>
          <w:rFonts w:ascii="Courier New" w:hAnsi="Courier New"/>
          <w:i/>
          <w:sz w:val="20"/>
          <w:szCs w:val="20"/>
        </w:rPr>
      </w:pPr>
      <w:r w:rsidRPr="001F22A1">
        <w:rPr>
          <w:rFonts w:ascii="Courier New" w:hAnsi="Courier New"/>
          <w:i/>
          <w:sz w:val="20"/>
          <w:szCs w:val="20"/>
        </w:rPr>
        <w:t xml:space="preserve">   // event handlers and other methods needed to build the GUI</w:t>
      </w:r>
    </w:p>
    <w:p w14:paraId="5B22D211" w14:textId="61E1C884" w:rsidR="00586CDD" w:rsidRDefault="00586CDD" w:rsidP="001F22A1">
      <w:pPr>
        <w:ind w:firstLine="720"/>
        <w:rPr>
          <w:rFonts w:ascii="Courier New" w:hAnsi="Courier New"/>
          <w:i/>
          <w:sz w:val="20"/>
          <w:szCs w:val="20"/>
        </w:rPr>
      </w:pPr>
    </w:p>
    <w:p w14:paraId="5C23E72F" w14:textId="2A839970" w:rsidR="00924759" w:rsidRPr="002E5957" w:rsidRDefault="00924759" w:rsidP="00EE0320">
      <w:pPr>
        <w:pStyle w:val="ListParagraph"/>
        <w:numPr>
          <w:ilvl w:val="0"/>
          <w:numId w:val="35"/>
        </w:numPr>
        <w:ind w:left="720"/>
        <w:jc w:val="both"/>
        <w:rPr>
          <w:rFonts w:ascii="Times New Roman" w:hAnsi="Times New Roman" w:cs="Times New Roman"/>
        </w:rPr>
      </w:pPr>
      <w:r w:rsidRPr="002E5957">
        <w:rPr>
          <w:rFonts w:ascii="Times New Roman" w:hAnsi="Times New Roman" w:cs="Times New Roman"/>
        </w:rPr>
        <w:t xml:space="preserve">The </w:t>
      </w:r>
      <w:proofErr w:type="spellStart"/>
      <w:r w:rsidR="008F3E3E" w:rsidRPr="002E5957">
        <w:rPr>
          <w:rFonts w:ascii="Times New Roman" w:hAnsi="Times New Roman" w:cs="Times New Roman"/>
        </w:rPr>
        <w:t>GUIRentalStore</w:t>
      </w:r>
      <w:proofErr w:type="spellEnd"/>
      <w:r w:rsidR="008B22AE" w:rsidRPr="002E5957">
        <w:rPr>
          <w:rFonts w:ascii="Times New Roman" w:hAnsi="Times New Roman" w:cs="Times New Roman"/>
        </w:rPr>
        <w:t xml:space="preserve"> </w:t>
      </w:r>
      <w:r w:rsidRPr="002E5957">
        <w:rPr>
          <w:rFonts w:ascii="Times New Roman" w:hAnsi="Times New Roman" w:cs="Times New Roman"/>
        </w:rPr>
        <w:t>class is the class that displays the GUI to the user</w:t>
      </w:r>
      <w:r w:rsidR="0085249D" w:rsidRPr="002E5957">
        <w:rPr>
          <w:rFonts w:ascii="Times New Roman" w:hAnsi="Times New Roman" w:cs="Times New Roman"/>
        </w:rPr>
        <w:t xml:space="preserve">, </w:t>
      </w:r>
      <w:r w:rsidRPr="002E5957">
        <w:rPr>
          <w:rFonts w:ascii="Times New Roman" w:hAnsi="Times New Roman" w:cs="Times New Roman"/>
        </w:rPr>
        <w:t xml:space="preserve">allows the user to </w:t>
      </w:r>
      <w:r w:rsidR="00B356C0" w:rsidRPr="002E5957">
        <w:rPr>
          <w:rFonts w:ascii="Times New Roman" w:hAnsi="Times New Roman" w:cs="Times New Roman"/>
        </w:rPr>
        <w:t>rent</w:t>
      </w:r>
      <w:r w:rsidR="001B1CA6" w:rsidRPr="002E5957">
        <w:rPr>
          <w:rFonts w:ascii="Times New Roman" w:hAnsi="Times New Roman" w:cs="Times New Roman"/>
        </w:rPr>
        <w:t xml:space="preserve"> </w:t>
      </w:r>
      <w:r w:rsidR="008F3E3E" w:rsidRPr="002E5957">
        <w:rPr>
          <w:rFonts w:ascii="Times New Roman" w:hAnsi="Times New Roman" w:cs="Times New Roman"/>
        </w:rPr>
        <w:t xml:space="preserve">Consoles </w:t>
      </w:r>
      <w:r w:rsidR="001B1CA6" w:rsidRPr="002E5957">
        <w:rPr>
          <w:rFonts w:ascii="Times New Roman" w:hAnsi="Times New Roman" w:cs="Times New Roman"/>
        </w:rPr>
        <w:t xml:space="preserve">or </w:t>
      </w:r>
      <w:r w:rsidR="0085249D" w:rsidRPr="002E5957">
        <w:rPr>
          <w:rFonts w:ascii="Times New Roman" w:hAnsi="Times New Roman" w:cs="Times New Roman"/>
        </w:rPr>
        <w:t>G</w:t>
      </w:r>
      <w:r w:rsidR="001B49D2" w:rsidRPr="002E5957">
        <w:rPr>
          <w:rFonts w:ascii="Times New Roman" w:hAnsi="Times New Roman" w:cs="Times New Roman"/>
        </w:rPr>
        <w:t>ames</w:t>
      </w:r>
      <w:r w:rsidR="0085249D" w:rsidRPr="002E5957">
        <w:rPr>
          <w:rFonts w:ascii="Times New Roman" w:hAnsi="Times New Roman" w:cs="Times New Roman"/>
        </w:rPr>
        <w:t>,</w:t>
      </w:r>
      <w:r w:rsidR="001B49D2" w:rsidRPr="002E5957">
        <w:rPr>
          <w:rFonts w:ascii="Times New Roman" w:hAnsi="Times New Roman" w:cs="Times New Roman"/>
        </w:rPr>
        <w:t xml:space="preserve"> and</w:t>
      </w:r>
      <w:r w:rsidR="00212F64" w:rsidRPr="002E5957">
        <w:rPr>
          <w:rFonts w:ascii="Times New Roman" w:hAnsi="Times New Roman" w:cs="Times New Roman"/>
        </w:rPr>
        <w:t xml:space="preserve"> allows the user to </w:t>
      </w:r>
      <w:r w:rsidR="00B356C0" w:rsidRPr="002E5957">
        <w:rPr>
          <w:rFonts w:ascii="Times New Roman" w:hAnsi="Times New Roman" w:cs="Times New Roman"/>
        </w:rPr>
        <w:t>return the items</w:t>
      </w:r>
      <w:r w:rsidR="003A0B18" w:rsidRPr="002E5957">
        <w:rPr>
          <w:rFonts w:ascii="Times New Roman" w:hAnsi="Times New Roman" w:cs="Times New Roman"/>
        </w:rPr>
        <w:t xml:space="preserve"> too.</w:t>
      </w:r>
      <w:r w:rsidR="00AE196D" w:rsidRPr="002E5957">
        <w:rPr>
          <w:rFonts w:ascii="Times New Roman" w:hAnsi="Times New Roman" w:cs="Times New Roman"/>
        </w:rPr>
        <w:t xml:space="preserve"> </w:t>
      </w:r>
      <w:r w:rsidRPr="002E5957">
        <w:rPr>
          <w:rFonts w:ascii="Times New Roman" w:hAnsi="Times New Roman" w:cs="Times New Roman"/>
        </w:rPr>
        <w:t xml:space="preserve"> </w:t>
      </w:r>
      <w:r w:rsidR="00C4719F" w:rsidRPr="002E5957">
        <w:rPr>
          <w:rFonts w:ascii="Times New Roman" w:hAnsi="Times New Roman" w:cs="Times New Roman"/>
        </w:rPr>
        <w:t>In addition</w:t>
      </w:r>
      <w:r w:rsidR="007F4CC0" w:rsidRPr="002E5957">
        <w:rPr>
          <w:rFonts w:ascii="Times New Roman" w:hAnsi="Times New Roman" w:cs="Times New Roman"/>
        </w:rPr>
        <w:t>,</w:t>
      </w:r>
      <w:r w:rsidR="008C2419" w:rsidRPr="002E5957">
        <w:rPr>
          <w:rFonts w:ascii="Times New Roman" w:hAnsi="Times New Roman" w:cs="Times New Roman"/>
        </w:rPr>
        <w:t xml:space="preserve"> the</w:t>
      </w:r>
      <w:r w:rsidR="00C4719F" w:rsidRPr="002E5957">
        <w:rPr>
          <w:rFonts w:ascii="Times New Roman" w:hAnsi="Times New Roman" w:cs="Times New Roman"/>
        </w:rPr>
        <w:t xml:space="preserve"> GUI allo</w:t>
      </w:r>
      <w:r w:rsidR="007F4CC0" w:rsidRPr="002E5957">
        <w:rPr>
          <w:rFonts w:ascii="Times New Roman" w:hAnsi="Times New Roman" w:cs="Times New Roman"/>
        </w:rPr>
        <w:t xml:space="preserve">ws </w:t>
      </w:r>
      <w:r w:rsidR="00702787" w:rsidRPr="002E5957">
        <w:rPr>
          <w:rFonts w:ascii="Times New Roman" w:hAnsi="Times New Roman" w:cs="Times New Roman"/>
        </w:rPr>
        <w:t xml:space="preserve">the </w:t>
      </w:r>
      <w:r w:rsidR="007F4CC0" w:rsidRPr="002E5957">
        <w:rPr>
          <w:rFonts w:ascii="Times New Roman" w:hAnsi="Times New Roman" w:cs="Times New Roman"/>
        </w:rPr>
        <w:t>users to save and load the database</w:t>
      </w:r>
      <w:r w:rsidR="008B35FE" w:rsidRPr="002E5957">
        <w:rPr>
          <w:rFonts w:ascii="Times New Roman" w:hAnsi="Times New Roman" w:cs="Times New Roman"/>
        </w:rPr>
        <w:t xml:space="preserve"> using</w:t>
      </w:r>
      <w:r w:rsidR="00C4719F" w:rsidRPr="002E5957">
        <w:rPr>
          <w:rFonts w:ascii="Times New Roman" w:hAnsi="Times New Roman" w:cs="Times New Roman"/>
        </w:rPr>
        <w:t xml:space="preserve"> </w:t>
      </w:r>
      <w:r w:rsidR="007F4CC0" w:rsidRPr="002E5957">
        <w:rPr>
          <w:rFonts w:ascii="Times New Roman" w:hAnsi="Times New Roman" w:cs="Times New Roman"/>
        </w:rPr>
        <w:t>serialized</w:t>
      </w:r>
      <w:r w:rsidR="00C4719F" w:rsidRPr="002E5957">
        <w:rPr>
          <w:rFonts w:ascii="Times New Roman" w:hAnsi="Times New Roman" w:cs="Times New Roman"/>
        </w:rPr>
        <w:t xml:space="preserve"> </w:t>
      </w:r>
      <w:r w:rsidR="00583BD3" w:rsidRPr="002E5957">
        <w:rPr>
          <w:rFonts w:ascii="Times New Roman" w:hAnsi="Times New Roman" w:cs="Times New Roman"/>
          <w:b/>
        </w:rPr>
        <w:t xml:space="preserve">and text </w:t>
      </w:r>
      <w:r w:rsidR="00C4719F" w:rsidRPr="002E5957">
        <w:rPr>
          <w:rFonts w:ascii="Times New Roman" w:hAnsi="Times New Roman" w:cs="Times New Roman"/>
          <w:b/>
        </w:rPr>
        <w:t>files</w:t>
      </w:r>
      <w:r w:rsidR="008C2419" w:rsidRPr="002E5957">
        <w:rPr>
          <w:rFonts w:ascii="Times New Roman" w:hAnsi="Times New Roman" w:cs="Times New Roman"/>
        </w:rPr>
        <w:t>.</w:t>
      </w:r>
      <w:r w:rsidRPr="002E5957">
        <w:rPr>
          <w:rFonts w:ascii="Times New Roman" w:hAnsi="Times New Roman" w:cs="Times New Roman"/>
        </w:rPr>
        <w:t xml:space="preserve"> </w:t>
      </w:r>
      <w:r w:rsidR="007E6B4C" w:rsidRPr="002E5957">
        <w:rPr>
          <w:rFonts w:ascii="Times New Roman" w:hAnsi="Times New Roman" w:cs="Times New Roman"/>
        </w:rPr>
        <w:t xml:space="preserve">The </w:t>
      </w:r>
      <w:proofErr w:type="spellStart"/>
      <w:r w:rsidR="00B356C0" w:rsidRPr="002E5957">
        <w:rPr>
          <w:rFonts w:ascii="Times New Roman" w:hAnsi="Times New Roman" w:cs="Times New Roman"/>
        </w:rPr>
        <w:t>GUIRentalStore</w:t>
      </w:r>
      <w:proofErr w:type="spellEnd"/>
      <w:r w:rsidR="00B356C0" w:rsidRPr="002E5957">
        <w:rPr>
          <w:rFonts w:ascii="Times New Roman" w:hAnsi="Times New Roman" w:cs="Times New Roman"/>
        </w:rPr>
        <w:t xml:space="preserve"> </w:t>
      </w:r>
      <w:r w:rsidR="007E6B4C" w:rsidRPr="002E5957">
        <w:rPr>
          <w:rFonts w:ascii="Times New Roman" w:hAnsi="Times New Roman" w:cs="Times New Roman"/>
        </w:rPr>
        <w:t>must handle the following operations</w:t>
      </w:r>
      <w:r w:rsidR="007F4CC0" w:rsidRPr="002E5957">
        <w:rPr>
          <w:rFonts w:ascii="Times New Roman" w:hAnsi="Times New Roman" w:cs="Times New Roman"/>
        </w:rPr>
        <w:t xml:space="preserve"> shown below</w:t>
      </w:r>
      <w:r w:rsidR="007E6B4C" w:rsidRPr="002E5957">
        <w:rPr>
          <w:rFonts w:ascii="Times New Roman" w:hAnsi="Times New Roman" w:cs="Times New Roman"/>
        </w:rPr>
        <w:t>.</w:t>
      </w:r>
      <w:r w:rsidR="00AE196D" w:rsidRPr="002E5957">
        <w:rPr>
          <w:rFonts w:ascii="Times New Roman" w:hAnsi="Times New Roman" w:cs="Times New Roman"/>
        </w:rPr>
        <w:t xml:space="preserve"> </w:t>
      </w:r>
      <w:r w:rsidRPr="002E5957">
        <w:rPr>
          <w:rFonts w:ascii="Times New Roman" w:hAnsi="Times New Roman" w:cs="Times New Roman"/>
        </w:rPr>
        <w:t>The first</w:t>
      </w:r>
      <w:r w:rsidR="00EE0320" w:rsidRPr="002E5957">
        <w:rPr>
          <w:rFonts w:ascii="Times New Roman" w:hAnsi="Times New Roman" w:cs="Times New Roman"/>
        </w:rPr>
        <w:t xml:space="preserve"> screen shot </w:t>
      </w:r>
      <w:r w:rsidRPr="002E5957">
        <w:rPr>
          <w:rFonts w:ascii="Times New Roman" w:hAnsi="Times New Roman" w:cs="Times New Roman"/>
        </w:rPr>
        <w:t xml:space="preserve">shows </w:t>
      </w:r>
      <w:r w:rsidR="00EE0320" w:rsidRPr="002E5957">
        <w:rPr>
          <w:rFonts w:ascii="Times New Roman" w:hAnsi="Times New Roman" w:cs="Times New Roman"/>
        </w:rPr>
        <w:t>the main GUI screen:</w:t>
      </w:r>
    </w:p>
    <w:p w14:paraId="4A1E69BB" w14:textId="394BA5F9" w:rsidR="00B356C0" w:rsidRDefault="00B356C0" w:rsidP="00B356C0">
      <w:pPr>
        <w:jc w:val="both"/>
      </w:pPr>
    </w:p>
    <w:p w14:paraId="262B226B" w14:textId="4FC060FA" w:rsidR="00B356C0" w:rsidRDefault="00B922BB" w:rsidP="00B356C0">
      <w:pPr>
        <w:jc w:val="both"/>
      </w:pPr>
      <w:r>
        <w:t>Example1</w:t>
      </w:r>
    </w:p>
    <w:p w14:paraId="66A96328" w14:textId="07111875" w:rsidR="00B356C0" w:rsidRDefault="00D62647" w:rsidP="00B356C0">
      <w:pPr>
        <w:jc w:val="both"/>
      </w:pPr>
      <w:r>
        <w:rPr>
          <w:noProof/>
        </w:rPr>
        <w:drawing>
          <wp:inline distT="0" distB="0" distL="0" distR="0" wp14:anchorId="35E3F52E" wp14:editId="1B13368A">
            <wp:extent cx="5050160" cy="1568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5885" cy="1657583"/>
                    </a:xfrm>
                    <a:prstGeom prst="rect">
                      <a:avLst/>
                    </a:prstGeom>
                  </pic:spPr>
                </pic:pic>
              </a:graphicData>
            </a:graphic>
          </wp:inline>
        </w:drawing>
      </w:r>
    </w:p>
    <w:p w14:paraId="5ACD0789" w14:textId="2255475D" w:rsidR="00B922BB" w:rsidRDefault="00B922BB" w:rsidP="00B356C0">
      <w:pPr>
        <w:jc w:val="both"/>
      </w:pPr>
    </w:p>
    <w:p w14:paraId="3C9F8DE2" w14:textId="78AF89D3" w:rsidR="00B922BB" w:rsidRDefault="00B922BB" w:rsidP="00B356C0">
      <w:pPr>
        <w:jc w:val="both"/>
      </w:pPr>
      <w:r>
        <w:t>Example 2</w:t>
      </w:r>
    </w:p>
    <w:p w14:paraId="1DF8FB4C" w14:textId="5D40B680" w:rsidR="00B922BB" w:rsidRDefault="00D62647" w:rsidP="00B356C0">
      <w:pPr>
        <w:jc w:val="both"/>
      </w:pPr>
      <w:r>
        <w:rPr>
          <w:noProof/>
        </w:rPr>
        <w:drawing>
          <wp:inline distT="0" distB="0" distL="0" distR="0" wp14:anchorId="66133B71" wp14:editId="2F1DE178">
            <wp:extent cx="5041045" cy="176156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909" cy="1792618"/>
                    </a:xfrm>
                    <a:prstGeom prst="rect">
                      <a:avLst/>
                    </a:prstGeom>
                    <a:noFill/>
                    <a:ln>
                      <a:noFill/>
                    </a:ln>
                  </pic:spPr>
                </pic:pic>
              </a:graphicData>
            </a:graphic>
          </wp:inline>
        </w:drawing>
      </w:r>
    </w:p>
    <w:p w14:paraId="3451970F" w14:textId="245660CD" w:rsidR="00E05AA3" w:rsidRDefault="00E05AA3" w:rsidP="00E05AA3">
      <w:pPr>
        <w:jc w:val="both"/>
      </w:pPr>
    </w:p>
    <w:p w14:paraId="20CC4F2C" w14:textId="46A5B0AE" w:rsidR="00B922BB" w:rsidRDefault="00B922BB" w:rsidP="00E05AA3">
      <w:pPr>
        <w:jc w:val="both"/>
      </w:pPr>
      <w:r>
        <w:t>Example 3</w:t>
      </w:r>
    </w:p>
    <w:p w14:paraId="5D77D388" w14:textId="6A4C8CDB" w:rsidR="00B922BB" w:rsidRDefault="00D62647" w:rsidP="00E05AA3">
      <w:pPr>
        <w:jc w:val="both"/>
      </w:pPr>
      <w:r>
        <w:rPr>
          <w:noProof/>
        </w:rPr>
        <w:drawing>
          <wp:inline distT="0" distB="0" distL="0" distR="0" wp14:anchorId="3E81A156" wp14:editId="2A3971AA">
            <wp:extent cx="5050155" cy="17778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87" cy="1800665"/>
                    </a:xfrm>
                    <a:prstGeom prst="rect">
                      <a:avLst/>
                    </a:prstGeom>
                    <a:noFill/>
                    <a:ln>
                      <a:noFill/>
                    </a:ln>
                  </pic:spPr>
                </pic:pic>
              </a:graphicData>
            </a:graphic>
          </wp:inline>
        </w:drawing>
      </w:r>
    </w:p>
    <w:p w14:paraId="108A6097" w14:textId="77777777" w:rsidR="00B922BB" w:rsidRDefault="00B922BB" w:rsidP="00E05AA3">
      <w:pPr>
        <w:jc w:val="both"/>
      </w:pPr>
    </w:p>
    <w:p w14:paraId="17197F99" w14:textId="0B4AD59E" w:rsidR="006F6E9E" w:rsidRDefault="00A62794" w:rsidP="00E05AA3">
      <w:pPr>
        <w:widowControl w:val="0"/>
        <w:autoSpaceDE w:val="0"/>
        <w:autoSpaceDN w:val="0"/>
        <w:adjustRightInd w:val="0"/>
        <w:rPr>
          <w:rFonts w:ascii="Times New Roman" w:hAnsi="Times New Roman"/>
          <w:b/>
          <w:sz w:val="28"/>
        </w:rPr>
      </w:pPr>
      <w:r>
        <w:rPr>
          <w:rFonts w:ascii="Times New Roman" w:hAnsi="Times New Roman"/>
          <w:b/>
          <w:sz w:val="28"/>
        </w:rPr>
        <w:t>Step</w:t>
      </w:r>
      <w:r w:rsidR="00E05AA3" w:rsidRPr="005F5A56">
        <w:rPr>
          <w:rFonts w:ascii="Times New Roman" w:hAnsi="Times New Roman"/>
          <w:b/>
          <w:sz w:val="28"/>
        </w:rPr>
        <w:t xml:space="preserve"> </w:t>
      </w:r>
      <w:r w:rsidR="00E05AA3">
        <w:rPr>
          <w:rFonts w:ascii="Times New Roman" w:hAnsi="Times New Roman"/>
          <w:b/>
          <w:sz w:val="28"/>
        </w:rPr>
        <w:t>5</w:t>
      </w:r>
      <w:r w:rsidR="00E05AA3" w:rsidRPr="005F5A56">
        <w:rPr>
          <w:rFonts w:ascii="Times New Roman" w:hAnsi="Times New Roman"/>
          <w:b/>
          <w:sz w:val="28"/>
        </w:rPr>
        <w:t xml:space="preserve">: </w:t>
      </w:r>
      <w:proofErr w:type="spellStart"/>
      <w:r w:rsidR="00195062">
        <w:rPr>
          <w:rFonts w:ascii="Times New Roman" w:hAnsi="Times New Roman"/>
          <w:b/>
          <w:sz w:val="28"/>
        </w:rPr>
        <w:t>ListModel</w:t>
      </w:r>
      <w:proofErr w:type="spellEnd"/>
      <w:r w:rsidR="00E05AA3" w:rsidRPr="005F5A56">
        <w:rPr>
          <w:rFonts w:ascii="Times New Roman" w:hAnsi="Times New Roman"/>
          <w:b/>
          <w:sz w:val="28"/>
        </w:rPr>
        <w:t xml:space="preserve"> </w:t>
      </w:r>
      <w:r w:rsidR="0085249D">
        <w:rPr>
          <w:rFonts w:ascii="Times New Roman" w:hAnsi="Times New Roman"/>
          <w:b/>
          <w:sz w:val="28"/>
        </w:rPr>
        <w:t xml:space="preserve">is implemented </w:t>
      </w:r>
      <w:r w:rsidR="00E05AA3" w:rsidRPr="005F5A56">
        <w:rPr>
          <w:rFonts w:ascii="Times New Roman" w:hAnsi="Times New Roman"/>
          <w:b/>
          <w:sz w:val="28"/>
        </w:rPr>
        <w:t>using the following</w:t>
      </w:r>
      <w:r w:rsidR="006F6E9E">
        <w:rPr>
          <w:rFonts w:ascii="Times New Roman" w:hAnsi="Times New Roman"/>
          <w:b/>
          <w:sz w:val="28"/>
        </w:rPr>
        <w:t xml:space="preserve"> </w:t>
      </w:r>
    </w:p>
    <w:p w14:paraId="5298CBA1" w14:textId="348472CA" w:rsidR="00E05AA3" w:rsidRPr="006F6E9E" w:rsidRDefault="00AE196D" w:rsidP="006F6E9E">
      <w:pPr>
        <w:widowControl w:val="0"/>
        <w:autoSpaceDE w:val="0"/>
        <w:autoSpaceDN w:val="0"/>
        <w:adjustRightInd w:val="0"/>
        <w:ind w:firstLine="720"/>
        <w:rPr>
          <w:rFonts w:ascii="Times New Roman" w:hAnsi="Times New Roman"/>
          <w:b/>
        </w:rPr>
      </w:pPr>
      <w:r>
        <w:rPr>
          <w:rFonts w:ascii="Times New Roman" w:hAnsi="Times New Roman"/>
          <w:b/>
        </w:rPr>
        <w:t xml:space="preserve"> </w:t>
      </w:r>
      <w:r w:rsidR="006F6E9E" w:rsidRPr="006F6E9E">
        <w:rPr>
          <w:rFonts w:ascii="Times New Roman" w:hAnsi="Times New Roman"/>
          <w:b/>
        </w:rPr>
        <w:t>(THIS IS THE MOST IMPORTANT CLASS TO UNDERSTAND)</w:t>
      </w:r>
      <w:r w:rsidR="00E05AA3" w:rsidRPr="006F6E9E">
        <w:rPr>
          <w:rFonts w:ascii="Times New Roman" w:hAnsi="Times New Roman"/>
          <w:b/>
        </w:rPr>
        <w:t>:</w:t>
      </w:r>
    </w:p>
    <w:p w14:paraId="4D713F95" w14:textId="293435EF" w:rsidR="00E05AA3" w:rsidRPr="005F5A56" w:rsidRDefault="00E05AA3" w:rsidP="00E05AA3">
      <w:pPr>
        <w:widowControl w:val="0"/>
        <w:autoSpaceDE w:val="0"/>
        <w:autoSpaceDN w:val="0"/>
        <w:adjustRightInd w:val="0"/>
        <w:rPr>
          <w:rFonts w:ascii="Times New Roman" w:hAnsi="Times New Roman"/>
          <w:b/>
          <w:sz w:val="28"/>
        </w:rPr>
      </w:pPr>
    </w:p>
    <w:p w14:paraId="4AC8B295" w14:textId="7B706983" w:rsidR="00E05AA3" w:rsidRPr="002E5957" w:rsidRDefault="00E05AA3" w:rsidP="00E05AA3">
      <w:pPr>
        <w:widowControl w:val="0"/>
        <w:autoSpaceDE w:val="0"/>
        <w:autoSpaceDN w:val="0"/>
        <w:adjustRightInd w:val="0"/>
        <w:rPr>
          <w:rFonts w:ascii="Times New Roman" w:hAnsi="Times New Roman" w:cs="Times New Roman"/>
        </w:rPr>
      </w:pPr>
      <w:r w:rsidRPr="002E5957">
        <w:rPr>
          <w:rFonts w:ascii="Times New Roman" w:hAnsi="Times New Roman" w:cs="Times New Roman"/>
        </w:rPr>
        <w:lastRenderedPageBreak/>
        <w:t xml:space="preserve">This class is used for </w:t>
      </w:r>
      <w:r w:rsidR="00194585" w:rsidRPr="002E5957">
        <w:rPr>
          <w:rFonts w:ascii="Times New Roman" w:hAnsi="Times New Roman" w:cs="Times New Roman"/>
        </w:rPr>
        <w:t>managing</w:t>
      </w:r>
      <w:r w:rsidRPr="002E5957">
        <w:rPr>
          <w:rFonts w:ascii="Times New Roman" w:hAnsi="Times New Roman" w:cs="Times New Roman"/>
        </w:rPr>
        <w:t xml:space="preserve"> the </w:t>
      </w:r>
      <w:r w:rsidR="0085249D" w:rsidRPr="002E5957">
        <w:rPr>
          <w:rFonts w:ascii="Times New Roman" w:hAnsi="Times New Roman" w:cs="Times New Roman"/>
        </w:rPr>
        <w:t>R</w:t>
      </w:r>
      <w:r w:rsidR="00B356C0" w:rsidRPr="002E5957">
        <w:rPr>
          <w:rFonts w:ascii="Times New Roman" w:hAnsi="Times New Roman" w:cs="Times New Roman"/>
        </w:rPr>
        <w:t>entals</w:t>
      </w:r>
      <w:r w:rsidRPr="002E5957">
        <w:rPr>
          <w:rFonts w:ascii="Times New Roman" w:hAnsi="Times New Roman" w:cs="Times New Roman"/>
        </w:rPr>
        <w:t xml:space="preserve"> (</w:t>
      </w:r>
      <w:r w:rsidR="008F3E3E" w:rsidRPr="002E5957">
        <w:rPr>
          <w:rFonts w:ascii="Times New Roman" w:hAnsi="Times New Roman" w:cs="Times New Roman"/>
        </w:rPr>
        <w:t xml:space="preserve">Games </w:t>
      </w:r>
      <w:r w:rsidRPr="002E5957">
        <w:rPr>
          <w:rFonts w:ascii="Times New Roman" w:hAnsi="Times New Roman" w:cs="Times New Roman"/>
        </w:rPr>
        <w:t xml:space="preserve">and </w:t>
      </w:r>
      <w:r w:rsidR="00B356C0" w:rsidRPr="002E5957">
        <w:rPr>
          <w:rFonts w:ascii="Times New Roman" w:hAnsi="Times New Roman" w:cs="Times New Roman"/>
        </w:rPr>
        <w:t>Consoles</w:t>
      </w:r>
      <w:r w:rsidRPr="002E5957">
        <w:rPr>
          <w:rFonts w:ascii="Times New Roman" w:hAnsi="Times New Roman" w:cs="Times New Roman"/>
        </w:rPr>
        <w:t xml:space="preserve">) into an </w:t>
      </w:r>
      <w:proofErr w:type="spellStart"/>
      <w:r w:rsidRPr="002E5957">
        <w:rPr>
          <w:rFonts w:ascii="Times New Roman" w:hAnsi="Times New Roman" w:cs="Times New Roman"/>
        </w:rPr>
        <w:t>ArrayList</w:t>
      </w:r>
      <w:proofErr w:type="spellEnd"/>
      <w:r w:rsidRPr="002E5957">
        <w:rPr>
          <w:rFonts w:ascii="Times New Roman" w:hAnsi="Times New Roman" w:cs="Times New Roman"/>
        </w:rPr>
        <w:t>&lt;</w:t>
      </w:r>
      <w:r w:rsidR="00B356C0" w:rsidRPr="002E5957">
        <w:rPr>
          <w:rFonts w:ascii="Times New Roman" w:hAnsi="Times New Roman" w:cs="Times New Roman"/>
        </w:rPr>
        <w:t>Rental</w:t>
      </w:r>
      <w:r w:rsidRPr="002E5957">
        <w:rPr>
          <w:rFonts w:ascii="Times New Roman" w:hAnsi="Times New Roman" w:cs="Times New Roman"/>
        </w:rPr>
        <w:t>&gt;.</w:t>
      </w:r>
      <w:r w:rsidR="00AE196D" w:rsidRPr="002E5957">
        <w:rPr>
          <w:rFonts w:ascii="Times New Roman" w:hAnsi="Times New Roman" w:cs="Times New Roman"/>
        </w:rPr>
        <w:t xml:space="preserve"> </w:t>
      </w:r>
      <w:r w:rsidRPr="002E5957">
        <w:rPr>
          <w:rFonts w:ascii="Times New Roman" w:hAnsi="Times New Roman" w:cs="Times New Roman"/>
        </w:rPr>
        <w:t xml:space="preserve">(Note: </w:t>
      </w:r>
      <w:r w:rsidR="008F3E3E" w:rsidRPr="002E5957">
        <w:rPr>
          <w:rFonts w:ascii="Times New Roman" w:hAnsi="Times New Roman" w:cs="Times New Roman"/>
        </w:rPr>
        <w:t>Rental</w:t>
      </w:r>
      <w:r w:rsidR="00B356C0" w:rsidRPr="002E5957">
        <w:rPr>
          <w:rFonts w:ascii="Times New Roman" w:hAnsi="Times New Roman" w:cs="Times New Roman"/>
        </w:rPr>
        <w:t xml:space="preserve"> </w:t>
      </w:r>
      <w:r w:rsidRPr="002E5957">
        <w:rPr>
          <w:rFonts w:ascii="Times New Roman" w:hAnsi="Times New Roman" w:cs="Times New Roman"/>
        </w:rPr>
        <w:t>is the base class</w:t>
      </w:r>
      <w:r w:rsidR="0085249D" w:rsidRPr="002E5957">
        <w:rPr>
          <w:rFonts w:ascii="Times New Roman" w:hAnsi="Times New Roman" w:cs="Times New Roman"/>
        </w:rPr>
        <w:t>. Review C</w:t>
      </w:r>
      <w:r w:rsidRPr="002E5957">
        <w:rPr>
          <w:rFonts w:ascii="Times New Roman" w:hAnsi="Times New Roman" w:cs="Times New Roman"/>
        </w:rPr>
        <w:t>hapter 9 of your book</w:t>
      </w:r>
      <w:r w:rsidR="0085249D" w:rsidRPr="002E5957">
        <w:rPr>
          <w:rFonts w:ascii="Times New Roman" w:hAnsi="Times New Roman" w:cs="Times New Roman"/>
        </w:rPr>
        <w:t xml:space="preserve"> for more information.</w:t>
      </w:r>
      <w:r w:rsidRPr="002E5957">
        <w:rPr>
          <w:rFonts w:ascii="Times New Roman" w:hAnsi="Times New Roman" w:cs="Times New Roman"/>
        </w:rPr>
        <w:t>)</w:t>
      </w:r>
      <w:r w:rsidR="00AE196D" w:rsidRPr="002E5957">
        <w:rPr>
          <w:rFonts w:ascii="Times New Roman" w:hAnsi="Times New Roman" w:cs="Times New Roman"/>
        </w:rPr>
        <w:t xml:space="preserve"> </w:t>
      </w:r>
      <w:r w:rsidRPr="002E5957">
        <w:rPr>
          <w:rFonts w:ascii="Times New Roman" w:hAnsi="Times New Roman" w:cs="Times New Roman"/>
        </w:rPr>
        <w:t xml:space="preserve"> The functionality of this class is similar in concept to code presented in </w:t>
      </w:r>
      <w:r w:rsidR="0085249D" w:rsidRPr="002E5957">
        <w:rPr>
          <w:rFonts w:ascii="Times New Roman" w:hAnsi="Times New Roman" w:cs="Times New Roman"/>
        </w:rPr>
        <w:t>C</w:t>
      </w:r>
      <w:r w:rsidRPr="002E5957">
        <w:rPr>
          <w:rFonts w:ascii="Times New Roman" w:hAnsi="Times New Roman" w:cs="Times New Roman"/>
        </w:rPr>
        <w:t xml:space="preserve">hapter 9, specifically, the </w:t>
      </w:r>
      <w:proofErr w:type="spellStart"/>
      <w:r w:rsidRPr="002E5957">
        <w:rPr>
          <w:rFonts w:ascii="Times New Roman" w:hAnsi="Times New Roman" w:cs="Times New Roman"/>
        </w:rPr>
        <w:t>staffList</w:t>
      </w:r>
      <w:proofErr w:type="spellEnd"/>
      <w:r w:rsidRPr="002E5957">
        <w:rPr>
          <w:rFonts w:ascii="Times New Roman" w:hAnsi="Times New Roman" w:cs="Times New Roman"/>
        </w:rPr>
        <w:t xml:space="preserve"> array.</w:t>
      </w:r>
      <w:r w:rsidR="00AE196D" w:rsidRPr="002E5957">
        <w:rPr>
          <w:rFonts w:ascii="Times New Roman" w:hAnsi="Times New Roman" w:cs="Times New Roman"/>
        </w:rPr>
        <w:t xml:space="preserve"> </w:t>
      </w:r>
      <w:r w:rsidRPr="002E5957">
        <w:rPr>
          <w:rFonts w:ascii="Times New Roman" w:hAnsi="Times New Roman" w:cs="Times New Roman"/>
        </w:rPr>
        <w:t xml:space="preserve"> The main difference is that this class must handle all the operations from the GUI class. That is, </w:t>
      </w:r>
      <w:r w:rsidR="00B356C0" w:rsidRPr="002E5957">
        <w:rPr>
          <w:rFonts w:ascii="Times New Roman" w:hAnsi="Times New Roman" w:cs="Times New Roman"/>
        </w:rPr>
        <w:t>renting</w:t>
      </w:r>
      <w:r w:rsidRPr="002E5957">
        <w:rPr>
          <w:rFonts w:ascii="Times New Roman" w:hAnsi="Times New Roman" w:cs="Times New Roman"/>
        </w:rPr>
        <w:t xml:space="preserve"> </w:t>
      </w:r>
      <w:r w:rsidR="00B356C0" w:rsidRPr="002E5957">
        <w:rPr>
          <w:rFonts w:ascii="Times New Roman" w:hAnsi="Times New Roman" w:cs="Times New Roman"/>
        </w:rPr>
        <w:t>G</w:t>
      </w:r>
      <w:r w:rsidR="008F3E3E" w:rsidRPr="002E5957">
        <w:rPr>
          <w:rFonts w:ascii="Times New Roman" w:hAnsi="Times New Roman" w:cs="Times New Roman"/>
        </w:rPr>
        <w:t>ame</w:t>
      </w:r>
      <w:r w:rsidR="0085249D" w:rsidRPr="002E5957">
        <w:rPr>
          <w:rFonts w:ascii="Times New Roman" w:hAnsi="Times New Roman" w:cs="Times New Roman"/>
        </w:rPr>
        <w:t>s</w:t>
      </w:r>
      <w:r w:rsidR="008F3E3E" w:rsidRPr="002E5957">
        <w:rPr>
          <w:rFonts w:ascii="Times New Roman" w:hAnsi="Times New Roman" w:cs="Times New Roman"/>
        </w:rPr>
        <w:t xml:space="preserve"> </w:t>
      </w:r>
      <w:r w:rsidRPr="002E5957">
        <w:rPr>
          <w:rFonts w:ascii="Times New Roman" w:hAnsi="Times New Roman" w:cs="Times New Roman"/>
        </w:rPr>
        <w:t xml:space="preserve">or </w:t>
      </w:r>
      <w:r w:rsidR="008F3E3E" w:rsidRPr="002E5957">
        <w:rPr>
          <w:rFonts w:ascii="Times New Roman" w:hAnsi="Times New Roman" w:cs="Times New Roman"/>
        </w:rPr>
        <w:t>Consoles</w:t>
      </w:r>
      <w:r w:rsidRPr="002E5957">
        <w:rPr>
          <w:rFonts w:ascii="Times New Roman" w:hAnsi="Times New Roman" w:cs="Times New Roman"/>
        </w:rPr>
        <w:t xml:space="preserve">, </w:t>
      </w:r>
      <w:r w:rsidR="00B356C0" w:rsidRPr="002E5957">
        <w:rPr>
          <w:rFonts w:ascii="Times New Roman" w:hAnsi="Times New Roman" w:cs="Times New Roman"/>
        </w:rPr>
        <w:t>returning</w:t>
      </w:r>
      <w:r w:rsidR="001423C7" w:rsidRPr="002E5957">
        <w:rPr>
          <w:rFonts w:ascii="Times New Roman" w:hAnsi="Times New Roman" w:cs="Times New Roman"/>
        </w:rPr>
        <w:t xml:space="preserve"> </w:t>
      </w:r>
      <w:r w:rsidR="00B356C0" w:rsidRPr="002E5957">
        <w:rPr>
          <w:rFonts w:ascii="Times New Roman" w:hAnsi="Times New Roman" w:cs="Times New Roman"/>
        </w:rPr>
        <w:t>G</w:t>
      </w:r>
      <w:r w:rsidR="008F3E3E" w:rsidRPr="002E5957">
        <w:rPr>
          <w:rFonts w:ascii="Times New Roman" w:hAnsi="Times New Roman" w:cs="Times New Roman"/>
        </w:rPr>
        <w:t xml:space="preserve">ames </w:t>
      </w:r>
      <w:r w:rsidRPr="002E5957">
        <w:rPr>
          <w:rFonts w:ascii="Times New Roman" w:hAnsi="Times New Roman" w:cs="Times New Roman"/>
        </w:rPr>
        <w:t xml:space="preserve">or </w:t>
      </w:r>
      <w:r w:rsidR="008F3E3E" w:rsidRPr="002E5957">
        <w:rPr>
          <w:rFonts w:ascii="Times New Roman" w:hAnsi="Times New Roman" w:cs="Times New Roman"/>
        </w:rPr>
        <w:t>Consoles</w:t>
      </w:r>
      <w:r w:rsidRPr="002E5957">
        <w:rPr>
          <w:rFonts w:ascii="Times New Roman" w:hAnsi="Times New Roman" w:cs="Times New Roman"/>
        </w:rPr>
        <w:t>, save and load, etc.</w:t>
      </w:r>
    </w:p>
    <w:p w14:paraId="1077E8D4" w14:textId="77777777" w:rsidR="00E05AA3" w:rsidRPr="002E5957" w:rsidRDefault="00E05AA3" w:rsidP="00E05AA3">
      <w:pPr>
        <w:widowControl w:val="0"/>
        <w:autoSpaceDE w:val="0"/>
        <w:autoSpaceDN w:val="0"/>
        <w:adjustRightInd w:val="0"/>
        <w:rPr>
          <w:rFonts w:ascii="Times New Roman" w:hAnsi="Times New Roman" w:cs="Times New Roman"/>
        </w:rPr>
      </w:pPr>
    </w:p>
    <w:p w14:paraId="632BD9AA" w14:textId="0AF60F2F" w:rsidR="00E05AA3" w:rsidRPr="002E5957" w:rsidRDefault="00E05AA3" w:rsidP="00E05AA3">
      <w:pPr>
        <w:widowControl w:val="0"/>
        <w:autoSpaceDE w:val="0"/>
        <w:autoSpaceDN w:val="0"/>
        <w:adjustRightInd w:val="0"/>
        <w:rPr>
          <w:rFonts w:ascii="Times New Roman" w:hAnsi="Times New Roman" w:cs="Times New Roman"/>
        </w:rPr>
      </w:pPr>
      <w:r w:rsidRPr="002E5957">
        <w:rPr>
          <w:rFonts w:ascii="Times New Roman" w:hAnsi="Times New Roman" w:cs="Times New Roman"/>
        </w:rPr>
        <w:t xml:space="preserve">Note: The following code is just a start; to fully understand how to create the </w:t>
      </w:r>
      <w:proofErr w:type="spellStart"/>
      <w:r w:rsidR="00195062" w:rsidRPr="002E5957">
        <w:rPr>
          <w:rFonts w:ascii="Times New Roman" w:hAnsi="Times New Roman" w:cs="Times New Roman"/>
        </w:rPr>
        <w:t>ListModel</w:t>
      </w:r>
      <w:proofErr w:type="spellEnd"/>
      <w:r w:rsidRPr="002E5957">
        <w:rPr>
          <w:rFonts w:ascii="Times New Roman" w:hAnsi="Times New Roman" w:cs="Times New Roman"/>
        </w:rPr>
        <w:t xml:space="preserve"> see the class notes.</w:t>
      </w:r>
      <w:r w:rsidR="00AE196D" w:rsidRPr="002E5957">
        <w:rPr>
          <w:rFonts w:ascii="Times New Roman" w:hAnsi="Times New Roman" w:cs="Times New Roman"/>
        </w:rPr>
        <w:t xml:space="preserve"> </w:t>
      </w:r>
      <w:r w:rsidRPr="002E5957">
        <w:rPr>
          <w:rFonts w:ascii="Times New Roman" w:hAnsi="Times New Roman" w:cs="Times New Roman"/>
        </w:rPr>
        <w:t xml:space="preserve">Examples of a </w:t>
      </w:r>
      <w:proofErr w:type="spellStart"/>
      <w:r w:rsidR="00195062" w:rsidRPr="002E5957">
        <w:rPr>
          <w:rFonts w:ascii="Times New Roman" w:hAnsi="Times New Roman" w:cs="Times New Roman"/>
        </w:rPr>
        <w:t>ListModel</w:t>
      </w:r>
      <w:proofErr w:type="spellEnd"/>
      <w:r w:rsidRPr="002E5957">
        <w:rPr>
          <w:rFonts w:ascii="Times New Roman" w:hAnsi="Times New Roman" w:cs="Times New Roman"/>
        </w:rPr>
        <w:t xml:space="preserve"> class will be presented in class.</w:t>
      </w:r>
    </w:p>
    <w:p w14:paraId="244A47FE" w14:textId="77777777" w:rsidR="00E05AA3" w:rsidRPr="002E5957" w:rsidRDefault="00E05AA3" w:rsidP="00E05AA3">
      <w:pPr>
        <w:widowControl w:val="0"/>
        <w:autoSpaceDE w:val="0"/>
        <w:autoSpaceDN w:val="0"/>
        <w:adjustRightInd w:val="0"/>
        <w:rPr>
          <w:rFonts w:ascii="Times New Roman" w:hAnsi="Times New Roman" w:cs="Times New Roman"/>
        </w:rPr>
      </w:pPr>
    </w:p>
    <w:p w14:paraId="6620E8F0" w14:textId="77777777" w:rsidR="00B356C0" w:rsidRPr="00B356C0" w:rsidRDefault="00B356C0" w:rsidP="00B35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JetBrains Mono" w:eastAsia="Times New Roman" w:hAnsi="JetBrains Mono" w:cs="Courier New"/>
          <w:color w:val="080808"/>
        </w:rPr>
      </w:pPr>
      <w:r w:rsidRPr="00B356C0">
        <w:rPr>
          <w:rFonts w:ascii="JetBrains Mono" w:eastAsia="Times New Roman" w:hAnsi="JetBrains Mono" w:cs="Courier New"/>
          <w:color w:val="0033B3"/>
        </w:rPr>
        <w:t xml:space="preserve">public class </w:t>
      </w:r>
      <w:proofErr w:type="spellStart"/>
      <w:r w:rsidRPr="00B356C0">
        <w:rPr>
          <w:rFonts w:ascii="JetBrains Mono" w:eastAsia="Times New Roman" w:hAnsi="JetBrains Mono" w:cs="Courier New"/>
          <w:color w:val="000000"/>
        </w:rPr>
        <w:t>ListModel</w:t>
      </w:r>
      <w:proofErr w:type="spellEnd"/>
      <w:r w:rsidRPr="00B356C0">
        <w:rPr>
          <w:rFonts w:ascii="JetBrains Mono" w:eastAsia="Times New Roman" w:hAnsi="JetBrains Mono" w:cs="Courier New"/>
          <w:color w:val="000000"/>
        </w:rPr>
        <w:t xml:space="preserve"> </w:t>
      </w:r>
      <w:r w:rsidRPr="00B356C0">
        <w:rPr>
          <w:rFonts w:ascii="JetBrains Mono" w:eastAsia="Times New Roman" w:hAnsi="JetBrains Mono" w:cs="Courier New"/>
          <w:color w:val="0033B3"/>
        </w:rPr>
        <w:t xml:space="preserve">extends </w:t>
      </w:r>
      <w:proofErr w:type="spellStart"/>
      <w:r w:rsidRPr="00B356C0">
        <w:rPr>
          <w:rFonts w:ascii="JetBrains Mono" w:eastAsia="Times New Roman" w:hAnsi="JetBrains Mono" w:cs="Courier New"/>
          <w:color w:val="000000"/>
        </w:rPr>
        <w:t>AbstractTableModel</w:t>
      </w:r>
      <w:proofErr w:type="spellEnd"/>
      <w:r w:rsidRPr="00B356C0">
        <w:rPr>
          <w:rFonts w:ascii="JetBrains Mono" w:eastAsia="Times New Roman" w:hAnsi="JetBrains Mono" w:cs="Courier New"/>
          <w:color w:val="000000"/>
        </w:rPr>
        <w:t xml:space="preserve"> </w:t>
      </w:r>
      <w:r w:rsidRPr="00B356C0">
        <w:rPr>
          <w:rFonts w:ascii="JetBrains Mono" w:eastAsia="Times New Roman" w:hAnsi="JetBrains Mono" w:cs="Courier New"/>
          <w:color w:val="080808"/>
        </w:rPr>
        <w:t>{</w:t>
      </w:r>
      <w:r w:rsidRPr="00B356C0">
        <w:rPr>
          <w:rFonts w:ascii="JetBrains Mono" w:eastAsia="Times New Roman" w:hAnsi="JetBrains Mono" w:cs="Courier New"/>
          <w:color w:val="080808"/>
        </w:rPr>
        <w:br/>
      </w:r>
      <w:r w:rsidRPr="00B356C0">
        <w:rPr>
          <w:rFonts w:ascii="JetBrains Mono" w:eastAsia="Times New Roman" w:hAnsi="JetBrains Mono" w:cs="Courier New"/>
          <w:color w:val="080808"/>
        </w:rPr>
        <w:br/>
        <w:t xml:space="preserve">    </w:t>
      </w:r>
      <w:r w:rsidRPr="00B356C0">
        <w:rPr>
          <w:rFonts w:ascii="JetBrains Mono" w:eastAsia="Times New Roman" w:hAnsi="JetBrains Mono" w:cs="Courier New"/>
          <w:i/>
          <w:iCs/>
          <w:color w:val="8C8C8C"/>
        </w:rPr>
        <w:t>/** holds all the rentals */</w:t>
      </w:r>
      <w:r w:rsidRPr="00B356C0">
        <w:rPr>
          <w:rFonts w:ascii="JetBrains Mono" w:eastAsia="Times New Roman" w:hAnsi="JetBrains Mono" w:cs="Courier New"/>
          <w:i/>
          <w:iCs/>
          <w:color w:val="8C8C8C"/>
        </w:rPr>
        <w:br/>
        <w:t xml:space="preserve">    </w:t>
      </w:r>
      <w:r w:rsidRPr="00B356C0">
        <w:rPr>
          <w:rFonts w:ascii="JetBrains Mono" w:eastAsia="Times New Roman" w:hAnsi="JetBrains Mono" w:cs="Courier New"/>
          <w:color w:val="0033B3"/>
        </w:rPr>
        <w:t xml:space="preserve">private </w:t>
      </w:r>
      <w:proofErr w:type="spellStart"/>
      <w:r w:rsidRPr="00B356C0">
        <w:rPr>
          <w:rFonts w:ascii="JetBrains Mono" w:eastAsia="Times New Roman" w:hAnsi="JetBrains Mono" w:cs="Courier New"/>
          <w:color w:val="000000"/>
        </w:rPr>
        <w:t>ArrayList</w:t>
      </w:r>
      <w:proofErr w:type="spellEnd"/>
      <w:r w:rsidRPr="00B356C0">
        <w:rPr>
          <w:rFonts w:ascii="JetBrains Mono" w:eastAsia="Times New Roman" w:hAnsi="JetBrains Mono" w:cs="Courier New"/>
          <w:color w:val="080808"/>
        </w:rPr>
        <w:t>&lt;</w:t>
      </w:r>
      <w:r w:rsidRPr="00B356C0">
        <w:rPr>
          <w:rFonts w:ascii="JetBrains Mono" w:eastAsia="Times New Roman" w:hAnsi="JetBrains Mono" w:cs="Courier New"/>
          <w:color w:val="000000"/>
        </w:rPr>
        <w:t>Rental</w:t>
      </w:r>
      <w:r w:rsidRPr="00B356C0">
        <w:rPr>
          <w:rFonts w:ascii="JetBrains Mono" w:eastAsia="Times New Roman" w:hAnsi="JetBrains Mono" w:cs="Courier New"/>
          <w:color w:val="080808"/>
        </w:rPr>
        <w:t xml:space="preserve">&gt; </w:t>
      </w:r>
      <w:proofErr w:type="spellStart"/>
      <w:r w:rsidRPr="00B356C0">
        <w:rPr>
          <w:rFonts w:ascii="JetBrains Mono" w:eastAsia="Times New Roman" w:hAnsi="JetBrains Mono" w:cs="Courier New"/>
          <w:color w:val="871094"/>
        </w:rPr>
        <w:t>listOfRentals</w:t>
      </w:r>
      <w:proofErr w:type="spellEnd"/>
      <w:r w:rsidRPr="00B356C0">
        <w:rPr>
          <w:rFonts w:ascii="JetBrains Mono" w:eastAsia="Times New Roman" w:hAnsi="JetBrains Mono" w:cs="Courier New"/>
          <w:color w:val="080808"/>
        </w:rPr>
        <w:t>;</w:t>
      </w:r>
      <w:r w:rsidRPr="00B356C0">
        <w:rPr>
          <w:rFonts w:ascii="JetBrains Mono" w:eastAsia="Times New Roman" w:hAnsi="JetBrains Mono" w:cs="Courier New"/>
          <w:color w:val="080808"/>
        </w:rPr>
        <w:br/>
        <w:t xml:space="preserve">    </w:t>
      </w:r>
      <w:r w:rsidRPr="00B356C0">
        <w:rPr>
          <w:rFonts w:ascii="JetBrains Mono" w:eastAsia="Times New Roman" w:hAnsi="JetBrains Mono" w:cs="Courier New"/>
          <w:color w:val="080808"/>
        </w:rPr>
        <w:br/>
        <w:t xml:space="preserve">    </w:t>
      </w:r>
      <w:r w:rsidRPr="00B356C0">
        <w:rPr>
          <w:rFonts w:ascii="JetBrains Mono" w:eastAsia="Times New Roman" w:hAnsi="JetBrains Mono" w:cs="Courier New"/>
          <w:i/>
          <w:iCs/>
          <w:color w:val="8C8C8C"/>
        </w:rPr>
        <w:t>/** holds only the rentals that are to be displayed */</w:t>
      </w:r>
      <w:r w:rsidRPr="00B356C0">
        <w:rPr>
          <w:rFonts w:ascii="JetBrains Mono" w:eastAsia="Times New Roman" w:hAnsi="JetBrains Mono" w:cs="Courier New"/>
          <w:i/>
          <w:iCs/>
          <w:color w:val="8C8C8C"/>
        </w:rPr>
        <w:br/>
        <w:t xml:space="preserve">    </w:t>
      </w:r>
      <w:r w:rsidRPr="00B356C0">
        <w:rPr>
          <w:rFonts w:ascii="JetBrains Mono" w:eastAsia="Times New Roman" w:hAnsi="JetBrains Mono" w:cs="Courier New"/>
          <w:color w:val="0033B3"/>
        </w:rPr>
        <w:t xml:space="preserve">private </w:t>
      </w:r>
      <w:proofErr w:type="spellStart"/>
      <w:r w:rsidRPr="00B356C0">
        <w:rPr>
          <w:rFonts w:ascii="JetBrains Mono" w:eastAsia="Times New Roman" w:hAnsi="JetBrains Mono" w:cs="Courier New"/>
          <w:color w:val="000000"/>
        </w:rPr>
        <w:t>ArrayList</w:t>
      </w:r>
      <w:proofErr w:type="spellEnd"/>
      <w:r w:rsidRPr="00B356C0">
        <w:rPr>
          <w:rFonts w:ascii="JetBrains Mono" w:eastAsia="Times New Roman" w:hAnsi="JetBrains Mono" w:cs="Courier New"/>
          <w:color w:val="080808"/>
        </w:rPr>
        <w:t>&lt;</w:t>
      </w:r>
      <w:r w:rsidRPr="00B356C0">
        <w:rPr>
          <w:rFonts w:ascii="JetBrains Mono" w:eastAsia="Times New Roman" w:hAnsi="JetBrains Mono" w:cs="Courier New"/>
          <w:color w:val="000000"/>
        </w:rPr>
        <w:t>Rental</w:t>
      </w:r>
      <w:r w:rsidRPr="00B356C0">
        <w:rPr>
          <w:rFonts w:ascii="JetBrains Mono" w:eastAsia="Times New Roman" w:hAnsi="JetBrains Mono" w:cs="Courier New"/>
          <w:color w:val="080808"/>
        </w:rPr>
        <w:t xml:space="preserve">&gt; </w:t>
      </w:r>
      <w:proofErr w:type="spellStart"/>
      <w:r w:rsidRPr="00B356C0">
        <w:rPr>
          <w:rFonts w:ascii="JetBrains Mono" w:eastAsia="Times New Roman" w:hAnsi="JetBrains Mono" w:cs="Courier New"/>
          <w:color w:val="871094"/>
        </w:rPr>
        <w:t>fileredListRentals</w:t>
      </w:r>
      <w:proofErr w:type="spellEnd"/>
      <w:r w:rsidRPr="00B356C0">
        <w:rPr>
          <w:rFonts w:ascii="JetBrains Mono" w:eastAsia="Times New Roman" w:hAnsi="JetBrains Mono" w:cs="Courier New"/>
          <w:color w:val="080808"/>
        </w:rPr>
        <w:t>;</w:t>
      </w:r>
      <w:r w:rsidRPr="00B356C0">
        <w:rPr>
          <w:rFonts w:ascii="JetBrains Mono" w:eastAsia="Times New Roman" w:hAnsi="JetBrains Mono" w:cs="Courier New"/>
          <w:color w:val="080808"/>
        </w:rPr>
        <w:br/>
      </w:r>
      <w:r w:rsidRPr="00B356C0">
        <w:rPr>
          <w:rFonts w:ascii="JetBrains Mono" w:eastAsia="Times New Roman" w:hAnsi="JetBrains Mono" w:cs="Courier New"/>
          <w:color w:val="080808"/>
        </w:rPr>
        <w:br/>
        <w:t xml:space="preserve">    </w:t>
      </w:r>
      <w:r w:rsidRPr="00B356C0">
        <w:rPr>
          <w:rFonts w:ascii="JetBrains Mono" w:eastAsia="Times New Roman" w:hAnsi="JetBrains Mono" w:cs="Courier New"/>
          <w:i/>
          <w:iCs/>
          <w:color w:val="8C8C8C"/>
        </w:rPr>
        <w:t>/** current screen being displayed */</w:t>
      </w:r>
      <w:r w:rsidRPr="00B356C0">
        <w:rPr>
          <w:rFonts w:ascii="JetBrains Mono" w:eastAsia="Times New Roman" w:hAnsi="JetBrains Mono" w:cs="Courier New"/>
          <w:i/>
          <w:iCs/>
          <w:color w:val="8C8C8C"/>
        </w:rPr>
        <w:br/>
        <w:t xml:space="preserve">    </w:t>
      </w:r>
      <w:r w:rsidRPr="00B356C0">
        <w:rPr>
          <w:rFonts w:ascii="JetBrains Mono" w:eastAsia="Times New Roman" w:hAnsi="JetBrains Mono" w:cs="Courier New"/>
          <w:color w:val="0033B3"/>
        </w:rPr>
        <w:t xml:space="preserve">private </w:t>
      </w:r>
      <w:proofErr w:type="spellStart"/>
      <w:r w:rsidRPr="00B356C0">
        <w:rPr>
          <w:rFonts w:ascii="JetBrains Mono" w:eastAsia="Times New Roman" w:hAnsi="JetBrains Mono" w:cs="Courier New"/>
          <w:color w:val="000000"/>
        </w:rPr>
        <w:t>ScreenDisplay</w:t>
      </w:r>
      <w:proofErr w:type="spellEnd"/>
      <w:r w:rsidRPr="00B356C0">
        <w:rPr>
          <w:rFonts w:ascii="JetBrains Mono" w:eastAsia="Times New Roman" w:hAnsi="JetBrains Mono" w:cs="Courier New"/>
          <w:color w:val="000000"/>
        </w:rPr>
        <w:t xml:space="preserve"> </w:t>
      </w:r>
      <w:r w:rsidRPr="00B356C0">
        <w:rPr>
          <w:rFonts w:ascii="JetBrains Mono" w:eastAsia="Times New Roman" w:hAnsi="JetBrains Mono" w:cs="Courier New"/>
          <w:color w:val="871094"/>
        </w:rPr>
        <w:t xml:space="preserve">display </w:t>
      </w:r>
      <w:r w:rsidRPr="00B356C0">
        <w:rPr>
          <w:rFonts w:ascii="JetBrains Mono" w:eastAsia="Times New Roman" w:hAnsi="JetBrains Mono" w:cs="Courier New"/>
          <w:color w:val="080808"/>
        </w:rPr>
        <w:t xml:space="preserve">= </w:t>
      </w:r>
      <w:proofErr w:type="spellStart"/>
      <w:r w:rsidRPr="00B356C0">
        <w:rPr>
          <w:rFonts w:ascii="JetBrains Mono" w:eastAsia="Times New Roman" w:hAnsi="JetBrains Mono" w:cs="Courier New"/>
          <w:color w:val="000000"/>
        </w:rPr>
        <w:t>ScreenDisplay</w:t>
      </w:r>
      <w:r w:rsidRPr="00B356C0">
        <w:rPr>
          <w:rFonts w:ascii="JetBrains Mono" w:eastAsia="Times New Roman" w:hAnsi="JetBrains Mono" w:cs="Courier New"/>
          <w:color w:val="080808"/>
        </w:rPr>
        <w:t>.</w:t>
      </w:r>
      <w:r w:rsidRPr="00B356C0">
        <w:rPr>
          <w:rFonts w:ascii="JetBrains Mono" w:eastAsia="Times New Roman" w:hAnsi="JetBrains Mono" w:cs="Courier New"/>
          <w:i/>
          <w:iCs/>
          <w:color w:val="871094"/>
        </w:rPr>
        <w:t>CurrentRentalStatus</w:t>
      </w:r>
      <w:proofErr w:type="spellEnd"/>
      <w:r w:rsidRPr="00B356C0">
        <w:rPr>
          <w:rFonts w:ascii="JetBrains Mono" w:eastAsia="Times New Roman" w:hAnsi="JetBrains Mono" w:cs="Courier New"/>
          <w:color w:val="080808"/>
        </w:rPr>
        <w:t>;</w:t>
      </w:r>
    </w:p>
    <w:p w14:paraId="5BC4DC6F" w14:textId="77777777" w:rsidR="00B356C0" w:rsidRPr="00B356C0" w:rsidRDefault="00B356C0" w:rsidP="00B35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
          <w:bCs/>
          <w:color w:val="000080"/>
        </w:rPr>
      </w:pPr>
    </w:p>
    <w:p w14:paraId="5C316872" w14:textId="77777777" w:rsidR="00E05AA3" w:rsidRPr="00B356C0" w:rsidRDefault="00E05AA3" w:rsidP="00B35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JetBrains Mono" w:eastAsia="Times New Roman" w:hAnsi="JetBrains Mono" w:cs="Courier New"/>
          <w:color w:val="000000"/>
        </w:rPr>
      </w:pPr>
      <w:r w:rsidRPr="00B356C0">
        <w:rPr>
          <w:rFonts w:ascii="JetBrains Mono" w:eastAsia="Times New Roman" w:hAnsi="JetBrains Mono" w:cs="Courier New"/>
          <w:color w:val="000000"/>
        </w:rPr>
        <w:t>@Override</w:t>
      </w:r>
      <w:r w:rsidRPr="00B356C0">
        <w:rPr>
          <w:rFonts w:ascii="JetBrains Mono" w:eastAsia="Times New Roman" w:hAnsi="JetBrains Mono" w:cs="Courier New"/>
          <w:color w:val="000000"/>
        </w:rPr>
        <w:br/>
        <w:t xml:space="preserve">public int </w:t>
      </w:r>
      <w:proofErr w:type="spellStart"/>
      <w:r w:rsidRPr="00B356C0">
        <w:rPr>
          <w:rFonts w:ascii="JetBrains Mono" w:eastAsia="Times New Roman" w:hAnsi="JetBrains Mono" w:cs="Courier New"/>
          <w:color w:val="000000"/>
        </w:rPr>
        <w:t>getColumnCount</w:t>
      </w:r>
      <w:proofErr w:type="spellEnd"/>
      <w:r w:rsidRPr="00B356C0">
        <w:rPr>
          <w:rFonts w:ascii="JetBrains Mono" w:eastAsia="Times New Roman" w:hAnsi="JetBrains Mono" w:cs="Courier New"/>
          <w:color w:val="000000"/>
        </w:rPr>
        <w:t>() {</w:t>
      </w:r>
    </w:p>
    <w:p w14:paraId="6E80CFE7" w14:textId="77777777" w:rsidR="00E05AA3" w:rsidRPr="00B356C0" w:rsidRDefault="00E05AA3" w:rsidP="00B35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JetBrains Mono" w:eastAsia="Times New Roman" w:hAnsi="JetBrains Mono" w:cs="Courier New"/>
          <w:color w:val="000000"/>
        </w:rPr>
      </w:pPr>
    </w:p>
    <w:p w14:paraId="5EB4BFBC" w14:textId="77777777" w:rsidR="00E05AA3" w:rsidRPr="00B356C0" w:rsidRDefault="00E05AA3" w:rsidP="00B35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JetBrains Mono" w:eastAsia="Times New Roman" w:hAnsi="JetBrains Mono" w:cs="Courier New"/>
          <w:color w:val="000000"/>
        </w:rPr>
      </w:pPr>
      <w:r w:rsidRPr="00B356C0">
        <w:rPr>
          <w:rFonts w:ascii="JetBrains Mono" w:eastAsia="Times New Roman" w:hAnsi="JetBrains Mono" w:cs="Courier New"/>
          <w:color w:val="000000"/>
        </w:rPr>
        <w:t>@Override</w:t>
      </w:r>
      <w:r w:rsidRPr="00B356C0">
        <w:rPr>
          <w:rFonts w:ascii="JetBrains Mono" w:eastAsia="Times New Roman" w:hAnsi="JetBrains Mono" w:cs="Courier New"/>
          <w:color w:val="000000"/>
        </w:rPr>
        <w:br/>
        <w:t xml:space="preserve">public int </w:t>
      </w:r>
      <w:proofErr w:type="spellStart"/>
      <w:r w:rsidRPr="00B356C0">
        <w:rPr>
          <w:rFonts w:ascii="JetBrains Mono" w:eastAsia="Times New Roman" w:hAnsi="JetBrains Mono" w:cs="Courier New"/>
          <w:color w:val="000000"/>
        </w:rPr>
        <w:t>getRowCount</w:t>
      </w:r>
      <w:proofErr w:type="spellEnd"/>
      <w:r w:rsidRPr="00B356C0">
        <w:rPr>
          <w:rFonts w:ascii="JetBrains Mono" w:eastAsia="Times New Roman" w:hAnsi="JetBrains Mono" w:cs="Courier New"/>
          <w:color w:val="000000"/>
        </w:rPr>
        <w:t>() {</w:t>
      </w:r>
    </w:p>
    <w:p w14:paraId="572C8203" w14:textId="77777777" w:rsidR="00E05AA3" w:rsidRPr="00B356C0" w:rsidRDefault="00E05AA3" w:rsidP="00B35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JetBrains Mono" w:eastAsia="Times New Roman" w:hAnsi="JetBrains Mono" w:cs="Courier New"/>
          <w:color w:val="000000"/>
        </w:rPr>
      </w:pPr>
    </w:p>
    <w:p w14:paraId="61848A73" w14:textId="77777777" w:rsidR="00E05AA3" w:rsidRPr="00B356C0" w:rsidRDefault="00E05AA3" w:rsidP="00B35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JetBrains Mono" w:eastAsia="Times New Roman" w:hAnsi="JetBrains Mono" w:cs="Courier New"/>
          <w:color w:val="000000"/>
        </w:rPr>
      </w:pPr>
      <w:r w:rsidRPr="00B356C0">
        <w:rPr>
          <w:rFonts w:ascii="JetBrains Mono" w:eastAsia="Times New Roman" w:hAnsi="JetBrains Mono" w:cs="Courier New"/>
          <w:color w:val="000000"/>
        </w:rPr>
        <w:t>@Override</w:t>
      </w:r>
      <w:r w:rsidRPr="00B356C0">
        <w:rPr>
          <w:rFonts w:ascii="JetBrains Mono" w:eastAsia="Times New Roman" w:hAnsi="JetBrains Mono" w:cs="Courier New"/>
          <w:color w:val="000000"/>
        </w:rPr>
        <w:br/>
        <w:t xml:space="preserve">public Object </w:t>
      </w:r>
      <w:proofErr w:type="spellStart"/>
      <w:r w:rsidRPr="00B356C0">
        <w:rPr>
          <w:rFonts w:ascii="JetBrains Mono" w:eastAsia="Times New Roman" w:hAnsi="JetBrains Mono" w:cs="Courier New"/>
          <w:color w:val="000000"/>
        </w:rPr>
        <w:t>getValueAt</w:t>
      </w:r>
      <w:proofErr w:type="spellEnd"/>
      <w:r w:rsidRPr="00B356C0">
        <w:rPr>
          <w:rFonts w:ascii="JetBrains Mono" w:eastAsia="Times New Roman" w:hAnsi="JetBrains Mono" w:cs="Courier New"/>
          <w:color w:val="000000"/>
        </w:rPr>
        <w:t>(int row, int col) {</w:t>
      </w:r>
    </w:p>
    <w:p w14:paraId="34C0440E" w14:textId="77777777" w:rsidR="00E05AA3" w:rsidRPr="00B356C0" w:rsidRDefault="00E05AA3" w:rsidP="00B35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JetBrains Mono" w:eastAsia="Times New Roman" w:hAnsi="JetBrains Mono" w:cs="Courier New"/>
          <w:color w:val="000000"/>
        </w:rPr>
      </w:pPr>
    </w:p>
    <w:p w14:paraId="4EFFA49A" w14:textId="77777777" w:rsidR="00E05AA3" w:rsidRPr="00B356C0" w:rsidRDefault="00E05AA3" w:rsidP="00B35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JetBrains Mono" w:eastAsia="Times New Roman" w:hAnsi="JetBrains Mono" w:cs="Courier New"/>
          <w:color w:val="000000"/>
          <w:sz w:val="20"/>
          <w:szCs w:val="20"/>
        </w:rPr>
      </w:pPr>
      <w:r w:rsidRPr="00B356C0">
        <w:rPr>
          <w:rFonts w:ascii="JetBrains Mono" w:eastAsia="Times New Roman" w:hAnsi="JetBrains Mono" w:cs="Courier New"/>
          <w:color w:val="000000"/>
        </w:rPr>
        <w:t>@Override</w:t>
      </w:r>
      <w:r w:rsidRPr="00B356C0">
        <w:rPr>
          <w:rFonts w:ascii="JetBrains Mono" w:eastAsia="Times New Roman" w:hAnsi="JetBrains Mono" w:cs="Courier New"/>
          <w:color w:val="000000"/>
          <w:sz w:val="20"/>
          <w:szCs w:val="20"/>
        </w:rPr>
        <w:br/>
        <w:t xml:space="preserve">public String </w:t>
      </w:r>
      <w:proofErr w:type="spellStart"/>
      <w:r w:rsidRPr="00B356C0">
        <w:rPr>
          <w:rFonts w:ascii="JetBrains Mono" w:eastAsia="Times New Roman" w:hAnsi="JetBrains Mono" w:cs="Courier New"/>
          <w:color w:val="000000"/>
          <w:sz w:val="20"/>
          <w:szCs w:val="20"/>
        </w:rPr>
        <w:t>getColumnName</w:t>
      </w:r>
      <w:proofErr w:type="spellEnd"/>
      <w:r w:rsidRPr="00B356C0">
        <w:rPr>
          <w:rFonts w:ascii="JetBrains Mono" w:eastAsia="Times New Roman" w:hAnsi="JetBrains Mono" w:cs="Courier New"/>
          <w:color w:val="000000"/>
          <w:sz w:val="20"/>
          <w:szCs w:val="20"/>
        </w:rPr>
        <w:t>(int col) {</w:t>
      </w:r>
    </w:p>
    <w:p w14:paraId="405A87C7" w14:textId="77777777" w:rsidR="00E05AA3" w:rsidRDefault="00E05AA3" w:rsidP="00E05AA3">
      <w:pPr>
        <w:rPr>
          <w:rFonts w:ascii="Courier New" w:hAnsi="Courier New"/>
          <w:i/>
          <w:sz w:val="20"/>
          <w:szCs w:val="20"/>
        </w:rPr>
      </w:pPr>
    </w:p>
    <w:p w14:paraId="6C17C358" w14:textId="77777777" w:rsidR="00E05AA3" w:rsidRPr="00603E73" w:rsidRDefault="00E05AA3" w:rsidP="00E05AA3">
      <w:pPr>
        <w:rPr>
          <w:rFonts w:ascii="Courier New" w:hAnsi="Courier New"/>
          <w:i/>
          <w:sz w:val="20"/>
          <w:szCs w:val="20"/>
        </w:rPr>
      </w:pPr>
      <w:r w:rsidRPr="00603E73">
        <w:rPr>
          <w:rFonts w:ascii="Courier New" w:hAnsi="Courier New"/>
          <w:i/>
          <w:sz w:val="20"/>
          <w:szCs w:val="20"/>
        </w:rPr>
        <w:tab/>
      </w:r>
      <w:r>
        <w:rPr>
          <w:rFonts w:ascii="Courier New" w:hAnsi="Courier New"/>
          <w:i/>
          <w:sz w:val="20"/>
          <w:szCs w:val="20"/>
        </w:rPr>
        <w:t xml:space="preserve">      </w:t>
      </w:r>
      <w:r w:rsidRPr="00603E73">
        <w:rPr>
          <w:rFonts w:ascii="Courier New" w:hAnsi="Courier New"/>
          <w:i/>
          <w:sz w:val="20"/>
          <w:szCs w:val="20"/>
        </w:rPr>
        <w:t>// add methods to add, delete, and update.</w:t>
      </w:r>
    </w:p>
    <w:p w14:paraId="66ADEFF1" w14:textId="77777777" w:rsidR="00E05AA3" w:rsidRPr="00603E73" w:rsidRDefault="00E05AA3" w:rsidP="00E05AA3">
      <w:pPr>
        <w:ind w:firstLine="720"/>
        <w:rPr>
          <w:rFonts w:ascii="Courier New" w:hAnsi="Courier New"/>
          <w:i/>
          <w:sz w:val="20"/>
          <w:szCs w:val="20"/>
        </w:rPr>
      </w:pPr>
      <w:r w:rsidRPr="00603E73">
        <w:rPr>
          <w:rFonts w:ascii="Courier New" w:hAnsi="Courier New"/>
          <w:i/>
          <w:sz w:val="20"/>
          <w:szCs w:val="20"/>
        </w:rPr>
        <w:tab/>
        <w:t>// add methods to load/save accounts from/to a binary</w:t>
      </w:r>
      <w:r>
        <w:rPr>
          <w:rFonts w:ascii="Courier New" w:hAnsi="Courier New"/>
          <w:i/>
          <w:sz w:val="20"/>
          <w:szCs w:val="20"/>
        </w:rPr>
        <w:t>/text</w:t>
      </w:r>
      <w:r w:rsidRPr="00603E73">
        <w:rPr>
          <w:rFonts w:ascii="Courier New" w:hAnsi="Courier New"/>
          <w:i/>
          <w:sz w:val="20"/>
          <w:szCs w:val="20"/>
        </w:rPr>
        <w:t xml:space="preserve"> file</w:t>
      </w:r>
    </w:p>
    <w:p w14:paraId="647289EE" w14:textId="3126F9C7" w:rsidR="007A37B5" w:rsidRDefault="00E05AA3" w:rsidP="003C55CD">
      <w:pPr>
        <w:ind w:firstLine="720"/>
        <w:rPr>
          <w:rFonts w:ascii="Courier New" w:hAnsi="Courier New"/>
          <w:i/>
          <w:sz w:val="20"/>
          <w:szCs w:val="20"/>
        </w:rPr>
      </w:pPr>
      <w:r w:rsidRPr="00603E73">
        <w:rPr>
          <w:rFonts w:ascii="Courier New" w:hAnsi="Courier New"/>
          <w:i/>
          <w:sz w:val="20"/>
          <w:szCs w:val="20"/>
        </w:rPr>
        <w:tab/>
        <w:t>// add other methods as needed</w:t>
      </w:r>
    </w:p>
    <w:p w14:paraId="548AF353" w14:textId="71A58E11" w:rsidR="007A37B5" w:rsidRPr="002E5957" w:rsidRDefault="007A37B5" w:rsidP="00E05AA3">
      <w:pPr>
        <w:ind w:firstLine="720"/>
        <w:rPr>
          <w:rFonts w:ascii="Times New Roman" w:hAnsi="Times New Roman" w:cs="Times New Roman"/>
          <w:i/>
          <w:sz w:val="20"/>
          <w:szCs w:val="20"/>
        </w:rPr>
      </w:pPr>
    </w:p>
    <w:p w14:paraId="1291B38D" w14:textId="595F5B80" w:rsidR="00983F44" w:rsidRPr="002E5957" w:rsidRDefault="00B1362D" w:rsidP="007A37B5">
      <w:pPr>
        <w:rPr>
          <w:rFonts w:ascii="Times New Roman" w:hAnsi="Times New Roman" w:cs="Times New Roman"/>
          <w:i/>
          <w:sz w:val="28"/>
          <w:szCs w:val="28"/>
        </w:rPr>
      </w:pPr>
      <w:r w:rsidRPr="002E5957">
        <w:rPr>
          <w:rFonts w:ascii="Times New Roman" w:hAnsi="Times New Roman" w:cs="Times New Roman"/>
          <w:i/>
          <w:sz w:val="28"/>
          <w:szCs w:val="28"/>
        </w:rPr>
        <w:t>Again, t</w:t>
      </w:r>
      <w:r w:rsidR="007A37B5" w:rsidRPr="002E5957">
        <w:rPr>
          <w:rFonts w:ascii="Times New Roman" w:hAnsi="Times New Roman" w:cs="Times New Roman"/>
          <w:i/>
          <w:sz w:val="28"/>
          <w:szCs w:val="28"/>
        </w:rPr>
        <w:t xml:space="preserve">he above </w:t>
      </w:r>
      <w:r w:rsidR="00983F44" w:rsidRPr="002E5957">
        <w:rPr>
          <w:rFonts w:ascii="Times New Roman" w:hAnsi="Times New Roman" w:cs="Times New Roman"/>
          <w:i/>
          <w:sz w:val="28"/>
          <w:szCs w:val="28"/>
        </w:rPr>
        <w:t>is just a starting point, please run the code provide</w:t>
      </w:r>
      <w:r w:rsidR="00B33AAB" w:rsidRPr="002E5957">
        <w:rPr>
          <w:rFonts w:ascii="Times New Roman" w:hAnsi="Times New Roman" w:cs="Times New Roman"/>
          <w:i/>
          <w:sz w:val="28"/>
          <w:szCs w:val="28"/>
        </w:rPr>
        <w:t>d</w:t>
      </w:r>
      <w:r w:rsidR="00983F44" w:rsidRPr="002E5957">
        <w:rPr>
          <w:rFonts w:ascii="Times New Roman" w:hAnsi="Times New Roman" w:cs="Times New Roman"/>
          <w:i/>
          <w:sz w:val="28"/>
          <w:szCs w:val="28"/>
        </w:rPr>
        <w:t xml:space="preserve"> </w:t>
      </w:r>
      <w:r w:rsidR="00B356C0" w:rsidRPr="002E5957">
        <w:rPr>
          <w:rFonts w:ascii="Times New Roman" w:hAnsi="Times New Roman" w:cs="Times New Roman"/>
          <w:i/>
          <w:sz w:val="28"/>
          <w:szCs w:val="28"/>
        </w:rPr>
        <w:t>to</w:t>
      </w:r>
      <w:r w:rsidR="00983F44" w:rsidRPr="002E5957">
        <w:rPr>
          <w:rFonts w:ascii="Times New Roman" w:hAnsi="Times New Roman" w:cs="Times New Roman"/>
          <w:i/>
          <w:sz w:val="28"/>
          <w:szCs w:val="28"/>
        </w:rPr>
        <w:t xml:space="preserve"> fully understand how it functions. </w:t>
      </w:r>
    </w:p>
    <w:p w14:paraId="2D1440A0" w14:textId="77777777" w:rsidR="00811B2E" w:rsidRPr="002E5957" w:rsidRDefault="00811B2E" w:rsidP="00AD411C">
      <w:pPr>
        <w:rPr>
          <w:rFonts w:ascii="Times New Roman" w:hAnsi="Times New Roman" w:cs="Times New Roman"/>
          <w:b/>
          <w:sz w:val="28"/>
        </w:rPr>
      </w:pPr>
    </w:p>
    <w:p w14:paraId="0AF00B50" w14:textId="77777777" w:rsidR="0085249D" w:rsidRPr="002E5957" w:rsidRDefault="0085249D">
      <w:pPr>
        <w:rPr>
          <w:rFonts w:ascii="Times New Roman" w:hAnsi="Times New Roman" w:cs="Times New Roman"/>
          <w:b/>
          <w:sz w:val="28"/>
        </w:rPr>
      </w:pPr>
      <w:r w:rsidRPr="002E5957">
        <w:rPr>
          <w:rFonts w:ascii="Times New Roman" w:hAnsi="Times New Roman" w:cs="Times New Roman"/>
          <w:b/>
          <w:sz w:val="28"/>
        </w:rPr>
        <w:br w:type="page"/>
      </w:r>
    </w:p>
    <w:p w14:paraId="64CB975C" w14:textId="228CB45D" w:rsidR="00756F6B" w:rsidRDefault="00756F6B" w:rsidP="00AD411C">
      <w:pPr>
        <w:rPr>
          <w:rFonts w:ascii="Times New Roman" w:hAnsi="Times New Roman"/>
          <w:b/>
          <w:sz w:val="28"/>
        </w:rPr>
      </w:pPr>
      <w:r>
        <w:rPr>
          <w:rFonts w:ascii="Times New Roman" w:hAnsi="Times New Roman"/>
          <w:b/>
          <w:sz w:val="28"/>
        </w:rPr>
        <w:lastRenderedPageBreak/>
        <w:t xml:space="preserve">This </w:t>
      </w:r>
      <w:r w:rsidR="00AE5241">
        <w:rPr>
          <w:rFonts w:ascii="Times New Roman" w:hAnsi="Times New Roman"/>
          <w:b/>
          <w:sz w:val="28"/>
        </w:rPr>
        <w:t xml:space="preserve">section starts the new functionality your group must implement. </w:t>
      </w:r>
    </w:p>
    <w:p w14:paraId="0527CC8C" w14:textId="609F3D1C" w:rsidR="00756F6B" w:rsidRDefault="00756F6B" w:rsidP="00AD411C">
      <w:pPr>
        <w:rPr>
          <w:rFonts w:ascii="Times New Roman" w:hAnsi="Times New Roman"/>
          <w:b/>
          <w:sz w:val="28"/>
        </w:rPr>
      </w:pPr>
    </w:p>
    <w:p w14:paraId="390EA9B3" w14:textId="7760AC48" w:rsidR="00B356C0" w:rsidRDefault="00262B8E" w:rsidP="00AD411C">
      <w:pPr>
        <w:rPr>
          <w:rFonts w:ascii="Times New Roman" w:hAnsi="Times New Roman"/>
          <w:b/>
          <w:sz w:val="28"/>
        </w:rPr>
      </w:pPr>
      <w:r>
        <w:rPr>
          <w:rFonts w:ascii="Times New Roman" w:hAnsi="Times New Roman"/>
          <w:b/>
          <w:sz w:val="28"/>
        </w:rPr>
        <w:t>Task</w:t>
      </w:r>
      <w:r w:rsidR="00B356C0">
        <w:rPr>
          <w:rFonts w:ascii="Times New Roman" w:hAnsi="Times New Roman"/>
          <w:b/>
          <w:sz w:val="28"/>
        </w:rPr>
        <w:t xml:space="preserve"> 1: To test your understanding of how the code function</w:t>
      </w:r>
      <w:r w:rsidR="00AF7898">
        <w:rPr>
          <w:rFonts w:ascii="Times New Roman" w:hAnsi="Times New Roman"/>
          <w:b/>
          <w:sz w:val="28"/>
        </w:rPr>
        <w:t>s</w:t>
      </w:r>
      <w:r w:rsidR="00B356C0">
        <w:rPr>
          <w:rFonts w:ascii="Times New Roman" w:hAnsi="Times New Roman"/>
          <w:b/>
          <w:sz w:val="28"/>
        </w:rPr>
        <w:t>:</w:t>
      </w:r>
    </w:p>
    <w:p w14:paraId="0E902F8E" w14:textId="58155D76" w:rsidR="00B356C0" w:rsidRDefault="001D1284" w:rsidP="00AD411C">
      <w:pPr>
        <w:rPr>
          <w:rFonts w:ascii="Times New Roman" w:hAnsi="Times New Roman" w:cs="Times New Roman"/>
        </w:rPr>
      </w:pPr>
      <w:r>
        <w:rPr>
          <w:rFonts w:ascii="Times New Roman" w:hAnsi="Times New Roman" w:cs="Times New Roman"/>
        </w:rPr>
        <w:t xml:space="preserve">This </w:t>
      </w:r>
      <w:r w:rsidR="00262B8E">
        <w:rPr>
          <w:rFonts w:ascii="Times New Roman" w:hAnsi="Times New Roman" w:cs="Times New Roman"/>
        </w:rPr>
        <w:t>Task</w:t>
      </w:r>
      <w:r>
        <w:rPr>
          <w:rFonts w:ascii="Times New Roman" w:hAnsi="Times New Roman" w:cs="Times New Roman"/>
        </w:rPr>
        <w:t xml:space="preserve"> is </w:t>
      </w:r>
      <w:r w:rsidR="007E0781">
        <w:rPr>
          <w:rFonts w:ascii="Times New Roman" w:hAnsi="Times New Roman" w:cs="Times New Roman"/>
        </w:rPr>
        <w:t>not simple</w:t>
      </w:r>
      <w:r>
        <w:rPr>
          <w:rFonts w:ascii="Times New Roman" w:hAnsi="Times New Roman" w:cs="Times New Roman"/>
        </w:rPr>
        <w:t xml:space="preserve"> if you </w:t>
      </w:r>
      <w:r w:rsidR="007E0781">
        <w:rPr>
          <w:rFonts w:ascii="Times New Roman" w:hAnsi="Times New Roman" w:cs="Times New Roman"/>
        </w:rPr>
        <w:t xml:space="preserve">do not </w:t>
      </w:r>
      <w:r>
        <w:rPr>
          <w:rFonts w:ascii="Times New Roman" w:hAnsi="Times New Roman" w:cs="Times New Roman"/>
        </w:rPr>
        <w:t>understand how the program functions.</w:t>
      </w:r>
      <w:r w:rsidR="00AE196D">
        <w:rPr>
          <w:rFonts w:ascii="Times New Roman" w:hAnsi="Times New Roman" w:cs="Times New Roman"/>
        </w:rPr>
        <w:t xml:space="preserve"> </w:t>
      </w:r>
      <w:r>
        <w:rPr>
          <w:rFonts w:ascii="Times New Roman" w:hAnsi="Times New Roman" w:cs="Times New Roman"/>
        </w:rPr>
        <w:t>So</w:t>
      </w:r>
      <w:r w:rsidR="00A01AFC">
        <w:rPr>
          <w:rFonts w:ascii="Times New Roman" w:hAnsi="Times New Roman" w:cs="Times New Roman"/>
        </w:rPr>
        <w:t>,</w:t>
      </w:r>
      <w:r>
        <w:rPr>
          <w:rFonts w:ascii="Times New Roman" w:hAnsi="Times New Roman" w:cs="Times New Roman"/>
        </w:rPr>
        <w:t xml:space="preserve"> after you have </w:t>
      </w:r>
      <w:r w:rsidR="0085249D">
        <w:rPr>
          <w:rFonts w:ascii="Times New Roman" w:hAnsi="Times New Roman" w:cs="Times New Roman"/>
        </w:rPr>
        <w:t>understood</w:t>
      </w:r>
      <w:r>
        <w:rPr>
          <w:rFonts w:ascii="Times New Roman" w:hAnsi="Times New Roman" w:cs="Times New Roman"/>
        </w:rPr>
        <w:t xml:space="preserve"> this code, attempt to add on a new </w:t>
      </w:r>
      <w:r w:rsidR="00D62647">
        <w:rPr>
          <w:rFonts w:ascii="Times New Roman" w:hAnsi="Times New Roman" w:cs="Times New Roman"/>
        </w:rPr>
        <w:t xml:space="preserve">Screen called </w:t>
      </w:r>
      <w:r>
        <w:rPr>
          <w:rFonts w:ascii="Times New Roman" w:hAnsi="Times New Roman" w:cs="Times New Roman"/>
        </w:rPr>
        <w:t>“</w:t>
      </w:r>
      <w:proofErr w:type="spellStart"/>
      <w:r w:rsidR="00D62647">
        <w:rPr>
          <w:rFonts w:ascii="Times New Roman" w:hAnsi="Times New Roman" w:cs="Times New Roman"/>
        </w:rPr>
        <w:t>EveryThingScreen</w:t>
      </w:r>
      <w:proofErr w:type="spellEnd"/>
      <w:r>
        <w:rPr>
          <w:rFonts w:ascii="Times New Roman" w:hAnsi="Times New Roman" w:cs="Times New Roman"/>
        </w:rPr>
        <w:t>”.</w:t>
      </w:r>
      <w:r w:rsidR="00AE196D">
        <w:rPr>
          <w:rFonts w:ascii="Times New Roman" w:hAnsi="Times New Roman" w:cs="Times New Roman"/>
        </w:rPr>
        <w:t xml:space="preserve"> </w:t>
      </w:r>
      <w:r w:rsidR="00D62647">
        <w:rPr>
          <w:rFonts w:ascii="Times New Roman" w:hAnsi="Times New Roman" w:cs="Times New Roman"/>
        </w:rPr>
        <w:t>This screen will show all records within the inventory system.</w:t>
      </w:r>
      <w:r w:rsidR="00004C0B">
        <w:rPr>
          <w:rFonts w:ascii="Times New Roman" w:hAnsi="Times New Roman" w:cs="Times New Roman"/>
        </w:rPr>
        <w:t xml:space="preserve"> Make sure the Rentals are displayed in alphabetical order of the renter’s name</w:t>
      </w:r>
    </w:p>
    <w:p w14:paraId="5E139B3E" w14:textId="77777777" w:rsidR="00633D7C" w:rsidRDefault="00633D7C" w:rsidP="00AD411C">
      <w:pPr>
        <w:rPr>
          <w:rFonts w:ascii="Times New Roman" w:hAnsi="Times New Roman" w:cs="Times New Roman"/>
        </w:rPr>
      </w:pPr>
    </w:p>
    <w:p w14:paraId="2BE87C24" w14:textId="74281908" w:rsidR="00D62647" w:rsidRPr="00FC389A" w:rsidRDefault="00D62647" w:rsidP="00AD411C">
      <w:pPr>
        <w:rPr>
          <w:rFonts w:ascii="Times New Roman" w:hAnsi="Times New Roman" w:cs="Times New Roman"/>
          <w:b/>
          <w:bCs/>
          <w:sz w:val="28"/>
          <w:szCs w:val="28"/>
        </w:rPr>
      </w:pPr>
      <w:r w:rsidRPr="00FC389A">
        <w:rPr>
          <w:rFonts w:ascii="Times New Roman" w:hAnsi="Times New Roman" w:cs="Times New Roman"/>
          <w:b/>
          <w:bCs/>
          <w:sz w:val="28"/>
          <w:szCs w:val="28"/>
        </w:rPr>
        <w:t xml:space="preserve">Current </w:t>
      </w:r>
      <w:r w:rsidR="00FC389A">
        <w:rPr>
          <w:rFonts w:ascii="Times New Roman" w:hAnsi="Times New Roman" w:cs="Times New Roman"/>
          <w:b/>
          <w:bCs/>
          <w:sz w:val="28"/>
          <w:szCs w:val="28"/>
        </w:rPr>
        <w:t>File menu</w:t>
      </w:r>
      <w:r w:rsidRPr="00FC389A">
        <w:rPr>
          <w:rFonts w:ascii="Times New Roman" w:hAnsi="Times New Roman" w:cs="Times New Roman"/>
          <w:b/>
          <w:bCs/>
          <w:sz w:val="28"/>
          <w:szCs w:val="28"/>
        </w:rPr>
        <w:t xml:space="preserve"> looks like:</w:t>
      </w:r>
    </w:p>
    <w:p w14:paraId="12AA03BA" w14:textId="77777777" w:rsidR="00D62647" w:rsidRPr="002E5957" w:rsidRDefault="00D62647" w:rsidP="00AD411C">
      <w:pPr>
        <w:rPr>
          <w:rFonts w:ascii="Times New Roman" w:hAnsi="Times New Roman" w:cs="Times New Roman"/>
        </w:rPr>
      </w:pPr>
    </w:p>
    <w:p w14:paraId="215C1DA7" w14:textId="42644CFB" w:rsidR="00B356C0" w:rsidRDefault="00742AAE" w:rsidP="00AD411C">
      <w:pPr>
        <w:rPr>
          <w:rFonts w:ascii="Times New Roman" w:hAnsi="Times New Roman"/>
          <w:b/>
          <w:sz w:val="28"/>
        </w:rPr>
      </w:pPr>
      <w:r>
        <w:rPr>
          <w:noProof/>
        </w:rPr>
        <w:drawing>
          <wp:inline distT="0" distB="0" distL="0" distR="0" wp14:anchorId="523E4134" wp14:editId="00638D6E">
            <wp:extent cx="4208929" cy="1118094"/>
            <wp:effectExtent l="0" t="0" r="127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3292" cy="1140505"/>
                    </a:xfrm>
                    <a:prstGeom prst="rect">
                      <a:avLst/>
                    </a:prstGeom>
                    <a:noFill/>
                    <a:ln>
                      <a:noFill/>
                    </a:ln>
                  </pic:spPr>
                </pic:pic>
              </a:graphicData>
            </a:graphic>
          </wp:inline>
        </w:drawing>
      </w:r>
    </w:p>
    <w:p w14:paraId="40EA8716" w14:textId="06393A9F" w:rsidR="00D62647" w:rsidRDefault="00D62647" w:rsidP="00AD411C">
      <w:pPr>
        <w:rPr>
          <w:rFonts w:ascii="Times New Roman" w:hAnsi="Times New Roman"/>
          <w:b/>
          <w:sz w:val="28"/>
        </w:rPr>
      </w:pPr>
    </w:p>
    <w:p w14:paraId="22007EAC" w14:textId="4BA66ED5" w:rsidR="007E0781" w:rsidRPr="002E5957" w:rsidRDefault="007E0781" w:rsidP="00AD411C">
      <w:pPr>
        <w:rPr>
          <w:rFonts w:ascii="Times New Roman" w:hAnsi="Times New Roman" w:cs="Times New Roman"/>
        </w:rPr>
      </w:pPr>
      <w:r w:rsidRPr="002E5957">
        <w:rPr>
          <w:rFonts w:ascii="Times New Roman" w:hAnsi="Times New Roman" w:cs="Times New Roman"/>
        </w:rPr>
        <w:t>These following pictures show the new File item (</w:t>
      </w:r>
      <w:proofErr w:type="spellStart"/>
      <w:r w:rsidRPr="002E5957">
        <w:rPr>
          <w:rFonts w:ascii="Times New Roman" w:hAnsi="Times New Roman" w:cs="Times New Roman"/>
        </w:rPr>
        <w:t>EveryThing</w:t>
      </w:r>
      <w:proofErr w:type="spellEnd"/>
      <w:r w:rsidRPr="002E5957">
        <w:rPr>
          <w:rFonts w:ascii="Times New Roman" w:hAnsi="Times New Roman" w:cs="Times New Roman"/>
        </w:rPr>
        <w:t xml:space="preserve"> Screen) and the result output. </w:t>
      </w:r>
    </w:p>
    <w:p w14:paraId="01AE8832" w14:textId="4F84B0B0" w:rsidR="00C431FD" w:rsidRDefault="00D62647" w:rsidP="00AD411C">
      <w:pPr>
        <w:rPr>
          <w:rFonts w:ascii="Times New Roman" w:hAnsi="Times New Roman"/>
          <w:b/>
          <w:sz w:val="28"/>
        </w:rPr>
      </w:pPr>
      <w:r>
        <w:rPr>
          <w:rFonts w:ascii="Times New Roman" w:hAnsi="Times New Roman"/>
          <w:b/>
          <w:sz w:val="28"/>
        </w:rPr>
        <w:t xml:space="preserve">New </w:t>
      </w:r>
      <w:r w:rsidR="00FC389A">
        <w:rPr>
          <w:rFonts w:ascii="Times New Roman" w:hAnsi="Times New Roman"/>
          <w:b/>
          <w:sz w:val="28"/>
        </w:rPr>
        <w:t>File menu</w:t>
      </w:r>
      <w:r>
        <w:rPr>
          <w:rFonts w:ascii="Times New Roman" w:hAnsi="Times New Roman"/>
          <w:b/>
          <w:sz w:val="28"/>
        </w:rPr>
        <w:t xml:space="preserve"> looks like. </w:t>
      </w:r>
    </w:p>
    <w:p w14:paraId="14D03EA7" w14:textId="6E5FB172" w:rsidR="00C431FD" w:rsidRDefault="00742AAE" w:rsidP="00AD411C">
      <w:pPr>
        <w:rPr>
          <w:rFonts w:ascii="Times New Roman" w:hAnsi="Times New Roman"/>
          <w:b/>
          <w:sz w:val="28"/>
        </w:rPr>
      </w:pPr>
      <w:r w:rsidRPr="00742AAE">
        <w:rPr>
          <w:rFonts w:ascii="Times New Roman" w:hAnsi="Times New Roman"/>
          <w:b/>
          <w:noProof/>
          <w:sz w:val="28"/>
        </w:rPr>
        <w:drawing>
          <wp:inline distT="0" distB="0" distL="0" distR="0" wp14:anchorId="68275700" wp14:editId="1E108A5B">
            <wp:extent cx="4176215"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749" cy="1314487"/>
                    </a:xfrm>
                    <a:prstGeom prst="rect">
                      <a:avLst/>
                    </a:prstGeom>
                  </pic:spPr>
                </pic:pic>
              </a:graphicData>
            </a:graphic>
          </wp:inline>
        </w:drawing>
      </w:r>
    </w:p>
    <w:p w14:paraId="4BBA1D35" w14:textId="3DFF4C60" w:rsidR="00D62647" w:rsidRDefault="00D62647" w:rsidP="00AD411C">
      <w:pPr>
        <w:rPr>
          <w:rFonts w:ascii="Times New Roman" w:hAnsi="Times New Roman"/>
          <w:b/>
          <w:sz w:val="28"/>
        </w:rPr>
      </w:pPr>
    </w:p>
    <w:p w14:paraId="0621DBB7" w14:textId="3C035AE2" w:rsidR="00D62647" w:rsidRDefault="00FC389A" w:rsidP="00AD411C">
      <w:pPr>
        <w:rPr>
          <w:rFonts w:ascii="Times New Roman" w:hAnsi="Times New Roman"/>
          <w:b/>
          <w:sz w:val="28"/>
        </w:rPr>
      </w:pPr>
      <w:r>
        <w:rPr>
          <w:rFonts w:ascii="Times New Roman" w:hAnsi="Times New Roman"/>
          <w:b/>
          <w:sz w:val="28"/>
        </w:rPr>
        <w:t>What the “</w:t>
      </w:r>
      <w:proofErr w:type="spellStart"/>
      <w:r>
        <w:rPr>
          <w:rFonts w:ascii="Times New Roman" w:hAnsi="Times New Roman"/>
          <w:b/>
          <w:sz w:val="28"/>
        </w:rPr>
        <w:t>EveryThing</w:t>
      </w:r>
      <w:proofErr w:type="spellEnd"/>
      <w:r>
        <w:rPr>
          <w:rFonts w:ascii="Times New Roman" w:hAnsi="Times New Roman"/>
          <w:b/>
          <w:sz w:val="28"/>
        </w:rPr>
        <w:t xml:space="preserve"> Screen” should </w:t>
      </w:r>
      <w:r w:rsidR="00004C0B">
        <w:rPr>
          <w:rFonts w:ascii="Times New Roman" w:hAnsi="Times New Roman"/>
          <w:b/>
          <w:sz w:val="28"/>
        </w:rPr>
        <w:t>look like</w:t>
      </w:r>
      <w:r w:rsidR="007E0781">
        <w:rPr>
          <w:rFonts w:ascii="Times New Roman" w:hAnsi="Times New Roman"/>
          <w:b/>
          <w:sz w:val="28"/>
        </w:rPr>
        <w:t>:</w:t>
      </w:r>
    </w:p>
    <w:p w14:paraId="49065A7A" w14:textId="3B98F6CD" w:rsidR="007E0781" w:rsidRDefault="007E0781" w:rsidP="00AD411C">
      <w:pPr>
        <w:rPr>
          <w:rFonts w:ascii="Times New Roman" w:hAnsi="Times New Roman"/>
          <w:b/>
          <w:sz w:val="28"/>
        </w:rPr>
      </w:pPr>
      <w:r>
        <w:rPr>
          <w:noProof/>
        </w:rPr>
        <w:drawing>
          <wp:inline distT="0" distB="0" distL="0" distR="0" wp14:anchorId="7640DAE1" wp14:editId="0AC4E4D4">
            <wp:extent cx="4116571" cy="1453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8152" cy="1485962"/>
                    </a:xfrm>
                    <a:prstGeom prst="rect">
                      <a:avLst/>
                    </a:prstGeom>
                  </pic:spPr>
                </pic:pic>
              </a:graphicData>
            </a:graphic>
          </wp:inline>
        </w:drawing>
      </w:r>
    </w:p>
    <w:p w14:paraId="29669CEF" w14:textId="3009470A" w:rsidR="00B356C0" w:rsidRPr="00AF7898" w:rsidRDefault="00B356C0" w:rsidP="00AD411C">
      <w:pPr>
        <w:rPr>
          <w:rFonts w:ascii="Times New Roman" w:hAnsi="Times New Roman" w:cs="Times New Roman"/>
        </w:rPr>
      </w:pPr>
    </w:p>
    <w:p w14:paraId="737D6BA4" w14:textId="77777777" w:rsidR="00A4020E" w:rsidRDefault="00A4020E" w:rsidP="00AD411C">
      <w:pPr>
        <w:rPr>
          <w:rFonts w:ascii="Times New Roman" w:hAnsi="Times New Roman"/>
          <w:b/>
          <w:sz w:val="28"/>
        </w:rPr>
      </w:pPr>
    </w:p>
    <w:p w14:paraId="7B11FCB8" w14:textId="44E0FEF7" w:rsidR="00AE5241" w:rsidRDefault="00262B8E" w:rsidP="00AE5241">
      <w:pPr>
        <w:rPr>
          <w:rFonts w:ascii="Times New Roman" w:hAnsi="Times New Roman"/>
          <w:b/>
          <w:sz w:val="28"/>
        </w:rPr>
      </w:pPr>
      <w:r>
        <w:rPr>
          <w:rFonts w:ascii="Times New Roman" w:hAnsi="Times New Roman"/>
          <w:b/>
          <w:sz w:val="28"/>
        </w:rPr>
        <w:t>Task</w:t>
      </w:r>
      <w:r w:rsidR="00AE5241">
        <w:rPr>
          <w:rFonts w:ascii="Times New Roman" w:hAnsi="Times New Roman"/>
          <w:b/>
          <w:sz w:val="28"/>
        </w:rPr>
        <w:t xml:space="preserve"> </w:t>
      </w:r>
      <w:r w:rsidR="007E0781">
        <w:rPr>
          <w:rFonts w:ascii="Times New Roman" w:hAnsi="Times New Roman"/>
          <w:b/>
          <w:sz w:val="28"/>
        </w:rPr>
        <w:t>2</w:t>
      </w:r>
      <w:r w:rsidR="00AE5241" w:rsidRPr="005F5A56">
        <w:rPr>
          <w:rFonts w:ascii="Times New Roman" w:hAnsi="Times New Roman"/>
          <w:b/>
          <w:sz w:val="28"/>
        </w:rPr>
        <w:t xml:space="preserve">: </w:t>
      </w:r>
      <w:r w:rsidR="00AE5241">
        <w:rPr>
          <w:rFonts w:ascii="Times New Roman" w:hAnsi="Times New Roman"/>
          <w:b/>
          <w:sz w:val="28"/>
        </w:rPr>
        <w:t xml:space="preserve">Add on </w:t>
      </w:r>
      <w:r w:rsidR="00182729">
        <w:rPr>
          <w:rFonts w:ascii="Times New Roman" w:hAnsi="Times New Roman"/>
          <w:b/>
          <w:sz w:val="28"/>
        </w:rPr>
        <w:t xml:space="preserve">the </w:t>
      </w:r>
      <w:r w:rsidR="00D168F4">
        <w:rPr>
          <w:rFonts w:ascii="Times New Roman" w:hAnsi="Times New Roman"/>
          <w:b/>
          <w:sz w:val="28"/>
        </w:rPr>
        <w:t>loading the database using a text file</w:t>
      </w:r>
      <w:r w:rsidR="00AE5241">
        <w:rPr>
          <w:rFonts w:ascii="Times New Roman" w:hAnsi="Times New Roman"/>
          <w:b/>
          <w:sz w:val="28"/>
        </w:rPr>
        <w:t>.</w:t>
      </w:r>
    </w:p>
    <w:p w14:paraId="5B67AF95" w14:textId="062BC587" w:rsidR="005A7DB7" w:rsidRPr="002E5957" w:rsidRDefault="005A7DB7" w:rsidP="005A7DB7">
      <w:pPr>
        <w:pStyle w:val="HTMLPreformatted"/>
        <w:shd w:val="clear" w:color="auto" w:fill="FFFFFF"/>
        <w:rPr>
          <w:rFonts w:ascii="Times New Roman" w:eastAsiaTheme="minorHAnsi" w:hAnsi="Times New Roman" w:cs="Times New Roman"/>
          <w:sz w:val="24"/>
          <w:szCs w:val="24"/>
        </w:rPr>
      </w:pPr>
      <w:r w:rsidRPr="002E5957">
        <w:rPr>
          <w:rFonts w:ascii="Times New Roman" w:hAnsi="Times New Roman" w:cs="Times New Roman"/>
          <w:b/>
          <w:sz w:val="28"/>
        </w:rPr>
        <w:t xml:space="preserve">Your task </w:t>
      </w:r>
      <w:r w:rsidRPr="002E5957">
        <w:rPr>
          <w:rFonts w:ascii="Times New Roman" w:eastAsiaTheme="minorHAnsi" w:hAnsi="Times New Roman" w:cs="Times New Roman"/>
          <w:sz w:val="24"/>
          <w:szCs w:val="24"/>
        </w:rPr>
        <w:t xml:space="preserve">is to complete the </w:t>
      </w:r>
      <w:proofErr w:type="spellStart"/>
      <w:r w:rsidRPr="002E5957">
        <w:rPr>
          <w:rFonts w:ascii="Times New Roman" w:eastAsiaTheme="minorHAnsi" w:hAnsi="Times New Roman" w:cs="Times New Roman"/>
          <w:sz w:val="24"/>
          <w:szCs w:val="24"/>
        </w:rPr>
        <w:t>loadFromText</w:t>
      </w:r>
      <w:proofErr w:type="spellEnd"/>
      <w:r w:rsidRPr="002E5957">
        <w:rPr>
          <w:rFonts w:ascii="Times New Roman" w:eastAsiaTheme="minorHAnsi" w:hAnsi="Times New Roman" w:cs="Times New Roman"/>
          <w:sz w:val="24"/>
          <w:szCs w:val="24"/>
        </w:rPr>
        <w:t xml:space="preserve"> method</w:t>
      </w:r>
      <w:r w:rsidR="007E0781" w:rsidRPr="002E5957">
        <w:rPr>
          <w:rFonts w:ascii="Times New Roman" w:eastAsiaTheme="minorHAnsi" w:hAnsi="Times New Roman" w:cs="Times New Roman"/>
          <w:sz w:val="24"/>
          <w:szCs w:val="24"/>
        </w:rPr>
        <w:t>, given the save method</w:t>
      </w:r>
      <w:r w:rsidR="0086270B">
        <w:rPr>
          <w:rFonts w:ascii="Times New Roman" w:eastAsiaTheme="minorHAnsi" w:hAnsi="Times New Roman" w:cs="Times New Roman"/>
          <w:sz w:val="24"/>
          <w:szCs w:val="24"/>
        </w:rPr>
        <w:t xml:space="preserve"> that is already provided to you</w:t>
      </w:r>
      <w:r w:rsidR="007E0781" w:rsidRPr="002E5957">
        <w:rPr>
          <w:rFonts w:ascii="Times New Roman" w:eastAsiaTheme="minorHAnsi" w:hAnsi="Times New Roman" w:cs="Times New Roman"/>
          <w:sz w:val="24"/>
          <w:szCs w:val="24"/>
        </w:rPr>
        <w:t>.</w:t>
      </w:r>
      <w:r w:rsidR="00AE196D" w:rsidRPr="002E5957">
        <w:rPr>
          <w:rFonts w:ascii="Times New Roman" w:eastAsiaTheme="minorHAnsi" w:hAnsi="Times New Roman" w:cs="Times New Roman"/>
          <w:sz w:val="24"/>
          <w:szCs w:val="24"/>
        </w:rPr>
        <w:t xml:space="preserve"> </w:t>
      </w:r>
      <w:r w:rsidRPr="002E5957">
        <w:rPr>
          <w:rFonts w:ascii="Times New Roman" w:eastAsiaTheme="minorHAnsi" w:hAnsi="Times New Roman" w:cs="Times New Roman"/>
          <w:sz w:val="24"/>
          <w:szCs w:val="24"/>
        </w:rPr>
        <w:t>This is a difficult task</w:t>
      </w:r>
      <w:r w:rsidR="007E0781" w:rsidRPr="002E5957">
        <w:rPr>
          <w:rFonts w:ascii="Times New Roman" w:eastAsiaTheme="minorHAnsi" w:hAnsi="Times New Roman" w:cs="Times New Roman"/>
          <w:sz w:val="24"/>
          <w:szCs w:val="24"/>
        </w:rPr>
        <w:t xml:space="preserve"> if you </w:t>
      </w:r>
      <w:r w:rsidR="0086270B">
        <w:rPr>
          <w:rFonts w:ascii="Times New Roman" w:eastAsiaTheme="minorHAnsi" w:hAnsi="Times New Roman" w:cs="Times New Roman"/>
          <w:sz w:val="24"/>
          <w:szCs w:val="24"/>
        </w:rPr>
        <w:t xml:space="preserve">do </w:t>
      </w:r>
      <w:r w:rsidR="007E0781" w:rsidRPr="002E5957">
        <w:rPr>
          <w:rFonts w:ascii="Times New Roman" w:eastAsiaTheme="minorHAnsi" w:hAnsi="Times New Roman" w:cs="Times New Roman"/>
          <w:sz w:val="24"/>
          <w:szCs w:val="24"/>
        </w:rPr>
        <w:t xml:space="preserve">not understand the save method. </w:t>
      </w:r>
      <w:r w:rsidR="007E0781" w:rsidRPr="000F6872">
        <w:rPr>
          <w:rFonts w:ascii="Times New Roman" w:eastAsiaTheme="minorHAnsi" w:hAnsi="Times New Roman" w:cs="Times New Roman"/>
          <w:b/>
          <w:bCs/>
          <w:sz w:val="24"/>
          <w:szCs w:val="24"/>
        </w:rPr>
        <w:t>The save method cannot be modified.</w:t>
      </w:r>
      <w:r w:rsidR="00AE196D" w:rsidRPr="002E5957">
        <w:rPr>
          <w:rFonts w:ascii="Times New Roman" w:eastAsiaTheme="minorHAnsi" w:hAnsi="Times New Roman" w:cs="Times New Roman"/>
          <w:sz w:val="24"/>
          <w:szCs w:val="24"/>
        </w:rPr>
        <w:t xml:space="preserve"> </w:t>
      </w:r>
    </w:p>
    <w:p w14:paraId="4EECA95D" w14:textId="682A26C1" w:rsidR="00BF49CB" w:rsidRDefault="00BF49CB" w:rsidP="00AE5241">
      <w:pPr>
        <w:rPr>
          <w:rFonts w:ascii="Times New Roman" w:hAnsi="Times New Roman"/>
          <w:b/>
          <w:sz w:val="28"/>
        </w:rPr>
      </w:pPr>
    </w:p>
    <w:p w14:paraId="341DAF61" w14:textId="3EDCD2A0" w:rsidR="00BF49CB" w:rsidRDefault="00742AAE" w:rsidP="00AE5241">
      <w:pPr>
        <w:rPr>
          <w:rFonts w:ascii="Times New Roman" w:hAnsi="Times New Roman"/>
          <w:b/>
          <w:sz w:val="28"/>
        </w:rPr>
      </w:pPr>
      <w:r w:rsidRPr="00742AAE">
        <w:rPr>
          <w:rFonts w:ascii="Times New Roman" w:hAnsi="Times New Roman"/>
          <w:b/>
          <w:noProof/>
          <w:sz w:val="28"/>
        </w:rPr>
        <w:drawing>
          <wp:inline distT="0" distB="0" distL="0" distR="0" wp14:anchorId="38891F77" wp14:editId="6700C536">
            <wp:extent cx="3773110" cy="11609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2359" cy="1176083"/>
                    </a:xfrm>
                    <a:prstGeom prst="rect">
                      <a:avLst/>
                    </a:prstGeom>
                  </pic:spPr>
                </pic:pic>
              </a:graphicData>
            </a:graphic>
          </wp:inline>
        </w:drawing>
      </w:r>
    </w:p>
    <w:p w14:paraId="7EE2B31B" w14:textId="77777777" w:rsidR="00236D6C" w:rsidRDefault="00236D6C" w:rsidP="0036264A">
      <w:pPr>
        <w:rPr>
          <w:rFonts w:ascii="Times New Roman" w:hAnsi="Times New Roman"/>
          <w:b/>
          <w:sz w:val="28"/>
        </w:rPr>
      </w:pPr>
    </w:p>
    <w:p w14:paraId="4CCD0A5C" w14:textId="19664963" w:rsidR="005A7DB7" w:rsidRDefault="00262B8E" w:rsidP="007A6D70">
      <w:pPr>
        <w:rPr>
          <w:rFonts w:ascii="Times New Roman" w:hAnsi="Times New Roman"/>
          <w:b/>
          <w:sz w:val="28"/>
        </w:rPr>
      </w:pPr>
      <w:r>
        <w:rPr>
          <w:rFonts w:ascii="Times New Roman" w:hAnsi="Times New Roman"/>
          <w:b/>
          <w:sz w:val="28"/>
        </w:rPr>
        <w:t>Task</w:t>
      </w:r>
      <w:r w:rsidR="007A6D70">
        <w:rPr>
          <w:rFonts w:ascii="Times New Roman" w:hAnsi="Times New Roman"/>
          <w:b/>
          <w:sz w:val="28"/>
        </w:rPr>
        <w:t xml:space="preserve"> </w:t>
      </w:r>
      <w:r w:rsidR="007E0781">
        <w:rPr>
          <w:rFonts w:ascii="Times New Roman" w:hAnsi="Times New Roman"/>
          <w:b/>
          <w:sz w:val="28"/>
        </w:rPr>
        <w:t>3</w:t>
      </w:r>
      <w:r w:rsidR="007A6D70" w:rsidRPr="005F5A56">
        <w:rPr>
          <w:rFonts w:ascii="Times New Roman" w:hAnsi="Times New Roman"/>
          <w:b/>
          <w:sz w:val="28"/>
        </w:rPr>
        <w:t xml:space="preserve"> </w:t>
      </w:r>
      <w:r w:rsidR="00487F6A">
        <w:rPr>
          <w:rFonts w:ascii="Times New Roman" w:hAnsi="Times New Roman"/>
          <w:b/>
          <w:sz w:val="28"/>
        </w:rPr>
        <w:t xml:space="preserve">Add on </w:t>
      </w:r>
      <w:r w:rsidR="008B48CE">
        <w:rPr>
          <w:rFonts w:ascii="Times New Roman" w:hAnsi="Times New Roman"/>
          <w:b/>
          <w:sz w:val="28"/>
        </w:rPr>
        <w:t>3 different</w:t>
      </w:r>
      <w:r w:rsidR="008F3E3E">
        <w:rPr>
          <w:rFonts w:ascii="Times New Roman" w:hAnsi="Times New Roman"/>
          <w:b/>
          <w:sz w:val="28"/>
        </w:rPr>
        <w:t xml:space="preserve"> </w:t>
      </w:r>
      <w:r w:rsidR="00D91B6D">
        <w:rPr>
          <w:rFonts w:ascii="Times New Roman" w:hAnsi="Times New Roman"/>
          <w:b/>
          <w:sz w:val="28"/>
        </w:rPr>
        <w:t>screen</w:t>
      </w:r>
      <w:r w:rsidR="008B48CE">
        <w:rPr>
          <w:rFonts w:ascii="Times New Roman" w:hAnsi="Times New Roman"/>
          <w:b/>
          <w:sz w:val="28"/>
        </w:rPr>
        <w:t>s</w:t>
      </w:r>
      <w:r w:rsidR="00D91B6D">
        <w:rPr>
          <w:rFonts w:ascii="Times New Roman" w:hAnsi="Times New Roman"/>
          <w:b/>
          <w:sz w:val="28"/>
        </w:rPr>
        <w:t>.</w:t>
      </w:r>
      <w:r w:rsidR="00AE196D">
        <w:rPr>
          <w:rFonts w:ascii="Times New Roman" w:hAnsi="Times New Roman"/>
          <w:b/>
          <w:sz w:val="28"/>
        </w:rPr>
        <w:t xml:space="preserve"> </w:t>
      </w:r>
    </w:p>
    <w:p w14:paraId="2679CD3B" w14:textId="2A6638A6" w:rsidR="00742AAE" w:rsidRDefault="00742AAE" w:rsidP="007A6D70">
      <w:pPr>
        <w:rPr>
          <w:rFonts w:ascii="Times New Roman" w:hAnsi="Times New Roman"/>
          <w:b/>
          <w:sz w:val="28"/>
        </w:rPr>
      </w:pPr>
    </w:p>
    <w:p w14:paraId="2E97F60C" w14:textId="02087EBE" w:rsidR="00742AAE" w:rsidRDefault="00742AAE" w:rsidP="007A6D70">
      <w:pPr>
        <w:rPr>
          <w:rFonts w:ascii="Times New Roman" w:hAnsi="Times New Roman"/>
          <w:b/>
          <w:sz w:val="28"/>
        </w:rPr>
      </w:pPr>
      <w:r w:rsidRPr="00742AAE">
        <w:rPr>
          <w:rFonts w:ascii="Times New Roman" w:hAnsi="Times New Roman"/>
          <w:b/>
          <w:noProof/>
          <w:sz w:val="28"/>
        </w:rPr>
        <w:drawing>
          <wp:inline distT="0" distB="0" distL="0" distR="0" wp14:anchorId="259D5115" wp14:editId="4DCEEE0E">
            <wp:extent cx="3783106" cy="1143689"/>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7231" cy="1157029"/>
                    </a:xfrm>
                    <a:prstGeom prst="rect">
                      <a:avLst/>
                    </a:prstGeom>
                  </pic:spPr>
                </pic:pic>
              </a:graphicData>
            </a:graphic>
          </wp:inline>
        </w:drawing>
      </w:r>
    </w:p>
    <w:p w14:paraId="1AF30037" w14:textId="77777777" w:rsidR="0085249D" w:rsidRPr="002E5957" w:rsidRDefault="0085249D" w:rsidP="007A6D70">
      <w:pPr>
        <w:rPr>
          <w:rFonts w:ascii="Times New Roman" w:hAnsi="Times New Roman" w:cs="Times New Roman"/>
          <w:b/>
          <w:sz w:val="28"/>
        </w:rPr>
      </w:pPr>
    </w:p>
    <w:p w14:paraId="2681F0DE" w14:textId="77777777" w:rsidR="00F815EC" w:rsidRPr="002E5957" w:rsidRDefault="005A7DB7" w:rsidP="008B48CE">
      <w:pPr>
        <w:ind w:firstLine="720"/>
        <w:rPr>
          <w:rFonts w:ascii="Times New Roman" w:hAnsi="Times New Roman" w:cs="Times New Roman"/>
        </w:rPr>
      </w:pPr>
      <w:r w:rsidRPr="002E5957">
        <w:rPr>
          <w:rFonts w:ascii="Times New Roman" w:hAnsi="Times New Roman" w:cs="Times New Roman"/>
          <w:b/>
          <w:sz w:val="28"/>
        </w:rPr>
        <w:t>Your task</w:t>
      </w:r>
      <w:r w:rsidR="008B48CE" w:rsidRPr="002E5957">
        <w:rPr>
          <w:rFonts w:ascii="Times New Roman" w:hAnsi="Times New Roman" w:cs="Times New Roman"/>
          <w:b/>
          <w:sz w:val="28"/>
        </w:rPr>
        <w:t xml:space="preserve"> A</w:t>
      </w:r>
      <w:r w:rsidRPr="002E5957">
        <w:rPr>
          <w:rFonts w:ascii="Times New Roman" w:hAnsi="Times New Roman" w:cs="Times New Roman"/>
          <w:b/>
          <w:sz w:val="28"/>
        </w:rPr>
        <w:t xml:space="preserve">: </w:t>
      </w:r>
      <w:r w:rsidRPr="002E5957">
        <w:rPr>
          <w:rFonts w:ascii="Times New Roman" w:hAnsi="Times New Roman" w:cs="Times New Roman"/>
        </w:rPr>
        <w:t xml:space="preserve">Complete the </w:t>
      </w:r>
      <w:r w:rsidR="009D7F17" w:rsidRPr="002E5957">
        <w:rPr>
          <w:rFonts w:ascii="Times New Roman" w:hAnsi="Times New Roman" w:cs="Times New Roman"/>
        </w:rPr>
        <w:t>“</w:t>
      </w:r>
      <w:r w:rsidR="005C673F" w:rsidRPr="002E5957">
        <w:rPr>
          <w:rFonts w:ascii="Times New Roman" w:hAnsi="Times New Roman" w:cs="Times New Roman"/>
          <w:i/>
          <w:iCs/>
        </w:rPr>
        <w:t>Within 7 Days</w:t>
      </w:r>
      <w:r w:rsidRPr="002E5957">
        <w:rPr>
          <w:rFonts w:ascii="Times New Roman" w:hAnsi="Times New Roman" w:cs="Times New Roman"/>
          <w:i/>
          <w:iCs/>
        </w:rPr>
        <w:t xml:space="preserve"> screen</w:t>
      </w:r>
      <w:r w:rsidR="009D7F17" w:rsidRPr="002E5957">
        <w:rPr>
          <w:rFonts w:ascii="Times New Roman" w:hAnsi="Times New Roman" w:cs="Times New Roman"/>
        </w:rPr>
        <w:t>”</w:t>
      </w:r>
      <w:r w:rsidR="008B48CE" w:rsidRPr="002E5957">
        <w:rPr>
          <w:rFonts w:ascii="Times New Roman" w:hAnsi="Times New Roman" w:cs="Times New Roman"/>
        </w:rPr>
        <w:t>;</w:t>
      </w:r>
      <w:r w:rsidR="00C15D3C" w:rsidRPr="002E5957">
        <w:rPr>
          <w:rFonts w:ascii="Times New Roman" w:hAnsi="Times New Roman" w:cs="Times New Roman"/>
        </w:rPr>
        <w:t xml:space="preserve"> to find this screen, Click on File, then click on </w:t>
      </w:r>
      <w:r w:rsidR="009D7F17" w:rsidRPr="002E5957">
        <w:rPr>
          <w:rFonts w:ascii="Times New Roman" w:hAnsi="Times New Roman" w:cs="Times New Roman"/>
        </w:rPr>
        <w:t>“</w:t>
      </w:r>
      <w:r w:rsidR="005C673F" w:rsidRPr="002E5957">
        <w:rPr>
          <w:rFonts w:ascii="Times New Roman" w:hAnsi="Times New Roman" w:cs="Times New Roman"/>
        </w:rPr>
        <w:t xml:space="preserve">Within 7 Days </w:t>
      </w:r>
      <w:r w:rsidR="00C15D3C" w:rsidRPr="002E5957">
        <w:rPr>
          <w:rFonts w:ascii="Times New Roman" w:hAnsi="Times New Roman" w:cs="Times New Roman"/>
        </w:rPr>
        <w:t>Screen</w:t>
      </w:r>
      <w:r w:rsidR="009D7F17" w:rsidRPr="002E5957">
        <w:rPr>
          <w:rFonts w:ascii="Times New Roman" w:hAnsi="Times New Roman" w:cs="Times New Roman"/>
        </w:rPr>
        <w:t>”</w:t>
      </w:r>
      <w:r w:rsidR="00C15D3C" w:rsidRPr="002E5957">
        <w:rPr>
          <w:rFonts w:ascii="Times New Roman" w:hAnsi="Times New Roman" w:cs="Times New Roman"/>
        </w:rPr>
        <w:t>.</w:t>
      </w:r>
      <w:r w:rsidR="00AE196D" w:rsidRPr="002E5957">
        <w:rPr>
          <w:rFonts w:ascii="Times New Roman" w:hAnsi="Times New Roman" w:cs="Times New Roman"/>
        </w:rPr>
        <w:t xml:space="preserve"> </w:t>
      </w:r>
      <w:r w:rsidR="00C15D3C" w:rsidRPr="002E5957">
        <w:rPr>
          <w:rFonts w:ascii="Times New Roman" w:hAnsi="Times New Roman" w:cs="Times New Roman"/>
        </w:rPr>
        <w:t>C</w:t>
      </w:r>
      <w:r w:rsidRPr="002E5957">
        <w:rPr>
          <w:rFonts w:ascii="Times New Roman" w:hAnsi="Times New Roman" w:cs="Times New Roman"/>
        </w:rPr>
        <w:t>omplet</w:t>
      </w:r>
      <w:r w:rsidR="00C15D3C" w:rsidRPr="002E5957">
        <w:rPr>
          <w:rFonts w:ascii="Times New Roman" w:hAnsi="Times New Roman" w:cs="Times New Roman"/>
        </w:rPr>
        <w:t>e</w:t>
      </w:r>
      <w:r w:rsidRPr="002E5957">
        <w:rPr>
          <w:rFonts w:ascii="Times New Roman" w:hAnsi="Times New Roman" w:cs="Times New Roman"/>
        </w:rPr>
        <w:t xml:space="preserve"> the code found in the </w:t>
      </w:r>
      <w:r w:rsidR="0085249D" w:rsidRPr="002E5957">
        <w:rPr>
          <w:rFonts w:ascii="Courier New" w:hAnsi="Courier New" w:cs="Courier New"/>
          <w:color w:val="0033B3"/>
        </w:rPr>
        <w:t>private</w:t>
      </w:r>
      <w:r w:rsidR="0085249D" w:rsidRPr="002E5957">
        <w:rPr>
          <w:rFonts w:ascii="Courier New" w:hAnsi="Courier New" w:cs="Courier New"/>
          <w:color w:val="0033B3"/>
        </w:rPr>
        <w:t xml:space="preserve"> void </w:t>
      </w:r>
      <w:proofErr w:type="spellStart"/>
      <w:r w:rsidR="0085249D" w:rsidRPr="002E5957">
        <w:rPr>
          <w:rFonts w:ascii="Courier New" w:hAnsi="Courier New" w:cs="Courier New"/>
          <w:color w:val="00627A"/>
        </w:rPr>
        <w:t>updateScreen</w:t>
      </w:r>
      <w:proofErr w:type="spellEnd"/>
      <w:r w:rsidRPr="002E5957">
        <w:rPr>
          <w:rFonts w:ascii="Courier New" w:hAnsi="Courier New" w:cs="Courier New"/>
        </w:rPr>
        <w:t>()</w:t>
      </w:r>
      <w:r w:rsidR="00AE196D" w:rsidRPr="002E5957">
        <w:rPr>
          <w:rFonts w:ascii="Times New Roman" w:hAnsi="Times New Roman" w:cs="Times New Roman"/>
        </w:rPr>
        <w:t xml:space="preserve"> </w:t>
      </w:r>
      <w:r w:rsidRPr="002E5957">
        <w:rPr>
          <w:rFonts w:ascii="Times New Roman" w:hAnsi="Times New Roman" w:cs="Times New Roman"/>
        </w:rPr>
        <w:t>method.</w:t>
      </w:r>
      <w:r w:rsidR="00AE196D" w:rsidRPr="002E5957">
        <w:rPr>
          <w:rFonts w:ascii="Times New Roman" w:hAnsi="Times New Roman" w:cs="Times New Roman"/>
        </w:rPr>
        <w:t xml:space="preserve"> </w:t>
      </w:r>
      <w:r w:rsidRPr="002E5957">
        <w:rPr>
          <w:rFonts w:ascii="Times New Roman" w:hAnsi="Times New Roman" w:cs="Times New Roman"/>
        </w:rPr>
        <w:t xml:space="preserve">Look for </w:t>
      </w:r>
      <w:r w:rsidRPr="002E5957">
        <w:rPr>
          <w:rFonts w:ascii="Courier New" w:hAnsi="Courier New" w:cs="Courier New"/>
        </w:rPr>
        <w:t>// Your code goes here</w:t>
      </w:r>
      <w:r w:rsidRPr="002E5957">
        <w:rPr>
          <w:rFonts w:ascii="Times New Roman" w:hAnsi="Times New Roman" w:cs="Times New Roman"/>
        </w:rPr>
        <w:t>.</w:t>
      </w:r>
      <w:r w:rsidR="00AE196D" w:rsidRPr="002E5957">
        <w:rPr>
          <w:rFonts w:ascii="Times New Roman" w:hAnsi="Times New Roman" w:cs="Times New Roman"/>
        </w:rPr>
        <w:t xml:space="preserve"> </w:t>
      </w:r>
      <w:r w:rsidR="00C15D3C" w:rsidRPr="002E5957">
        <w:rPr>
          <w:rFonts w:ascii="Times New Roman" w:hAnsi="Times New Roman" w:cs="Times New Roman"/>
        </w:rPr>
        <w:t>The requirement</w:t>
      </w:r>
      <w:r w:rsidR="00F815EC" w:rsidRPr="002E5957">
        <w:rPr>
          <w:rFonts w:ascii="Times New Roman" w:hAnsi="Times New Roman" w:cs="Times New Roman"/>
        </w:rPr>
        <w:t>s</w:t>
      </w:r>
      <w:r w:rsidR="00C15D3C" w:rsidRPr="002E5957">
        <w:rPr>
          <w:rFonts w:ascii="Times New Roman" w:hAnsi="Times New Roman" w:cs="Times New Roman"/>
        </w:rPr>
        <w:t xml:space="preserve"> </w:t>
      </w:r>
      <w:r w:rsidR="00AF7898" w:rsidRPr="002E5957">
        <w:rPr>
          <w:rFonts w:ascii="Times New Roman" w:hAnsi="Times New Roman" w:cs="Times New Roman"/>
        </w:rPr>
        <w:t>for</w:t>
      </w:r>
      <w:r w:rsidR="00C15D3C" w:rsidRPr="002E5957">
        <w:rPr>
          <w:rFonts w:ascii="Times New Roman" w:hAnsi="Times New Roman" w:cs="Times New Roman"/>
        </w:rPr>
        <w:t xml:space="preserve"> this </w:t>
      </w:r>
      <w:r w:rsidR="00262B8E" w:rsidRPr="002E5957">
        <w:rPr>
          <w:rFonts w:ascii="Times New Roman" w:hAnsi="Times New Roman" w:cs="Times New Roman"/>
        </w:rPr>
        <w:t>Task</w:t>
      </w:r>
      <w:r w:rsidR="00C15D3C" w:rsidRPr="002E5957">
        <w:rPr>
          <w:rFonts w:ascii="Times New Roman" w:hAnsi="Times New Roman" w:cs="Times New Roman"/>
        </w:rPr>
        <w:t xml:space="preserve"> </w:t>
      </w:r>
      <w:r w:rsidR="00F815EC" w:rsidRPr="002E5957">
        <w:rPr>
          <w:rFonts w:ascii="Times New Roman" w:hAnsi="Times New Roman" w:cs="Times New Roman"/>
        </w:rPr>
        <w:t>are:</w:t>
      </w:r>
    </w:p>
    <w:p w14:paraId="6FC22F57" w14:textId="4E5D4FA9" w:rsidR="00F815EC" w:rsidRPr="002E5957" w:rsidRDefault="00F815EC" w:rsidP="00F815EC">
      <w:pPr>
        <w:pStyle w:val="ListParagraph"/>
        <w:numPr>
          <w:ilvl w:val="0"/>
          <w:numId w:val="43"/>
        </w:numPr>
        <w:ind w:left="1080"/>
        <w:rPr>
          <w:rFonts w:ascii="Times New Roman" w:hAnsi="Times New Roman" w:cs="Times New Roman"/>
        </w:rPr>
      </w:pPr>
      <w:r w:rsidRPr="002E5957">
        <w:rPr>
          <w:rFonts w:ascii="Times New Roman" w:hAnsi="Times New Roman" w:cs="Times New Roman"/>
        </w:rPr>
        <w:t>Show</w:t>
      </w:r>
      <w:r w:rsidR="005C673F" w:rsidRPr="002E5957">
        <w:rPr>
          <w:rFonts w:ascii="Times New Roman" w:hAnsi="Times New Roman" w:cs="Times New Roman"/>
        </w:rPr>
        <w:t xml:space="preserve"> all the rentals that are not yet returned and </w:t>
      </w:r>
      <w:r w:rsidR="0085249D" w:rsidRPr="002E5957">
        <w:rPr>
          <w:rFonts w:ascii="Times New Roman" w:hAnsi="Times New Roman" w:cs="Times New Roman"/>
        </w:rPr>
        <w:t>have</w:t>
      </w:r>
      <w:r w:rsidR="005C673F" w:rsidRPr="002E5957">
        <w:rPr>
          <w:rFonts w:ascii="Times New Roman" w:hAnsi="Times New Roman" w:cs="Times New Roman"/>
        </w:rPr>
        <w:t xml:space="preserve"> less th</w:t>
      </w:r>
      <w:r w:rsidR="009D7F17" w:rsidRPr="002E5957">
        <w:rPr>
          <w:rFonts w:ascii="Times New Roman" w:hAnsi="Times New Roman" w:cs="Times New Roman"/>
        </w:rPr>
        <w:t>a</w:t>
      </w:r>
      <w:r w:rsidR="005C673F" w:rsidRPr="002E5957">
        <w:rPr>
          <w:rFonts w:ascii="Times New Roman" w:hAnsi="Times New Roman" w:cs="Times New Roman"/>
        </w:rPr>
        <w:t>n</w:t>
      </w:r>
      <w:r w:rsidR="0004628F">
        <w:rPr>
          <w:rFonts w:ascii="Times New Roman" w:hAnsi="Times New Roman" w:cs="Times New Roman"/>
        </w:rPr>
        <w:t xml:space="preserve"> or equal to</w:t>
      </w:r>
      <w:r w:rsidR="005C673F" w:rsidRPr="002E5957">
        <w:rPr>
          <w:rFonts w:ascii="Times New Roman" w:hAnsi="Times New Roman" w:cs="Times New Roman"/>
        </w:rPr>
        <w:t xml:space="preserve"> 7 days </w:t>
      </w:r>
      <w:r w:rsidR="0085249D" w:rsidRPr="002E5957">
        <w:rPr>
          <w:rFonts w:ascii="Times New Roman" w:hAnsi="Times New Roman" w:cs="Times New Roman"/>
        </w:rPr>
        <w:t>between</w:t>
      </w:r>
      <w:r w:rsidR="005C673F" w:rsidRPr="002E5957">
        <w:rPr>
          <w:rFonts w:ascii="Times New Roman" w:hAnsi="Times New Roman" w:cs="Times New Roman"/>
        </w:rPr>
        <w:t xml:space="preserve"> </w:t>
      </w:r>
      <w:r w:rsidR="009D7F17" w:rsidRPr="002E5957">
        <w:rPr>
          <w:rFonts w:ascii="Times New Roman" w:hAnsi="Times New Roman" w:cs="Times New Roman"/>
        </w:rPr>
        <w:t xml:space="preserve">the </w:t>
      </w:r>
      <w:proofErr w:type="gramStart"/>
      <w:r w:rsidR="009D7F17" w:rsidRPr="002E5957">
        <w:rPr>
          <w:rFonts w:ascii="Times New Roman" w:hAnsi="Times New Roman" w:cs="Times New Roman"/>
          <w:u w:val="single"/>
        </w:rPr>
        <w:t>rented on</w:t>
      </w:r>
      <w:proofErr w:type="gramEnd"/>
      <w:r w:rsidR="009D7F17" w:rsidRPr="002E5957">
        <w:rPr>
          <w:rFonts w:ascii="Times New Roman" w:hAnsi="Times New Roman" w:cs="Times New Roman"/>
          <w:u w:val="single"/>
        </w:rPr>
        <w:t xml:space="preserve"> date</w:t>
      </w:r>
      <w:r w:rsidR="0085249D" w:rsidRPr="002E5957">
        <w:rPr>
          <w:rFonts w:ascii="Times New Roman" w:hAnsi="Times New Roman" w:cs="Times New Roman"/>
          <w:u w:val="single"/>
        </w:rPr>
        <w:t xml:space="preserve"> and</w:t>
      </w:r>
      <w:r w:rsidR="009D7F17" w:rsidRPr="002E5957">
        <w:rPr>
          <w:rFonts w:ascii="Times New Roman" w:hAnsi="Times New Roman" w:cs="Times New Roman"/>
          <w:u w:val="single"/>
        </w:rPr>
        <w:t xml:space="preserve"> the </w:t>
      </w:r>
      <w:r w:rsidR="0085249D" w:rsidRPr="002E5957">
        <w:rPr>
          <w:rFonts w:ascii="Times New Roman" w:hAnsi="Times New Roman" w:cs="Times New Roman"/>
          <w:u w:val="single"/>
        </w:rPr>
        <w:t>d</w:t>
      </w:r>
      <w:r w:rsidR="009D7F17" w:rsidRPr="002E5957">
        <w:rPr>
          <w:rFonts w:ascii="Times New Roman" w:hAnsi="Times New Roman" w:cs="Times New Roman"/>
          <w:u w:val="single"/>
        </w:rPr>
        <w:t>ue date</w:t>
      </w:r>
    </w:p>
    <w:p w14:paraId="2068EF9B" w14:textId="4B5111F0" w:rsidR="008E553A" w:rsidRPr="002E5957" w:rsidRDefault="00C15D3C" w:rsidP="00F815EC">
      <w:pPr>
        <w:pStyle w:val="ListParagraph"/>
        <w:numPr>
          <w:ilvl w:val="0"/>
          <w:numId w:val="43"/>
        </w:numPr>
        <w:ind w:left="1080"/>
        <w:rPr>
          <w:rFonts w:ascii="Times New Roman" w:hAnsi="Times New Roman" w:cs="Times New Roman"/>
        </w:rPr>
      </w:pPr>
      <w:r w:rsidRPr="002E5957">
        <w:rPr>
          <w:rFonts w:ascii="Times New Roman" w:hAnsi="Times New Roman" w:cs="Times New Roman"/>
        </w:rPr>
        <w:t>You m</w:t>
      </w:r>
      <w:r w:rsidR="0049563F" w:rsidRPr="002E5957">
        <w:rPr>
          <w:rFonts w:ascii="Times New Roman" w:hAnsi="Times New Roman" w:cs="Times New Roman"/>
        </w:rPr>
        <w:t xml:space="preserve">ust use </w:t>
      </w:r>
      <w:r w:rsidR="0085249D" w:rsidRPr="002E5957">
        <w:rPr>
          <w:rFonts w:ascii="Times New Roman" w:hAnsi="Times New Roman" w:cs="Times New Roman"/>
        </w:rPr>
        <w:t>s</w:t>
      </w:r>
      <w:r w:rsidRPr="002E5957">
        <w:rPr>
          <w:rFonts w:ascii="Times New Roman" w:hAnsi="Times New Roman" w:cs="Times New Roman"/>
        </w:rPr>
        <w:t>treams,</w:t>
      </w:r>
      <w:r w:rsidR="0049563F" w:rsidRPr="002E5957">
        <w:rPr>
          <w:rFonts w:ascii="Times New Roman" w:hAnsi="Times New Roman" w:cs="Times New Roman"/>
        </w:rPr>
        <w:t xml:space="preserve"> </w:t>
      </w:r>
      <w:r w:rsidR="0085249D" w:rsidRPr="002E5957">
        <w:rPr>
          <w:rFonts w:ascii="Times New Roman" w:hAnsi="Times New Roman" w:cs="Times New Roman"/>
        </w:rPr>
        <w:t>l</w:t>
      </w:r>
      <w:r w:rsidR="0049563F" w:rsidRPr="002E5957">
        <w:rPr>
          <w:rFonts w:ascii="Times New Roman" w:hAnsi="Times New Roman" w:cs="Times New Roman"/>
        </w:rPr>
        <w:t>am</w:t>
      </w:r>
      <w:r w:rsidR="0085249D" w:rsidRPr="002E5957">
        <w:rPr>
          <w:rFonts w:ascii="Times New Roman" w:hAnsi="Times New Roman" w:cs="Times New Roman"/>
        </w:rPr>
        <w:t>b</w:t>
      </w:r>
      <w:r w:rsidR="0049563F" w:rsidRPr="002E5957">
        <w:rPr>
          <w:rFonts w:ascii="Times New Roman" w:hAnsi="Times New Roman" w:cs="Times New Roman"/>
        </w:rPr>
        <w:t>da function</w:t>
      </w:r>
      <w:r w:rsidRPr="002E5957">
        <w:rPr>
          <w:rFonts w:ascii="Times New Roman" w:hAnsi="Times New Roman" w:cs="Times New Roman"/>
        </w:rPr>
        <w:t>s</w:t>
      </w:r>
      <w:r w:rsidR="0049563F" w:rsidRPr="002E5957">
        <w:rPr>
          <w:rFonts w:ascii="Times New Roman" w:hAnsi="Times New Roman" w:cs="Times New Roman"/>
        </w:rPr>
        <w:t xml:space="preserve">, </w:t>
      </w:r>
      <w:r w:rsidR="005A7DB7" w:rsidRPr="002E5957">
        <w:rPr>
          <w:rFonts w:ascii="Times New Roman" w:hAnsi="Times New Roman" w:cs="Times New Roman"/>
        </w:rPr>
        <w:t xml:space="preserve">and </w:t>
      </w:r>
      <w:r w:rsidR="0085249D" w:rsidRPr="002E5957">
        <w:rPr>
          <w:rFonts w:ascii="Times New Roman" w:hAnsi="Times New Roman" w:cs="Times New Roman"/>
        </w:rPr>
        <w:t xml:space="preserve">the </w:t>
      </w:r>
      <w:r w:rsidR="005A7DB7" w:rsidRPr="002E5957">
        <w:rPr>
          <w:rFonts w:ascii="Times New Roman" w:hAnsi="Times New Roman" w:cs="Times New Roman"/>
        </w:rPr>
        <w:t>Collections class to perform this task.</w:t>
      </w:r>
      <w:r w:rsidR="00AE196D" w:rsidRPr="002E5957">
        <w:rPr>
          <w:rFonts w:ascii="Times New Roman" w:hAnsi="Times New Roman" w:cs="Times New Roman"/>
        </w:rPr>
        <w:t xml:space="preserve"> </w:t>
      </w:r>
      <w:r w:rsidR="005A7DB7" w:rsidRPr="002E5957">
        <w:rPr>
          <w:rFonts w:ascii="Times New Roman" w:hAnsi="Times New Roman" w:cs="Times New Roman"/>
          <w:b/>
          <w:bCs/>
          <w:u w:val="single"/>
        </w:rPr>
        <w:t>Note: no loops are allowed here</w:t>
      </w:r>
    </w:p>
    <w:p w14:paraId="47AFE7C2" w14:textId="77777777" w:rsidR="005A7DB7" w:rsidRPr="002E5957" w:rsidRDefault="005A7DB7" w:rsidP="007A6D70">
      <w:pPr>
        <w:rPr>
          <w:rFonts w:ascii="Times New Roman" w:hAnsi="Times New Roman" w:cs="Times New Roman"/>
          <w:b/>
          <w:sz w:val="28"/>
        </w:rPr>
      </w:pPr>
    </w:p>
    <w:p w14:paraId="08B68992" w14:textId="77777777" w:rsidR="00F815EC" w:rsidRPr="002E5957" w:rsidRDefault="00F815EC" w:rsidP="00F815EC">
      <w:pPr>
        <w:rPr>
          <w:rFonts w:ascii="Times New Roman" w:hAnsi="Times New Roman" w:cs="Times New Roman"/>
          <w:b/>
          <w:sz w:val="28"/>
        </w:rPr>
      </w:pPr>
      <w:r w:rsidRPr="002E5957">
        <w:rPr>
          <w:rFonts w:ascii="Times New Roman" w:hAnsi="Times New Roman" w:cs="Times New Roman"/>
        </w:rPr>
        <w:t xml:space="preserve">Your current screen does not work correctly and must be fixed to adhere to the above requirements. </w:t>
      </w:r>
    </w:p>
    <w:p w14:paraId="6CFCC8B0" w14:textId="4E8D6B90" w:rsidR="008B48CE" w:rsidRPr="002E5957" w:rsidRDefault="00C15D3C" w:rsidP="008B48CE">
      <w:pPr>
        <w:pStyle w:val="HTMLPreformatted"/>
        <w:shd w:val="clear" w:color="auto" w:fill="FFFFFF"/>
        <w:rPr>
          <w:rFonts w:ascii="Times New Roman" w:hAnsi="Times New Roman" w:cs="Times New Roman"/>
          <w:color w:val="080808"/>
          <w:sz w:val="24"/>
          <w:szCs w:val="24"/>
        </w:rPr>
      </w:pPr>
      <w:r w:rsidRPr="002E5957">
        <w:rPr>
          <w:rFonts w:ascii="Times New Roman" w:hAnsi="Times New Roman" w:cs="Times New Roman"/>
          <w:sz w:val="24"/>
          <w:szCs w:val="24"/>
        </w:rPr>
        <w:t>The final screen should look like this.</w:t>
      </w:r>
      <w:r w:rsidR="00AE196D" w:rsidRPr="002E5957">
        <w:rPr>
          <w:rFonts w:ascii="Times New Roman" w:hAnsi="Times New Roman" w:cs="Times New Roman"/>
          <w:sz w:val="24"/>
          <w:szCs w:val="24"/>
        </w:rPr>
        <w:t xml:space="preserve"> </w:t>
      </w:r>
      <w:r w:rsidR="008B48CE" w:rsidRPr="002E5957">
        <w:rPr>
          <w:rFonts w:ascii="Times New Roman" w:hAnsi="Times New Roman" w:cs="Times New Roman"/>
          <w:sz w:val="24"/>
          <w:szCs w:val="24"/>
        </w:rPr>
        <w:t xml:space="preserve">(Note: this screen was generated by changing </w:t>
      </w:r>
      <w:r w:rsidR="008B48CE" w:rsidRPr="002E5957">
        <w:rPr>
          <w:color w:val="0033B3"/>
          <w:sz w:val="24"/>
          <w:szCs w:val="24"/>
        </w:rPr>
        <w:t xml:space="preserve">while </w:t>
      </w:r>
      <w:r w:rsidR="008B48CE" w:rsidRPr="002E5957">
        <w:rPr>
          <w:color w:val="080808"/>
          <w:sz w:val="24"/>
          <w:szCs w:val="24"/>
        </w:rPr>
        <w:t xml:space="preserve">(count &lt; </w:t>
      </w:r>
      <w:r w:rsidR="008B48CE" w:rsidRPr="002E5957">
        <w:rPr>
          <w:color w:val="1750EB"/>
          <w:sz w:val="24"/>
          <w:szCs w:val="24"/>
        </w:rPr>
        <w:t>0</w:t>
      </w:r>
      <w:r w:rsidR="008B48CE" w:rsidRPr="002E5957">
        <w:rPr>
          <w:color w:val="080808"/>
          <w:sz w:val="24"/>
          <w:szCs w:val="24"/>
        </w:rPr>
        <w:t>)</w:t>
      </w:r>
      <w:r w:rsidR="00AE196D" w:rsidRPr="002E5957">
        <w:rPr>
          <w:rFonts w:ascii="Times New Roman" w:hAnsi="Times New Roman" w:cs="Times New Roman"/>
          <w:color w:val="080808"/>
          <w:sz w:val="24"/>
          <w:szCs w:val="24"/>
        </w:rPr>
        <w:t xml:space="preserve"> </w:t>
      </w:r>
      <w:r w:rsidR="008B48CE" w:rsidRPr="002E5957">
        <w:rPr>
          <w:rFonts w:ascii="Times New Roman" w:hAnsi="Times New Roman" w:cs="Times New Roman"/>
          <w:color w:val="080808"/>
          <w:sz w:val="24"/>
          <w:szCs w:val="24"/>
        </w:rPr>
        <w:t xml:space="preserve">to </w:t>
      </w:r>
      <w:r w:rsidR="008B48CE" w:rsidRPr="002E5957">
        <w:rPr>
          <w:color w:val="0033B3"/>
          <w:sz w:val="24"/>
          <w:szCs w:val="24"/>
        </w:rPr>
        <w:t xml:space="preserve">while </w:t>
      </w:r>
      <w:r w:rsidR="008B48CE" w:rsidRPr="002E5957">
        <w:rPr>
          <w:color w:val="080808"/>
          <w:sz w:val="24"/>
          <w:szCs w:val="24"/>
        </w:rPr>
        <w:t xml:space="preserve">(count &lt; </w:t>
      </w:r>
      <w:r w:rsidR="008B48CE" w:rsidRPr="002E5957">
        <w:rPr>
          <w:color w:val="1750EB"/>
          <w:sz w:val="24"/>
          <w:szCs w:val="24"/>
        </w:rPr>
        <w:t>30</w:t>
      </w:r>
      <w:r w:rsidR="008B48CE" w:rsidRPr="002E5957">
        <w:rPr>
          <w:color w:val="080808"/>
          <w:sz w:val="24"/>
          <w:szCs w:val="24"/>
        </w:rPr>
        <w:t>)</w:t>
      </w:r>
      <w:r w:rsidR="00AE196D" w:rsidRPr="002E5957">
        <w:rPr>
          <w:rFonts w:ascii="Times New Roman" w:hAnsi="Times New Roman" w:cs="Times New Roman"/>
          <w:color w:val="080808"/>
          <w:sz w:val="24"/>
          <w:szCs w:val="24"/>
        </w:rPr>
        <w:t xml:space="preserve"> </w:t>
      </w:r>
      <w:r w:rsidR="008B48CE" w:rsidRPr="002E5957">
        <w:rPr>
          <w:rFonts w:ascii="Times New Roman" w:hAnsi="Times New Roman" w:cs="Times New Roman"/>
          <w:color w:val="080808"/>
          <w:sz w:val="24"/>
          <w:szCs w:val="24"/>
        </w:rPr>
        <w:t xml:space="preserve"> in the </w:t>
      </w:r>
      <w:r w:rsidR="008B48CE" w:rsidRPr="002E5957">
        <w:rPr>
          <w:color w:val="0033B3"/>
          <w:sz w:val="24"/>
          <w:szCs w:val="24"/>
        </w:rPr>
        <w:t xml:space="preserve">public void </w:t>
      </w:r>
      <w:proofErr w:type="spellStart"/>
      <w:r w:rsidR="008B48CE" w:rsidRPr="002E5957">
        <w:rPr>
          <w:color w:val="00627A"/>
          <w:sz w:val="24"/>
          <w:szCs w:val="24"/>
        </w:rPr>
        <w:t>createList</w:t>
      </w:r>
      <w:proofErr w:type="spellEnd"/>
      <w:r w:rsidR="008B48CE" w:rsidRPr="002E5957">
        <w:rPr>
          <w:color w:val="080808"/>
          <w:sz w:val="24"/>
          <w:szCs w:val="24"/>
        </w:rPr>
        <w:t>()</w:t>
      </w:r>
      <w:r w:rsidR="008B48CE" w:rsidRPr="002E5957">
        <w:rPr>
          <w:rFonts w:ascii="Times New Roman" w:hAnsi="Times New Roman" w:cs="Times New Roman"/>
          <w:color w:val="080808"/>
          <w:sz w:val="24"/>
          <w:szCs w:val="24"/>
        </w:rPr>
        <w:t xml:space="preserve"> method.)</w:t>
      </w:r>
    </w:p>
    <w:p w14:paraId="4B77681F" w14:textId="765E5138" w:rsidR="00C15D3C" w:rsidRDefault="005C673F" w:rsidP="007A6D70">
      <w:pPr>
        <w:rPr>
          <w:rFonts w:ascii="Times New Roman" w:hAnsi="Times New Roman"/>
          <w:b/>
          <w:sz w:val="28"/>
        </w:rPr>
      </w:pPr>
      <w:r>
        <w:rPr>
          <w:noProof/>
        </w:rPr>
        <w:drawing>
          <wp:inline distT="0" distB="0" distL="0" distR="0" wp14:anchorId="1721D9F8" wp14:editId="4FF49E00">
            <wp:extent cx="3931024" cy="12968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408" cy="1326033"/>
                    </a:xfrm>
                    <a:prstGeom prst="rect">
                      <a:avLst/>
                    </a:prstGeom>
                  </pic:spPr>
                </pic:pic>
              </a:graphicData>
            </a:graphic>
          </wp:inline>
        </w:drawing>
      </w:r>
    </w:p>
    <w:p w14:paraId="48C40925" w14:textId="77777777" w:rsidR="008B48CE" w:rsidRPr="002E5957" w:rsidRDefault="008B48CE" w:rsidP="008B48CE">
      <w:pPr>
        <w:ind w:firstLine="720"/>
        <w:rPr>
          <w:rFonts w:ascii="Times New Roman" w:hAnsi="Times New Roman" w:cs="Times New Roman"/>
          <w:b/>
          <w:sz w:val="28"/>
        </w:rPr>
      </w:pPr>
    </w:p>
    <w:p w14:paraId="1AE84FCB" w14:textId="77777777" w:rsidR="00F815EC" w:rsidRPr="002E5957" w:rsidRDefault="008B48CE" w:rsidP="008B48CE">
      <w:pPr>
        <w:ind w:firstLine="720"/>
        <w:rPr>
          <w:rFonts w:ascii="Times New Roman" w:hAnsi="Times New Roman" w:cs="Times New Roman"/>
        </w:rPr>
      </w:pPr>
      <w:r w:rsidRPr="002E5957">
        <w:rPr>
          <w:rFonts w:ascii="Times New Roman" w:hAnsi="Times New Roman" w:cs="Times New Roman"/>
          <w:b/>
          <w:sz w:val="28"/>
        </w:rPr>
        <w:t xml:space="preserve">Your task B: </w:t>
      </w:r>
      <w:r w:rsidRPr="002E5957">
        <w:rPr>
          <w:rFonts w:ascii="Times New Roman" w:hAnsi="Times New Roman" w:cs="Times New Roman"/>
        </w:rPr>
        <w:t xml:space="preserve">Complete the </w:t>
      </w:r>
      <w:r w:rsidR="009D7F17" w:rsidRPr="002E5957">
        <w:rPr>
          <w:rFonts w:ascii="Times New Roman" w:hAnsi="Times New Roman" w:cs="Times New Roman"/>
        </w:rPr>
        <w:t>“</w:t>
      </w:r>
      <w:r w:rsidRPr="002E5957">
        <w:rPr>
          <w:rFonts w:ascii="Times New Roman" w:hAnsi="Times New Roman" w:cs="Times New Roman"/>
          <w:i/>
          <w:iCs/>
        </w:rPr>
        <w:t>Within 7 Days Games First screen</w:t>
      </w:r>
      <w:r w:rsidR="009D7F17" w:rsidRPr="002E5957">
        <w:rPr>
          <w:rFonts w:ascii="Times New Roman" w:hAnsi="Times New Roman" w:cs="Times New Roman"/>
          <w:i/>
          <w:iCs/>
        </w:rPr>
        <w:t>”</w:t>
      </w:r>
      <w:r w:rsidRPr="002E5957">
        <w:rPr>
          <w:rFonts w:ascii="Times New Roman" w:hAnsi="Times New Roman" w:cs="Times New Roman"/>
        </w:rPr>
        <w:t xml:space="preserve">; to find this screen, Click on File, then click on </w:t>
      </w:r>
      <w:r w:rsidR="009D7F17" w:rsidRPr="002E5957">
        <w:rPr>
          <w:rFonts w:ascii="Times New Roman" w:hAnsi="Times New Roman" w:cs="Times New Roman"/>
        </w:rPr>
        <w:t>“</w:t>
      </w:r>
      <w:r w:rsidRPr="002E5957">
        <w:rPr>
          <w:rFonts w:ascii="Times New Roman" w:hAnsi="Times New Roman" w:cs="Times New Roman"/>
        </w:rPr>
        <w:t>Within 7 Days Games First Screen</w:t>
      </w:r>
      <w:r w:rsidR="009D7F17" w:rsidRPr="002E5957">
        <w:rPr>
          <w:rFonts w:ascii="Times New Roman" w:hAnsi="Times New Roman" w:cs="Times New Roman"/>
        </w:rPr>
        <w:t>”</w:t>
      </w:r>
      <w:r w:rsidRPr="002E5957">
        <w:rPr>
          <w:rFonts w:ascii="Times New Roman" w:hAnsi="Times New Roman" w:cs="Times New Roman"/>
        </w:rPr>
        <w:t>.</w:t>
      </w:r>
      <w:r w:rsidR="00AE196D" w:rsidRPr="002E5957">
        <w:rPr>
          <w:rFonts w:ascii="Times New Roman" w:hAnsi="Times New Roman" w:cs="Times New Roman"/>
        </w:rPr>
        <w:t xml:space="preserve"> </w:t>
      </w:r>
      <w:r w:rsidRPr="002E5957">
        <w:rPr>
          <w:rFonts w:ascii="Times New Roman" w:hAnsi="Times New Roman" w:cs="Times New Roman"/>
        </w:rPr>
        <w:t xml:space="preserve">Complete the code found in the </w:t>
      </w:r>
      <w:r w:rsidR="0085249D" w:rsidRPr="002E5957">
        <w:rPr>
          <w:rFonts w:ascii="Courier New" w:hAnsi="Courier New" w:cs="Courier New"/>
          <w:color w:val="0033B3"/>
        </w:rPr>
        <w:t xml:space="preserve">private void </w:t>
      </w:r>
      <w:proofErr w:type="spellStart"/>
      <w:r w:rsidR="0085249D" w:rsidRPr="002E5957">
        <w:rPr>
          <w:rFonts w:ascii="Courier New" w:hAnsi="Courier New" w:cs="Courier New"/>
          <w:color w:val="00627A"/>
        </w:rPr>
        <w:t>updateScreen</w:t>
      </w:r>
      <w:proofErr w:type="spellEnd"/>
      <w:r w:rsidR="0085249D" w:rsidRPr="002E5957">
        <w:rPr>
          <w:rFonts w:ascii="Courier New" w:hAnsi="Courier New" w:cs="Courier New"/>
        </w:rPr>
        <w:t>()</w:t>
      </w:r>
      <w:r w:rsidR="0085249D" w:rsidRPr="002E5957">
        <w:rPr>
          <w:rFonts w:ascii="Times New Roman" w:hAnsi="Times New Roman" w:cs="Times New Roman"/>
        </w:rPr>
        <w:t xml:space="preserve"> </w:t>
      </w:r>
      <w:r w:rsidR="00AE196D" w:rsidRPr="002E5957">
        <w:rPr>
          <w:rFonts w:ascii="Times New Roman" w:hAnsi="Times New Roman" w:cs="Times New Roman"/>
        </w:rPr>
        <w:t xml:space="preserve"> </w:t>
      </w:r>
      <w:r w:rsidRPr="002E5957">
        <w:rPr>
          <w:rFonts w:ascii="Times New Roman" w:hAnsi="Times New Roman" w:cs="Times New Roman"/>
        </w:rPr>
        <w:t>method.</w:t>
      </w:r>
      <w:r w:rsidR="00AE196D" w:rsidRPr="002E5957">
        <w:rPr>
          <w:rFonts w:ascii="Times New Roman" w:hAnsi="Times New Roman" w:cs="Times New Roman"/>
        </w:rPr>
        <w:t xml:space="preserve"> </w:t>
      </w:r>
      <w:r w:rsidRPr="002E5957">
        <w:rPr>
          <w:rFonts w:ascii="Times New Roman" w:hAnsi="Times New Roman" w:cs="Times New Roman"/>
        </w:rPr>
        <w:t xml:space="preserve">Look for </w:t>
      </w:r>
      <w:r w:rsidRPr="002E5957">
        <w:rPr>
          <w:rFonts w:ascii="Courier New" w:hAnsi="Courier New" w:cs="Courier New"/>
        </w:rPr>
        <w:t>// Your code goes here</w:t>
      </w:r>
      <w:r w:rsidRPr="002E5957">
        <w:rPr>
          <w:rFonts w:ascii="Times New Roman" w:hAnsi="Times New Roman" w:cs="Times New Roman"/>
        </w:rPr>
        <w:t>.</w:t>
      </w:r>
      <w:r w:rsidR="00AE196D" w:rsidRPr="002E5957">
        <w:rPr>
          <w:rFonts w:ascii="Times New Roman" w:hAnsi="Times New Roman" w:cs="Times New Roman"/>
        </w:rPr>
        <w:t xml:space="preserve"> </w:t>
      </w:r>
      <w:r w:rsidRPr="002E5957">
        <w:rPr>
          <w:rFonts w:ascii="Times New Roman" w:hAnsi="Times New Roman" w:cs="Times New Roman"/>
        </w:rPr>
        <w:t>The requirement</w:t>
      </w:r>
      <w:r w:rsidR="00F815EC" w:rsidRPr="002E5957">
        <w:rPr>
          <w:rFonts w:ascii="Times New Roman" w:hAnsi="Times New Roman" w:cs="Times New Roman"/>
        </w:rPr>
        <w:t>s</w:t>
      </w:r>
      <w:r w:rsidRPr="002E5957">
        <w:rPr>
          <w:rFonts w:ascii="Times New Roman" w:hAnsi="Times New Roman" w:cs="Times New Roman"/>
        </w:rPr>
        <w:t xml:space="preserve"> for this Task </w:t>
      </w:r>
      <w:r w:rsidR="00F815EC" w:rsidRPr="002E5957">
        <w:rPr>
          <w:rFonts w:ascii="Times New Roman" w:hAnsi="Times New Roman" w:cs="Times New Roman"/>
        </w:rPr>
        <w:t>are:</w:t>
      </w:r>
    </w:p>
    <w:p w14:paraId="25620BF6" w14:textId="5BF5BBEE" w:rsidR="00F815EC" w:rsidRPr="002E5957" w:rsidRDefault="00F815EC" w:rsidP="00F815EC">
      <w:pPr>
        <w:pStyle w:val="ListParagraph"/>
        <w:numPr>
          <w:ilvl w:val="0"/>
          <w:numId w:val="42"/>
        </w:numPr>
        <w:rPr>
          <w:rFonts w:ascii="Times New Roman" w:hAnsi="Times New Roman" w:cs="Times New Roman"/>
        </w:rPr>
      </w:pPr>
      <w:r w:rsidRPr="002E5957">
        <w:rPr>
          <w:rFonts w:ascii="Times New Roman" w:hAnsi="Times New Roman" w:cs="Times New Roman"/>
        </w:rPr>
        <w:t>S</w:t>
      </w:r>
      <w:r w:rsidR="008B48CE" w:rsidRPr="002E5957">
        <w:rPr>
          <w:rFonts w:ascii="Times New Roman" w:hAnsi="Times New Roman" w:cs="Times New Roman"/>
        </w:rPr>
        <w:t xml:space="preserve">how all the rentals that are not yet returned and </w:t>
      </w:r>
      <w:r w:rsidRPr="002E5957">
        <w:rPr>
          <w:rFonts w:ascii="Times New Roman" w:hAnsi="Times New Roman" w:cs="Times New Roman"/>
        </w:rPr>
        <w:t>have</w:t>
      </w:r>
      <w:r w:rsidR="008B48CE" w:rsidRPr="002E5957">
        <w:rPr>
          <w:rFonts w:ascii="Times New Roman" w:hAnsi="Times New Roman" w:cs="Times New Roman"/>
        </w:rPr>
        <w:t xml:space="preserve"> less </w:t>
      </w:r>
      <w:r w:rsidR="009D7F17" w:rsidRPr="002E5957">
        <w:rPr>
          <w:rFonts w:ascii="Times New Roman" w:hAnsi="Times New Roman" w:cs="Times New Roman"/>
        </w:rPr>
        <w:t>than</w:t>
      </w:r>
      <w:r w:rsidR="008B48CE" w:rsidRPr="002E5957">
        <w:rPr>
          <w:rFonts w:ascii="Times New Roman" w:hAnsi="Times New Roman" w:cs="Times New Roman"/>
        </w:rPr>
        <w:t xml:space="preserve"> </w:t>
      </w:r>
      <w:r w:rsidR="0004628F">
        <w:rPr>
          <w:rFonts w:ascii="Times New Roman" w:hAnsi="Times New Roman" w:cs="Times New Roman"/>
        </w:rPr>
        <w:t xml:space="preserve">or equal to </w:t>
      </w:r>
      <w:r w:rsidR="008B48CE" w:rsidRPr="002E5957">
        <w:rPr>
          <w:rFonts w:ascii="Times New Roman" w:hAnsi="Times New Roman" w:cs="Times New Roman"/>
        </w:rPr>
        <w:t xml:space="preserve">7 days </w:t>
      </w:r>
      <w:r w:rsidRPr="002E5957">
        <w:rPr>
          <w:rFonts w:ascii="Times New Roman" w:hAnsi="Times New Roman" w:cs="Times New Roman"/>
        </w:rPr>
        <w:t>between</w:t>
      </w:r>
      <w:r w:rsidR="008B48CE" w:rsidRPr="002E5957">
        <w:rPr>
          <w:rFonts w:ascii="Times New Roman" w:hAnsi="Times New Roman" w:cs="Times New Roman"/>
        </w:rPr>
        <w:t xml:space="preserve"> </w:t>
      </w:r>
      <w:r w:rsidR="009D7F17" w:rsidRPr="002E5957">
        <w:rPr>
          <w:rFonts w:ascii="Times New Roman" w:hAnsi="Times New Roman" w:cs="Times New Roman"/>
        </w:rPr>
        <w:t xml:space="preserve">the </w:t>
      </w:r>
      <w:proofErr w:type="gramStart"/>
      <w:r w:rsidR="002E73B8" w:rsidRPr="002E5957">
        <w:rPr>
          <w:rFonts w:ascii="Times New Roman" w:hAnsi="Times New Roman" w:cs="Times New Roman"/>
          <w:u w:val="single"/>
        </w:rPr>
        <w:t>rented</w:t>
      </w:r>
      <w:r w:rsidR="0085249D" w:rsidRPr="002E5957">
        <w:rPr>
          <w:rFonts w:ascii="Times New Roman" w:hAnsi="Times New Roman" w:cs="Times New Roman"/>
          <w:u w:val="single"/>
        </w:rPr>
        <w:t xml:space="preserve"> </w:t>
      </w:r>
      <w:r w:rsidR="002E73B8" w:rsidRPr="002E5957">
        <w:rPr>
          <w:rFonts w:ascii="Times New Roman" w:hAnsi="Times New Roman" w:cs="Times New Roman"/>
          <w:u w:val="single"/>
        </w:rPr>
        <w:t>on</w:t>
      </w:r>
      <w:proofErr w:type="gramEnd"/>
      <w:r w:rsidR="009D7F17" w:rsidRPr="002E5957">
        <w:rPr>
          <w:rFonts w:ascii="Times New Roman" w:hAnsi="Times New Roman" w:cs="Times New Roman"/>
          <w:u w:val="single"/>
        </w:rPr>
        <w:t xml:space="preserve"> date </w:t>
      </w:r>
      <w:r w:rsidRPr="002E5957">
        <w:rPr>
          <w:rFonts w:ascii="Times New Roman" w:hAnsi="Times New Roman" w:cs="Times New Roman"/>
          <w:u w:val="single"/>
        </w:rPr>
        <w:t>and</w:t>
      </w:r>
      <w:r w:rsidR="009D7F17" w:rsidRPr="002E5957">
        <w:rPr>
          <w:rFonts w:ascii="Times New Roman" w:hAnsi="Times New Roman" w:cs="Times New Roman"/>
          <w:u w:val="single"/>
        </w:rPr>
        <w:t xml:space="preserve"> the </w:t>
      </w:r>
      <w:r w:rsidRPr="002E5957">
        <w:rPr>
          <w:rFonts w:ascii="Times New Roman" w:hAnsi="Times New Roman" w:cs="Times New Roman"/>
          <w:u w:val="single"/>
        </w:rPr>
        <w:t>d</w:t>
      </w:r>
      <w:r w:rsidR="009D7F17" w:rsidRPr="002E5957">
        <w:rPr>
          <w:rFonts w:ascii="Times New Roman" w:hAnsi="Times New Roman" w:cs="Times New Roman"/>
          <w:u w:val="single"/>
        </w:rPr>
        <w:t>ue date</w:t>
      </w:r>
    </w:p>
    <w:p w14:paraId="6011CB7E" w14:textId="77777777" w:rsidR="00F815EC" w:rsidRPr="002E5957" w:rsidRDefault="008B48CE" w:rsidP="00F815EC">
      <w:pPr>
        <w:pStyle w:val="ListParagraph"/>
        <w:numPr>
          <w:ilvl w:val="0"/>
          <w:numId w:val="42"/>
        </w:numPr>
        <w:rPr>
          <w:rFonts w:ascii="Times New Roman" w:hAnsi="Times New Roman" w:cs="Times New Roman"/>
        </w:rPr>
      </w:pPr>
      <w:r w:rsidRPr="002E5957">
        <w:rPr>
          <w:rFonts w:ascii="Times New Roman" w:hAnsi="Times New Roman" w:cs="Times New Roman"/>
        </w:rPr>
        <w:t xml:space="preserve">Games </w:t>
      </w:r>
      <w:r w:rsidR="00F815EC" w:rsidRPr="002E5957">
        <w:rPr>
          <w:rFonts w:ascii="Times New Roman" w:hAnsi="Times New Roman" w:cs="Times New Roman"/>
        </w:rPr>
        <w:t>are</w:t>
      </w:r>
      <w:r w:rsidRPr="002E5957">
        <w:rPr>
          <w:rFonts w:ascii="Times New Roman" w:hAnsi="Times New Roman" w:cs="Times New Roman"/>
        </w:rPr>
        <w:t xml:space="preserve"> displayed first with Consoles second</w:t>
      </w:r>
    </w:p>
    <w:p w14:paraId="6799F2C7" w14:textId="0D7136BE" w:rsidR="00F815EC" w:rsidRPr="002E5957" w:rsidRDefault="00F815EC" w:rsidP="00F815EC">
      <w:pPr>
        <w:pStyle w:val="ListParagraph"/>
        <w:numPr>
          <w:ilvl w:val="0"/>
          <w:numId w:val="42"/>
        </w:numPr>
        <w:rPr>
          <w:rFonts w:ascii="Times New Roman" w:hAnsi="Times New Roman" w:cs="Times New Roman"/>
        </w:rPr>
      </w:pPr>
      <w:r w:rsidRPr="002E5957">
        <w:rPr>
          <w:rFonts w:ascii="Times New Roman" w:hAnsi="Times New Roman" w:cs="Times New Roman"/>
        </w:rPr>
        <w:t>Within the Games or Consoles section of the list, a</w:t>
      </w:r>
      <w:r w:rsidR="008B48CE" w:rsidRPr="002E5957">
        <w:rPr>
          <w:rFonts w:ascii="Times New Roman" w:hAnsi="Times New Roman" w:cs="Times New Roman"/>
        </w:rPr>
        <w:t xml:space="preserve">ll Renter’s names </w:t>
      </w:r>
      <w:r w:rsidRPr="002E5957">
        <w:rPr>
          <w:rFonts w:ascii="Times New Roman" w:hAnsi="Times New Roman" w:cs="Times New Roman"/>
        </w:rPr>
        <w:t>are</w:t>
      </w:r>
      <w:r w:rsidR="008B48CE" w:rsidRPr="002E5957">
        <w:rPr>
          <w:rFonts w:ascii="Times New Roman" w:hAnsi="Times New Roman" w:cs="Times New Roman"/>
        </w:rPr>
        <w:t xml:space="preserve"> in alphabetical order</w:t>
      </w:r>
    </w:p>
    <w:p w14:paraId="33334D1A" w14:textId="5FA94ACD" w:rsidR="008B48CE" w:rsidRPr="002E5957" w:rsidRDefault="00F815EC" w:rsidP="00F815EC">
      <w:pPr>
        <w:pStyle w:val="ListParagraph"/>
        <w:numPr>
          <w:ilvl w:val="0"/>
          <w:numId w:val="42"/>
        </w:numPr>
        <w:rPr>
          <w:rFonts w:ascii="Times New Roman" w:hAnsi="Times New Roman" w:cs="Times New Roman"/>
        </w:rPr>
      </w:pPr>
      <w:r w:rsidRPr="002E5957">
        <w:rPr>
          <w:rFonts w:ascii="Times New Roman" w:hAnsi="Times New Roman" w:cs="Times New Roman"/>
        </w:rPr>
        <w:t xml:space="preserve">You must use streams, lambda functions, and the Collections class to perform this task. </w:t>
      </w:r>
      <w:r w:rsidRPr="002E5957">
        <w:rPr>
          <w:rFonts w:ascii="Times New Roman" w:hAnsi="Times New Roman" w:cs="Times New Roman"/>
          <w:b/>
          <w:bCs/>
          <w:u w:val="single"/>
        </w:rPr>
        <w:t>Note: no loops are allowed here</w:t>
      </w:r>
    </w:p>
    <w:p w14:paraId="5221B570" w14:textId="77777777" w:rsidR="008B48CE" w:rsidRPr="002E5957" w:rsidRDefault="008B48CE" w:rsidP="008B48CE">
      <w:pPr>
        <w:rPr>
          <w:rFonts w:ascii="Times New Roman" w:hAnsi="Times New Roman" w:cs="Times New Roman"/>
          <w:b/>
          <w:sz w:val="28"/>
        </w:rPr>
      </w:pPr>
    </w:p>
    <w:p w14:paraId="723A5F1A" w14:textId="29764326" w:rsidR="008B48CE" w:rsidRPr="002E5957" w:rsidRDefault="008B48CE" w:rsidP="008B48CE">
      <w:pPr>
        <w:rPr>
          <w:rFonts w:ascii="Times New Roman" w:hAnsi="Times New Roman" w:cs="Times New Roman"/>
          <w:b/>
          <w:sz w:val="28"/>
        </w:rPr>
      </w:pPr>
      <w:r w:rsidRPr="002E5957">
        <w:rPr>
          <w:rFonts w:ascii="Times New Roman" w:hAnsi="Times New Roman" w:cs="Times New Roman"/>
        </w:rPr>
        <w:t>Your current screen does not work correctly</w:t>
      </w:r>
      <w:r w:rsidR="00F815EC" w:rsidRPr="002E5957">
        <w:rPr>
          <w:rFonts w:ascii="Times New Roman" w:hAnsi="Times New Roman" w:cs="Times New Roman"/>
        </w:rPr>
        <w:t xml:space="preserve"> and must be fixed to adhere to the above requirements</w:t>
      </w:r>
      <w:r w:rsidRPr="002E5957">
        <w:rPr>
          <w:rFonts w:ascii="Times New Roman" w:hAnsi="Times New Roman" w:cs="Times New Roman"/>
        </w:rPr>
        <w:t xml:space="preserve">. </w:t>
      </w:r>
    </w:p>
    <w:p w14:paraId="59CDFBDE" w14:textId="77777777" w:rsidR="00F815EC" w:rsidRPr="002E5957" w:rsidRDefault="00F815EC" w:rsidP="00F815EC">
      <w:pPr>
        <w:pStyle w:val="HTMLPreformatted"/>
        <w:shd w:val="clear" w:color="auto" w:fill="FFFFFF"/>
        <w:rPr>
          <w:rFonts w:ascii="Times New Roman" w:hAnsi="Times New Roman" w:cs="Times New Roman"/>
          <w:color w:val="080808"/>
          <w:sz w:val="24"/>
          <w:szCs w:val="24"/>
        </w:rPr>
      </w:pPr>
      <w:r w:rsidRPr="002E5957">
        <w:rPr>
          <w:rFonts w:ascii="Times New Roman" w:hAnsi="Times New Roman" w:cs="Times New Roman"/>
          <w:sz w:val="24"/>
          <w:szCs w:val="24"/>
        </w:rPr>
        <w:t xml:space="preserve">The final screen should look like this. (Note: this screen was generated by changing </w:t>
      </w:r>
      <w:r w:rsidRPr="002E5957">
        <w:rPr>
          <w:color w:val="0033B3"/>
          <w:sz w:val="24"/>
          <w:szCs w:val="24"/>
        </w:rPr>
        <w:t xml:space="preserve">while </w:t>
      </w:r>
      <w:r w:rsidRPr="002E5957">
        <w:rPr>
          <w:color w:val="080808"/>
          <w:sz w:val="24"/>
          <w:szCs w:val="24"/>
        </w:rPr>
        <w:t xml:space="preserve">(count &lt; </w:t>
      </w:r>
      <w:r w:rsidRPr="002E5957">
        <w:rPr>
          <w:color w:val="1750EB"/>
          <w:sz w:val="24"/>
          <w:szCs w:val="24"/>
        </w:rPr>
        <w:t>0</w:t>
      </w:r>
      <w:r w:rsidRPr="002E5957">
        <w:rPr>
          <w:color w:val="080808"/>
          <w:sz w:val="24"/>
          <w:szCs w:val="24"/>
        </w:rPr>
        <w:t>)</w:t>
      </w:r>
      <w:r w:rsidRPr="002E5957">
        <w:rPr>
          <w:rFonts w:ascii="Times New Roman" w:hAnsi="Times New Roman" w:cs="Times New Roman"/>
          <w:color w:val="080808"/>
          <w:sz w:val="24"/>
          <w:szCs w:val="24"/>
        </w:rPr>
        <w:t xml:space="preserve"> to </w:t>
      </w:r>
      <w:r w:rsidRPr="002E5957">
        <w:rPr>
          <w:color w:val="0033B3"/>
          <w:sz w:val="24"/>
          <w:szCs w:val="24"/>
        </w:rPr>
        <w:t xml:space="preserve">while </w:t>
      </w:r>
      <w:r w:rsidRPr="002E5957">
        <w:rPr>
          <w:color w:val="080808"/>
          <w:sz w:val="24"/>
          <w:szCs w:val="24"/>
        </w:rPr>
        <w:t xml:space="preserve">(count &lt; </w:t>
      </w:r>
      <w:r w:rsidRPr="002E5957">
        <w:rPr>
          <w:color w:val="1750EB"/>
          <w:sz w:val="24"/>
          <w:szCs w:val="24"/>
        </w:rPr>
        <w:t>30</w:t>
      </w:r>
      <w:r w:rsidRPr="002E5957">
        <w:rPr>
          <w:color w:val="080808"/>
          <w:sz w:val="24"/>
          <w:szCs w:val="24"/>
        </w:rPr>
        <w:t>)</w:t>
      </w:r>
      <w:r w:rsidRPr="002E5957">
        <w:rPr>
          <w:rFonts w:ascii="Times New Roman" w:hAnsi="Times New Roman" w:cs="Times New Roman"/>
          <w:color w:val="080808"/>
          <w:sz w:val="24"/>
          <w:szCs w:val="24"/>
        </w:rPr>
        <w:t xml:space="preserve">  in the </w:t>
      </w:r>
      <w:r w:rsidRPr="002E5957">
        <w:rPr>
          <w:color w:val="0033B3"/>
          <w:sz w:val="24"/>
          <w:szCs w:val="24"/>
        </w:rPr>
        <w:t xml:space="preserve">public void </w:t>
      </w:r>
      <w:proofErr w:type="spellStart"/>
      <w:r w:rsidRPr="002E5957">
        <w:rPr>
          <w:color w:val="00627A"/>
          <w:sz w:val="24"/>
          <w:szCs w:val="24"/>
        </w:rPr>
        <w:t>createList</w:t>
      </w:r>
      <w:proofErr w:type="spellEnd"/>
      <w:r w:rsidRPr="002E5957">
        <w:rPr>
          <w:color w:val="080808"/>
          <w:sz w:val="24"/>
          <w:szCs w:val="24"/>
        </w:rPr>
        <w:t>()</w:t>
      </w:r>
      <w:r w:rsidRPr="002E5957">
        <w:rPr>
          <w:rFonts w:ascii="Times New Roman" w:hAnsi="Times New Roman" w:cs="Times New Roman"/>
          <w:color w:val="080808"/>
          <w:sz w:val="24"/>
          <w:szCs w:val="24"/>
        </w:rPr>
        <w:t xml:space="preserve"> method.)</w:t>
      </w:r>
    </w:p>
    <w:p w14:paraId="23337EBF" w14:textId="02E12A76" w:rsidR="005C673F" w:rsidRDefault="008B48CE" w:rsidP="00A901F9">
      <w:pPr>
        <w:jc w:val="both"/>
      </w:pPr>
      <w:r>
        <w:rPr>
          <w:noProof/>
        </w:rPr>
        <w:lastRenderedPageBreak/>
        <w:drawing>
          <wp:inline distT="0" distB="0" distL="0" distR="0" wp14:anchorId="1326985C" wp14:editId="252C7F8D">
            <wp:extent cx="4289612" cy="133256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4670" cy="1352770"/>
                    </a:xfrm>
                    <a:prstGeom prst="rect">
                      <a:avLst/>
                    </a:prstGeom>
                  </pic:spPr>
                </pic:pic>
              </a:graphicData>
            </a:graphic>
          </wp:inline>
        </w:drawing>
      </w:r>
    </w:p>
    <w:p w14:paraId="4737CC48" w14:textId="5DF09516" w:rsidR="005C673F" w:rsidRDefault="005C673F" w:rsidP="00A901F9">
      <w:pPr>
        <w:jc w:val="both"/>
      </w:pPr>
    </w:p>
    <w:p w14:paraId="514B829D" w14:textId="77F273FE" w:rsidR="00F815EC" w:rsidRPr="002E5957" w:rsidRDefault="008B48CE" w:rsidP="008B48CE">
      <w:pPr>
        <w:ind w:firstLine="720"/>
        <w:rPr>
          <w:rFonts w:ascii="Times New Roman" w:hAnsi="Times New Roman" w:cs="Times New Roman"/>
        </w:rPr>
      </w:pPr>
      <w:r w:rsidRPr="002E5957">
        <w:rPr>
          <w:rFonts w:ascii="Times New Roman" w:hAnsi="Times New Roman" w:cs="Times New Roman"/>
          <w:b/>
          <w:sz w:val="28"/>
        </w:rPr>
        <w:t xml:space="preserve">Your task C: </w:t>
      </w:r>
      <w:r w:rsidRPr="002E5957">
        <w:rPr>
          <w:rFonts w:ascii="Times New Roman" w:hAnsi="Times New Roman" w:cs="Times New Roman"/>
        </w:rPr>
        <w:t xml:space="preserve">Complete the </w:t>
      </w:r>
      <w:r w:rsidR="009D7F17" w:rsidRPr="002E5957">
        <w:rPr>
          <w:rFonts w:ascii="Times New Roman" w:hAnsi="Times New Roman" w:cs="Times New Roman"/>
        </w:rPr>
        <w:t>“</w:t>
      </w:r>
      <w:r w:rsidRPr="002E5957">
        <w:rPr>
          <w:rFonts w:ascii="Times New Roman" w:hAnsi="Times New Roman" w:cs="Times New Roman"/>
          <w:i/>
          <w:iCs/>
        </w:rPr>
        <w:t>Cap all Rentals 30 days late screen</w:t>
      </w:r>
      <w:r w:rsidR="009D7F17" w:rsidRPr="002E5957">
        <w:rPr>
          <w:rFonts w:ascii="Times New Roman" w:hAnsi="Times New Roman" w:cs="Times New Roman"/>
        </w:rPr>
        <w:t>”</w:t>
      </w:r>
      <w:r w:rsidRPr="002E5957">
        <w:rPr>
          <w:rFonts w:ascii="Times New Roman" w:hAnsi="Times New Roman" w:cs="Times New Roman"/>
        </w:rPr>
        <w:t xml:space="preserve">; to find this screen, Click on File, then click on </w:t>
      </w:r>
      <w:r w:rsidR="009D7F17" w:rsidRPr="002E5957">
        <w:rPr>
          <w:rFonts w:ascii="Times New Roman" w:hAnsi="Times New Roman" w:cs="Times New Roman"/>
        </w:rPr>
        <w:t>“</w:t>
      </w:r>
      <w:r w:rsidRPr="002E5957">
        <w:rPr>
          <w:rFonts w:ascii="Times New Roman" w:hAnsi="Times New Roman" w:cs="Times New Roman"/>
        </w:rPr>
        <w:t>Cap all Rentals 30 days late screen</w:t>
      </w:r>
      <w:r w:rsidR="009D7F17" w:rsidRPr="002E5957">
        <w:rPr>
          <w:rFonts w:ascii="Times New Roman" w:hAnsi="Times New Roman" w:cs="Times New Roman"/>
        </w:rPr>
        <w:t>”</w:t>
      </w:r>
      <w:r w:rsidRPr="002E5957">
        <w:rPr>
          <w:rFonts w:ascii="Times New Roman" w:hAnsi="Times New Roman" w:cs="Times New Roman"/>
        </w:rPr>
        <w:t>.</w:t>
      </w:r>
      <w:r w:rsidR="00AE196D" w:rsidRPr="002E5957">
        <w:rPr>
          <w:rFonts w:ascii="Times New Roman" w:hAnsi="Times New Roman" w:cs="Times New Roman"/>
        </w:rPr>
        <w:t xml:space="preserve"> </w:t>
      </w:r>
      <w:r w:rsidRPr="002E5957">
        <w:rPr>
          <w:rFonts w:ascii="Times New Roman" w:hAnsi="Times New Roman" w:cs="Times New Roman"/>
        </w:rPr>
        <w:t xml:space="preserve">Complete the code found in the </w:t>
      </w:r>
      <w:r w:rsidR="002E5957" w:rsidRPr="002E5957">
        <w:rPr>
          <w:rFonts w:ascii="Courier New" w:hAnsi="Courier New" w:cs="Courier New"/>
          <w:color w:val="0033B3"/>
        </w:rPr>
        <w:t xml:space="preserve">private void </w:t>
      </w:r>
      <w:proofErr w:type="spellStart"/>
      <w:r w:rsidR="002E5957" w:rsidRPr="002E5957">
        <w:rPr>
          <w:rFonts w:ascii="Courier New" w:hAnsi="Courier New" w:cs="Courier New"/>
          <w:color w:val="00627A"/>
        </w:rPr>
        <w:t>updateScreen</w:t>
      </w:r>
      <w:proofErr w:type="spellEnd"/>
      <w:r w:rsidR="002E5957" w:rsidRPr="002E5957">
        <w:rPr>
          <w:rFonts w:ascii="Courier New" w:hAnsi="Courier New" w:cs="Courier New"/>
        </w:rPr>
        <w:t>()</w:t>
      </w:r>
      <w:r w:rsidR="00AE196D" w:rsidRPr="002E5957">
        <w:rPr>
          <w:rFonts w:ascii="Times New Roman" w:hAnsi="Times New Roman" w:cs="Times New Roman"/>
        </w:rPr>
        <w:t xml:space="preserve"> </w:t>
      </w:r>
      <w:r w:rsidRPr="002E5957">
        <w:rPr>
          <w:rFonts w:ascii="Times New Roman" w:hAnsi="Times New Roman" w:cs="Times New Roman"/>
        </w:rPr>
        <w:t>method.</w:t>
      </w:r>
      <w:r w:rsidR="00AE196D" w:rsidRPr="002E5957">
        <w:rPr>
          <w:rFonts w:ascii="Times New Roman" w:hAnsi="Times New Roman" w:cs="Times New Roman"/>
        </w:rPr>
        <w:t xml:space="preserve"> </w:t>
      </w:r>
      <w:r w:rsidRPr="002E5957">
        <w:rPr>
          <w:rFonts w:ascii="Times New Roman" w:hAnsi="Times New Roman" w:cs="Times New Roman"/>
        </w:rPr>
        <w:t xml:space="preserve">Look for </w:t>
      </w:r>
      <w:r w:rsidRPr="002E5957">
        <w:rPr>
          <w:rFonts w:ascii="Courier New" w:hAnsi="Courier New" w:cs="Courier New"/>
        </w:rPr>
        <w:t>// Your code goes here</w:t>
      </w:r>
      <w:r w:rsidRPr="002E5957">
        <w:rPr>
          <w:rFonts w:ascii="Times New Roman" w:hAnsi="Times New Roman" w:cs="Times New Roman"/>
        </w:rPr>
        <w:t>.</w:t>
      </w:r>
      <w:r w:rsidR="00AE196D" w:rsidRPr="002E5957">
        <w:rPr>
          <w:rFonts w:ascii="Times New Roman" w:hAnsi="Times New Roman" w:cs="Times New Roman"/>
        </w:rPr>
        <w:t xml:space="preserve"> </w:t>
      </w:r>
      <w:r w:rsidRPr="002E5957">
        <w:rPr>
          <w:rFonts w:ascii="Times New Roman" w:hAnsi="Times New Roman" w:cs="Times New Roman"/>
        </w:rPr>
        <w:t>The requirement</w:t>
      </w:r>
      <w:r w:rsidR="00F815EC" w:rsidRPr="002E5957">
        <w:rPr>
          <w:rFonts w:ascii="Times New Roman" w:hAnsi="Times New Roman" w:cs="Times New Roman"/>
        </w:rPr>
        <w:t>s</w:t>
      </w:r>
      <w:r w:rsidRPr="002E5957">
        <w:rPr>
          <w:rFonts w:ascii="Times New Roman" w:hAnsi="Times New Roman" w:cs="Times New Roman"/>
        </w:rPr>
        <w:t xml:space="preserve"> for this Task</w:t>
      </w:r>
      <w:r w:rsidR="00F815EC" w:rsidRPr="002E5957">
        <w:rPr>
          <w:rFonts w:ascii="Times New Roman" w:hAnsi="Times New Roman" w:cs="Times New Roman"/>
        </w:rPr>
        <w:t xml:space="preserve"> are:</w:t>
      </w:r>
    </w:p>
    <w:p w14:paraId="6240947D" w14:textId="77777777" w:rsidR="00F815EC" w:rsidRPr="002E5957" w:rsidRDefault="00F815EC" w:rsidP="00F815EC">
      <w:pPr>
        <w:pStyle w:val="ListParagraph"/>
        <w:numPr>
          <w:ilvl w:val="0"/>
          <w:numId w:val="44"/>
        </w:numPr>
        <w:ind w:left="1080"/>
        <w:rPr>
          <w:rFonts w:ascii="Times New Roman" w:hAnsi="Times New Roman" w:cs="Times New Roman"/>
        </w:rPr>
      </w:pPr>
      <w:r w:rsidRPr="002E5957">
        <w:rPr>
          <w:rFonts w:ascii="Times New Roman" w:hAnsi="Times New Roman" w:cs="Times New Roman"/>
        </w:rPr>
        <w:t>S</w:t>
      </w:r>
      <w:r w:rsidR="008B48CE" w:rsidRPr="002E5957">
        <w:rPr>
          <w:rFonts w:ascii="Times New Roman" w:hAnsi="Times New Roman" w:cs="Times New Roman"/>
        </w:rPr>
        <w:t xml:space="preserve">how all the rentals that are not yet returned and </w:t>
      </w:r>
      <w:r w:rsidRPr="002E5957">
        <w:rPr>
          <w:rFonts w:ascii="Times New Roman" w:hAnsi="Times New Roman" w:cs="Times New Roman"/>
        </w:rPr>
        <w:t>have</w:t>
      </w:r>
      <w:r w:rsidR="008B48CE" w:rsidRPr="002E5957">
        <w:rPr>
          <w:rFonts w:ascii="Times New Roman" w:hAnsi="Times New Roman" w:cs="Times New Roman"/>
        </w:rPr>
        <w:t xml:space="preserve"> greater th</w:t>
      </w:r>
      <w:r w:rsidR="00627058" w:rsidRPr="002E5957">
        <w:rPr>
          <w:rFonts w:ascii="Times New Roman" w:hAnsi="Times New Roman" w:cs="Times New Roman"/>
        </w:rPr>
        <w:t>a</w:t>
      </w:r>
      <w:r w:rsidR="008B48CE" w:rsidRPr="002E5957">
        <w:rPr>
          <w:rFonts w:ascii="Times New Roman" w:hAnsi="Times New Roman" w:cs="Times New Roman"/>
        </w:rPr>
        <w:t xml:space="preserve">n 7 days </w:t>
      </w:r>
      <w:r w:rsidRPr="002E5957">
        <w:rPr>
          <w:rFonts w:ascii="Times New Roman" w:hAnsi="Times New Roman" w:cs="Times New Roman"/>
        </w:rPr>
        <w:t>between</w:t>
      </w:r>
      <w:r w:rsidR="008B48CE" w:rsidRPr="002E5957">
        <w:rPr>
          <w:rFonts w:ascii="Times New Roman" w:hAnsi="Times New Roman" w:cs="Times New Roman"/>
        </w:rPr>
        <w:t xml:space="preserve"> </w:t>
      </w:r>
      <w:r w:rsidR="009D7F17" w:rsidRPr="002E5957">
        <w:rPr>
          <w:rFonts w:ascii="Times New Roman" w:hAnsi="Times New Roman" w:cs="Times New Roman"/>
        </w:rPr>
        <w:t xml:space="preserve">the </w:t>
      </w:r>
      <w:proofErr w:type="gramStart"/>
      <w:r w:rsidR="009D7F17" w:rsidRPr="002E5957">
        <w:rPr>
          <w:rFonts w:ascii="Times New Roman" w:hAnsi="Times New Roman" w:cs="Times New Roman"/>
          <w:u w:val="single"/>
        </w:rPr>
        <w:t>rented on</w:t>
      </w:r>
      <w:proofErr w:type="gramEnd"/>
      <w:r w:rsidR="009D7F17" w:rsidRPr="002E5957">
        <w:rPr>
          <w:rFonts w:ascii="Times New Roman" w:hAnsi="Times New Roman" w:cs="Times New Roman"/>
          <w:u w:val="single"/>
        </w:rPr>
        <w:t xml:space="preserve"> date </w:t>
      </w:r>
      <w:r w:rsidRPr="002E5957">
        <w:rPr>
          <w:rFonts w:ascii="Times New Roman" w:hAnsi="Times New Roman" w:cs="Times New Roman"/>
          <w:u w:val="single"/>
        </w:rPr>
        <w:t>and</w:t>
      </w:r>
      <w:r w:rsidR="009D7F17" w:rsidRPr="002E5957">
        <w:rPr>
          <w:rFonts w:ascii="Times New Roman" w:hAnsi="Times New Roman" w:cs="Times New Roman"/>
          <w:u w:val="single"/>
        </w:rPr>
        <w:t xml:space="preserve"> the </w:t>
      </w:r>
      <w:r w:rsidRPr="002E5957">
        <w:rPr>
          <w:rFonts w:ascii="Times New Roman" w:hAnsi="Times New Roman" w:cs="Times New Roman"/>
          <w:u w:val="single"/>
        </w:rPr>
        <w:t>d</w:t>
      </w:r>
      <w:r w:rsidR="009D7F17" w:rsidRPr="002E5957">
        <w:rPr>
          <w:rFonts w:ascii="Times New Roman" w:hAnsi="Times New Roman" w:cs="Times New Roman"/>
          <w:u w:val="single"/>
        </w:rPr>
        <w:t>ue date</w:t>
      </w:r>
    </w:p>
    <w:p w14:paraId="018E1E32" w14:textId="15762DFA" w:rsidR="00F815EC" w:rsidRPr="002E5957" w:rsidRDefault="00F815EC" w:rsidP="00F815EC">
      <w:pPr>
        <w:pStyle w:val="ListParagraph"/>
        <w:numPr>
          <w:ilvl w:val="0"/>
          <w:numId w:val="44"/>
        </w:numPr>
        <w:ind w:left="1080"/>
        <w:rPr>
          <w:rFonts w:ascii="Times New Roman" w:hAnsi="Times New Roman" w:cs="Times New Roman"/>
        </w:rPr>
      </w:pPr>
      <w:r w:rsidRPr="002E5957">
        <w:rPr>
          <w:rFonts w:ascii="Times New Roman" w:hAnsi="Times New Roman" w:cs="Times New Roman"/>
        </w:rPr>
        <w:t>R</w:t>
      </w:r>
      <w:r w:rsidR="009D7F17" w:rsidRPr="002E5957">
        <w:rPr>
          <w:rFonts w:ascii="Times New Roman" w:hAnsi="Times New Roman" w:cs="Times New Roman"/>
        </w:rPr>
        <w:t xml:space="preserve">entals that </w:t>
      </w:r>
      <w:r w:rsidRPr="002E5957">
        <w:rPr>
          <w:rFonts w:ascii="Times New Roman" w:hAnsi="Times New Roman" w:cs="Times New Roman"/>
        </w:rPr>
        <w:t>have</w:t>
      </w:r>
      <w:r w:rsidR="009D7F17" w:rsidRPr="002E5957">
        <w:rPr>
          <w:rFonts w:ascii="Times New Roman" w:hAnsi="Times New Roman" w:cs="Times New Roman"/>
        </w:rPr>
        <w:t xml:space="preserve"> </w:t>
      </w:r>
      <w:r w:rsidRPr="002E5957">
        <w:rPr>
          <w:rFonts w:ascii="Times New Roman" w:hAnsi="Times New Roman" w:cs="Times New Roman"/>
        </w:rPr>
        <w:t xml:space="preserve">greater than or equal to </w:t>
      </w:r>
      <w:r w:rsidR="009D7F17" w:rsidRPr="002E5957">
        <w:rPr>
          <w:rFonts w:ascii="Times New Roman" w:hAnsi="Times New Roman" w:cs="Times New Roman"/>
        </w:rPr>
        <w:t>1</w:t>
      </w:r>
      <w:r w:rsidR="00742AAE" w:rsidRPr="002E5957">
        <w:rPr>
          <w:rFonts w:ascii="Times New Roman" w:hAnsi="Times New Roman" w:cs="Times New Roman"/>
        </w:rPr>
        <w:t>4</w:t>
      </w:r>
      <w:r w:rsidR="009D7F17" w:rsidRPr="002E5957">
        <w:rPr>
          <w:rFonts w:ascii="Times New Roman" w:hAnsi="Times New Roman" w:cs="Times New Roman"/>
        </w:rPr>
        <w:t xml:space="preserve"> days </w:t>
      </w:r>
      <w:r w:rsidRPr="002E5957">
        <w:rPr>
          <w:rFonts w:ascii="Times New Roman" w:hAnsi="Times New Roman" w:cs="Times New Roman"/>
        </w:rPr>
        <w:t>between</w:t>
      </w:r>
      <w:r w:rsidR="009D7F17" w:rsidRPr="002E5957">
        <w:rPr>
          <w:rFonts w:ascii="Times New Roman" w:hAnsi="Times New Roman" w:cs="Times New Roman"/>
        </w:rPr>
        <w:t xml:space="preserve"> the </w:t>
      </w:r>
      <w:proofErr w:type="gramStart"/>
      <w:r w:rsidR="009D7F17" w:rsidRPr="002E5957">
        <w:rPr>
          <w:rFonts w:ascii="Times New Roman" w:hAnsi="Times New Roman" w:cs="Times New Roman"/>
        </w:rPr>
        <w:t>rented on</w:t>
      </w:r>
      <w:proofErr w:type="gramEnd"/>
      <w:r w:rsidR="009D7F17" w:rsidRPr="002E5957">
        <w:rPr>
          <w:rFonts w:ascii="Times New Roman" w:hAnsi="Times New Roman" w:cs="Times New Roman"/>
        </w:rPr>
        <w:t xml:space="preserve"> date </w:t>
      </w:r>
      <w:r w:rsidRPr="002E5957">
        <w:rPr>
          <w:rFonts w:ascii="Times New Roman" w:hAnsi="Times New Roman" w:cs="Times New Roman"/>
        </w:rPr>
        <w:t>and</w:t>
      </w:r>
      <w:r w:rsidR="009D7F17" w:rsidRPr="002E5957">
        <w:rPr>
          <w:rFonts w:ascii="Times New Roman" w:hAnsi="Times New Roman" w:cs="Times New Roman"/>
        </w:rPr>
        <w:t xml:space="preserve"> the </w:t>
      </w:r>
      <w:r w:rsidRPr="002E5957">
        <w:rPr>
          <w:rFonts w:ascii="Times New Roman" w:hAnsi="Times New Roman" w:cs="Times New Roman"/>
        </w:rPr>
        <w:t>d</w:t>
      </w:r>
      <w:r w:rsidR="009D7F17" w:rsidRPr="002E5957">
        <w:rPr>
          <w:rFonts w:ascii="Times New Roman" w:hAnsi="Times New Roman" w:cs="Times New Roman"/>
        </w:rPr>
        <w:t>ue date are capitalized</w:t>
      </w:r>
      <w:r w:rsidR="006F3A0D" w:rsidRPr="002E5957">
        <w:rPr>
          <w:rFonts w:ascii="Times New Roman" w:hAnsi="Times New Roman" w:cs="Times New Roman"/>
        </w:rPr>
        <w:t xml:space="preserve"> (see screen below)</w:t>
      </w:r>
    </w:p>
    <w:p w14:paraId="5DE0377A" w14:textId="77777777" w:rsidR="00F815EC" w:rsidRPr="002E5957" w:rsidRDefault="008B48CE" w:rsidP="00F815EC">
      <w:pPr>
        <w:pStyle w:val="ListParagraph"/>
        <w:numPr>
          <w:ilvl w:val="0"/>
          <w:numId w:val="44"/>
        </w:numPr>
        <w:ind w:left="1080"/>
        <w:rPr>
          <w:rFonts w:ascii="Times New Roman" w:hAnsi="Times New Roman" w:cs="Times New Roman"/>
        </w:rPr>
      </w:pPr>
      <w:r w:rsidRPr="002E5957">
        <w:rPr>
          <w:rFonts w:ascii="Times New Roman" w:hAnsi="Times New Roman" w:cs="Times New Roman"/>
        </w:rPr>
        <w:t>Renter’s names must be in alphabetical order</w:t>
      </w:r>
    </w:p>
    <w:p w14:paraId="156EBAB4" w14:textId="5CF8AEA7" w:rsidR="008B48CE" w:rsidRPr="002E5957" w:rsidRDefault="00F815EC" w:rsidP="00F815EC">
      <w:pPr>
        <w:pStyle w:val="ListParagraph"/>
        <w:numPr>
          <w:ilvl w:val="0"/>
          <w:numId w:val="44"/>
        </w:numPr>
        <w:ind w:left="1080"/>
        <w:rPr>
          <w:rFonts w:ascii="Times New Roman" w:hAnsi="Times New Roman" w:cs="Times New Roman"/>
        </w:rPr>
      </w:pPr>
      <w:r w:rsidRPr="002E5957">
        <w:rPr>
          <w:rFonts w:ascii="Times New Roman" w:hAnsi="Times New Roman" w:cs="Times New Roman"/>
        </w:rPr>
        <w:t xml:space="preserve">You must use streams, lambda functions, and the Collections class to perform this task. </w:t>
      </w:r>
      <w:r w:rsidRPr="002E5957">
        <w:rPr>
          <w:rFonts w:ascii="Times New Roman" w:hAnsi="Times New Roman" w:cs="Times New Roman"/>
          <w:b/>
          <w:bCs/>
          <w:u w:val="single"/>
        </w:rPr>
        <w:t>Note: no loops are allowed here</w:t>
      </w:r>
      <w:r w:rsidR="00AE196D" w:rsidRPr="002E5957">
        <w:rPr>
          <w:rFonts w:ascii="Times New Roman" w:hAnsi="Times New Roman" w:cs="Times New Roman"/>
        </w:rPr>
        <w:t xml:space="preserve"> </w:t>
      </w:r>
      <w:r w:rsidR="008B48CE" w:rsidRPr="002E5957">
        <w:rPr>
          <w:rFonts w:ascii="Times New Roman" w:hAnsi="Times New Roman" w:cs="Times New Roman"/>
        </w:rPr>
        <w:t xml:space="preserve"> </w:t>
      </w:r>
    </w:p>
    <w:p w14:paraId="23C518F0" w14:textId="2255A38A" w:rsidR="00687746" w:rsidRPr="002E5957" w:rsidRDefault="00687746" w:rsidP="00A901F9">
      <w:pPr>
        <w:jc w:val="both"/>
        <w:rPr>
          <w:rFonts w:ascii="Times New Roman" w:hAnsi="Times New Roman" w:cs="Times New Roman"/>
        </w:rPr>
      </w:pPr>
    </w:p>
    <w:p w14:paraId="4A6FB994" w14:textId="0C9574D3" w:rsidR="00AB6CD6" w:rsidRPr="002E5957" w:rsidRDefault="00AB6CD6" w:rsidP="00A901F9">
      <w:pPr>
        <w:jc w:val="both"/>
        <w:rPr>
          <w:rFonts w:ascii="Times New Roman" w:hAnsi="Times New Roman" w:cs="Times New Roman"/>
        </w:rPr>
      </w:pPr>
      <w:r w:rsidRPr="002E5957">
        <w:rPr>
          <w:rFonts w:ascii="Times New Roman" w:hAnsi="Times New Roman" w:cs="Times New Roman"/>
          <w:b/>
          <w:bCs/>
          <w:u w:val="single"/>
        </w:rPr>
        <w:t>FINALLY</w:t>
      </w:r>
      <w:r w:rsidRPr="002E5957">
        <w:rPr>
          <w:rFonts w:ascii="Times New Roman" w:hAnsi="Times New Roman" w:cs="Times New Roman"/>
        </w:rPr>
        <w:t>:</w:t>
      </w:r>
      <w:r w:rsidR="00AE196D" w:rsidRPr="002E5957">
        <w:rPr>
          <w:rFonts w:ascii="Times New Roman" w:hAnsi="Times New Roman" w:cs="Times New Roman"/>
        </w:rPr>
        <w:t xml:space="preserve"> </w:t>
      </w:r>
      <w:r w:rsidR="00F815EC" w:rsidRPr="002E5957">
        <w:rPr>
          <w:rFonts w:ascii="Times New Roman" w:hAnsi="Times New Roman" w:cs="Times New Roman"/>
        </w:rPr>
        <w:t>A</w:t>
      </w:r>
      <w:r w:rsidRPr="002E5957">
        <w:rPr>
          <w:rFonts w:ascii="Times New Roman" w:hAnsi="Times New Roman" w:cs="Times New Roman"/>
        </w:rPr>
        <w:t xml:space="preserve">s you switch out of </w:t>
      </w:r>
      <w:r w:rsidR="00F815EC" w:rsidRPr="002E5957">
        <w:rPr>
          <w:rFonts w:ascii="Times New Roman" w:hAnsi="Times New Roman" w:cs="Times New Roman"/>
        </w:rPr>
        <w:t>this</w:t>
      </w:r>
      <w:r w:rsidRPr="002E5957">
        <w:rPr>
          <w:rFonts w:ascii="Times New Roman" w:hAnsi="Times New Roman" w:cs="Times New Roman"/>
        </w:rPr>
        <w:t xml:space="preserve"> screen to other screens, make sure you uncapitalize the </w:t>
      </w:r>
      <w:r w:rsidR="00F815EC" w:rsidRPr="002E5957">
        <w:rPr>
          <w:rFonts w:ascii="Times New Roman" w:hAnsi="Times New Roman" w:cs="Times New Roman"/>
        </w:rPr>
        <w:t>Renters’ names</w:t>
      </w:r>
      <w:r w:rsidRPr="002E5957">
        <w:rPr>
          <w:rFonts w:ascii="Times New Roman" w:hAnsi="Times New Roman" w:cs="Times New Roman"/>
        </w:rPr>
        <w:t xml:space="preserve">. </w:t>
      </w:r>
      <w:r w:rsidR="007434A2" w:rsidRPr="002E5957">
        <w:rPr>
          <w:rFonts w:ascii="Times New Roman" w:hAnsi="Times New Roman" w:cs="Times New Roman"/>
        </w:rPr>
        <w:t xml:space="preserve">You </w:t>
      </w:r>
      <w:r w:rsidR="005A5A79" w:rsidRPr="002E5957">
        <w:rPr>
          <w:rFonts w:ascii="Times New Roman" w:hAnsi="Times New Roman" w:cs="Times New Roman"/>
        </w:rPr>
        <w:t>can</w:t>
      </w:r>
      <w:r w:rsidR="007434A2" w:rsidRPr="002E5957">
        <w:rPr>
          <w:rFonts w:ascii="Times New Roman" w:hAnsi="Times New Roman" w:cs="Times New Roman"/>
        </w:rPr>
        <w:t xml:space="preserve"> use a standard format to your screens, such as capitalizing the first letter. See </w:t>
      </w:r>
      <w:r w:rsidR="00FF3B4C" w:rsidRPr="002E5957">
        <w:rPr>
          <w:rFonts w:ascii="Times New Roman" w:hAnsi="Times New Roman" w:cs="Times New Roman"/>
        </w:rPr>
        <w:t xml:space="preserve">your </w:t>
      </w:r>
      <w:r w:rsidR="007434A2" w:rsidRPr="002E5957">
        <w:rPr>
          <w:rFonts w:ascii="Times New Roman" w:hAnsi="Times New Roman" w:cs="Times New Roman"/>
        </w:rPr>
        <w:t xml:space="preserve">instructor if you have question regarding this task. </w:t>
      </w:r>
    </w:p>
    <w:p w14:paraId="53221C94" w14:textId="37B2E0C4" w:rsidR="009D7F17" w:rsidRDefault="009D7F17" w:rsidP="00A901F9">
      <w:pPr>
        <w:jc w:val="both"/>
      </w:pPr>
      <w:r w:rsidRPr="009D7F17">
        <w:rPr>
          <w:noProof/>
        </w:rPr>
        <w:drawing>
          <wp:inline distT="0" distB="0" distL="0" distR="0" wp14:anchorId="64658050" wp14:editId="78C82332">
            <wp:extent cx="4502711" cy="19094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8779" cy="1941742"/>
                    </a:xfrm>
                    <a:prstGeom prst="rect">
                      <a:avLst/>
                    </a:prstGeom>
                  </pic:spPr>
                </pic:pic>
              </a:graphicData>
            </a:graphic>
          </wp:inline>
        </w:drawing>
      </w:r>
    </w:p>
    <w:p w14:paraId="0507B434" w14:textId="77777777" w:rsidR="009D7F17" w:rsidRPr="002E5957" w:rsidRDefault="009D7F17" w:rsidP="00A901F9">
      <w:pPr>
        <w:jc w:val="both"/>
        <w:rPr>
          <w:rFonts w:ascii="Times New Roman" w:hAnsi="Times New Roman" w:cs="Times New Roman"/>
        </w:rPr>
      </w:pPr>
    </w:p>
    <w:p w14:paraId="052F8F18" w14:textId="628E928F" w:rsidR="005C673F" w:rsidRPr="002E5957" w:rsidRDefault="005C673F" w:rsidP="005C673F">
      <w:pPr>
        <w:rPr>
          <w:rFonts w:ascii="Times New Roman" w:hAnsi="Times New Roman" w:cs="Times New Roman"/>
        </w:rPr>
      </w:pPr>
      <w:r w:rsidRPr="002E5957">
        <w:rPr>
          <w:rFonts w:ascii="Times New Roman" w:hAnsi="Times New Roman" w:cs="Times New Roman"/>
          <w:b/>
          <w:bCs/>
          <w:u w:val="single"/>
        </w:rPr>
        <w:t>Be</w:t>
      </w:r>
      <w:r w:rsidR="00F815EC" w:rsidRPr="002E5957">
        <w:rPr>
          <w:rFonts w:ascii="Times New Roman" w:hAnsi="Times New Roman" w:cs="Times New Roman"/>
          <w:b/>
          <w:bCs/>
          <w:u w:val="single"/>
        </w:rPr>
        <w:t xml:space="preserve"> </w:t>
      </w:r>
      <w:r w:rsidRPr="002E5957">
        <w:rPr>
          <w:rFonts w:ascii="Times New Roman" w:hAnsi="Times New Roman" w:cs="Times New Roman"/>
          <w:b/>
          <w:bCs/>
          <w:u w:val="single"/>
        </w:rPr>
        <w:t>sure to “uncapitalize” the names in the other screens.</w:t>
      </w:r>
      <w:r w:rsidRPr="002E5957">
        <w:rPr>
          <w:rFonts w:ascii="Times New Roman" w:hAnsi="Times New Roman" w:cs="Times New Roman"/>
        </w:rPr>
        <w:t xml:space="preserve"> </w:t>
      </w:r>
    </w:p>
    <w:p w14:paraId="45666B4F" w14:textId="77777777" w:rsidR="005C673F" w:rsidRPr="002E5957" w:rsidRDefault="005C673F" w:rsidP="00A901F9">
      <w:pPr>
        <w:jc w:val="both"/>
        <w:rPr>
          <w:rFonts w:ascii="Times New Roman" w:hAnsi="Times New Roman" w:cs="Times New Roman"/>
        </w:rPr>
      </w:pPr>
    </w:p>
    <w:p w14:paraId="732ACA81" w14:textId="7344BB47" w:rsidR="00DA2C53" w:rsidRDefault="00262B8E" w:rsidP="00DC6545">
      <w:pPr>
        <w:widowControl w:val="0"/>
        <w:autoSpaceDE w:val="0"/>
        <w:autoSpaceDN w:val="0"/>
        <w:adjustRightInd w:val="0"/>
        <w:rPr>
          <w:rFonts w:ascii="Times New Roman" w:hAnsi="Times New Roman" w:cs="Times New Roman"/>
        </w:rPr>
      </w:pPr>
      <w:r w:rsidRPr="002E5957">
        <w:rPr>
          <w:rFonts w:ascii="Times New Roman" w:hAnsi="Times New Roman" w:cs="Times New Roman"/>
          <w:b/>
          <w:sz w:val="28"/>
        </w:rPr>
        <w:t>Task</w:t>
      </w:r>
      <w:r w:rsidR="00DA2C53" w:rsidRPr="002E5957">
        <w:rPr>
          <w:rFonts w:ascii="Times New Roman" w:hAnsi="Times New Roman" w:cs="Times New Roman"/>
          <w:b/>
          <w:sz w:val="28"/>
        </w:rPr>
        <w:t xml:space="preserve"> </w:t>
      </w:r>
      <w:r w:rsidR="00742AAE" w:rsidRPr="002E5957">
        <w:rPr>
          <w:rFonts w:ascii="Times New Roman" w:hAnsi="Times New Roman" w:cs="Times New Roman"/>
          <w:b/>
          <w:sz w:val="28"/>
        </w:rPr>
        <w:t>4</w:t>
      </w:r>
      <w:r w:rsidR="00DA2C53" w:rsidRPr="002E5957">
        <w:rPr>
          <w:rFonts w:ascii="Times New Roman" w:hAnsi="Times New Roman" w:cs="Times New Roman"/>
          <w:b/>
          <w:sz w:val="28"/>
        </w:rPr>
        <w:t xml:space="preserve">: </w:t>
      </w:r>
      <w:r w:rsidR="00AF7898" w:rsidRPr="002E5957">
        <w:rPr>
          <w:rFonts w:ascii="Times New Roman" w:hAnsi="Times New Roman" w:cs="Times New Roman"/>
          <w:b/>
          <w:sz w:val="28"/>
        </w:rPr>
        <w:t>Your Task</w:t>
      </w:r>
      <w:r w:rsidR="00221425">
        <w:rPr>
          <w:rFonts w:ascii="Times New Roman" w:hAnsi="Times New Roman" w:cs="Times New Roman"/>
        </w:rPr>
        <w:t xml:space="preserve"> is to </w:t>
      </w:r>
      <w:r w:rsidR="00C77E93">
        <w:rPr>
          <w:rFonts w:ascii="Times New Roman" w:hAnsi="Times New Roman" w:cs="Times New Roman"/>
        </w:rPr>
        <w:t>select one of the following to add/implement:</w:t>
      </w:r>
    </w:p>
    <w:p w14:paraId="574BDD93" w14:textId="5AC7303E" w:rsidR="00C77E93" w:rsidRDefault="00C77E93" w:rsidP="00C77E93">
      <w:pPr>
        <w:pStyle w:val="ListParagraph"/>
        <w:widowControl w:val="0"/>
        <w:numPr>
          <w:ilvl w:val="0"/>
          <w:numId w:val="45"/>
        </w:numPr>
        <w:autoSpaceDE w:val="0"/>
        <w:autoSpaceDN w:val="0"/>
        <w:adjustRightInd w:val="0"/>
        <w:ind w:left="1080"/>
        <w:rPr>
          <w:rFonts w:ascii="Times New Roman" w:hAnsi="Times New Roman" w:cs="Times New Roman"/>
        </w:rPr>
      </w:pPr>
      <w:r>
        <w:rPr>
          <w:rFonts w:ascii="Times New Roman" w:hAnsi="Times New Roman" w:cs="Times New Roman"/>
        </w:rPr>
        <w:t xml:space="preserve">Comment out </w:t>
      </w:r>
      <w:r w:rsidR="00004C0B">
        <w:rPr>
          <w:rFonts w:ascii="Times New Roman" w:hAnsi="Times New Roman" w:cs="Times New Roman"/>
        </w:rPr>
        <w:t xml:space="preserve">(but do not delete) </w:t>
      </w:r>
      <w:r>
        <w:rPr>
          <w:rFonts w:ascii="Times New Roman" w:hAnsi="Times New Roman" w:cs="Times New Roman"/>
        </w:rPr>
        <w:t>the capitalization/</w:t>
      </w:r>
      <w:proofErr w:type="spellStart"/>
      <w:r>
        <w:rPr>
          <w:rFonts w:ascii="Times New Roman" w:hAnsi="Times New Roman" w:cs="Times New Roman"/>
        </w:rPr>
        <w:t>uncapitalization</w:t>
      </w:r>
      <w:proofErr w:type="spellEnd"/>
      <w:r>
        <w:rPr>
          <w:rFonts w:ascii="Times New Roman" w:hAnsi="Times New Roman" w:cs="Times New Roman"/>
        </w:rPr>
        <w:t xml:space="preserve"> code from Task 3 and find a different place in the code to implement this capitalization/</w:t>
      </w:r>
      <w:proofErr w:type="spellStart"/>
      <w:r>
        <w:rPr>
          <w:rFonts w:ascii="Times New Roman" w:hAnsi="Times New Roman" w:cs="Times New Roman"/>
        </w:rPr>
        <w:t>uncapitalization</w:t>
      </w:r>
      <w:proofErr w:type="spellEnd"/>
      <w:r>
        <w:rPr>
          <w:rFonts w:ascii="Times New Roman" w:hAnsi="Times New Roman" w:cs="Times New Roman"/>
        </w:rPr>
        <w:t xml:space="preserve"> feature such that the Rental objects themselves are unchanged. (Hint: This kind of functionality is focusing just on the </w:t>
      </w:r>
      <w:r>
        <w:rPr>
          <w:rFonts w:ascii="Times New Roman" w:hAnsi="Times New Roman" w:cs="Times New Roman"/>
          <w:i/>
          <w:iCs/>
        </w:rPr>
        <w:t>display</w:t>
      </w:r>
      <w:r>
        <w:rPr>
          <w:rFonts w:ascii="Times New Roman" w:hAnsi="Times New Roman" w:cs="Times New Roman"/>
        </w:rPr>
        <w:t xml:space="preserve"> of the </w:t>
      </w:r>
      <w:r w:rsidR="00221425">
        <w:rPr>
          <w:rFonts w:ascii="Times New Roman" w:hAnsi="Times New Roman" w:cs="Times New Roman"/>
        </w:rPr>
        <w:t>renter’s name, which means that you will need to change how the renter’s name is rendered in the GUI)</w:t>
      </w:r>
    </w:p>
    <w:p w14:paraId="05CCF726" w14:textId="77777777" w:rsidR="00221425" w:rsidRDefault="00C77E93" w:rsidP="00C77E93">
      <w:pPr>
        <w:pStyle w:val="ListParagraph"/>
        <w:widowControl w:val="0"/>
        <w:numPr>
          <w:ilvl w:val="0"/>
          <w:numId w:val="45"/>
        </w:numPr>
        <w:autoSpaceDE w:val="0"/>
        <w:autoSpaceDN w:val="0"/>
        <w:adjustRightInd w:val="0"/>
        <w:ind w:left="1080"/>
        <w:rPr>
          <w:rFonts w:ascii="Times New Roman" w:hAnsi="Times New Roman" w:cs="Times New Roman"/>
        </w:rPr>
      </w:pPr>
      <w:r>
        <w:rPr>
          <w:rFonts w:ascii="Times New Roman" w:hAnsi="Times New Roman" w:cs="Times New Roman"/>
        </w:rPr>
        <w:t xml:space="preserve">Add a screen </w:t>
      </w:r>
      <w:r w:rsidR="00221425">
        <w:rPr>
          <w:rFonts w:ascii="Times New Roman" w:hAnsi="Times New Roman" w:cs="Times New Roman"/>
        </w:rPr>
        <w:t xml:space="preserve">called “Late Rentals” </w:t>
      </w:r>
      <w:r>
        <w:rPr>
          <w:rFonts w:ascii="Times New Roman" w:hAnsi="Times New Roman" w:cs="Times New Roman"/>
        </w:rPr>
        <w:t>that displays Rentals</w:t>
      </w:r>
      <w:r w:rsidR="00221425">
        <w:rPr>
          <w:rFonts w:ascii="Times New Roman" w:hAnsi="Times New Roman" w:cs="Times New Roman"/>
        </w:rPr>
        <w:t xml:space="preserve"> based on the following criteria:</w:t>
      </w:r>
    </w:p>
    <w:p w14:paraId="1DD26105" w14:textId="2692B03D" w:rsidR="00221425" w:rsidRDefault="00221425" w:rsidP="00221425">
      <w:pPr>
        <w:pStyle w:val="ListParagraph"/>
        <w:widowControl w:val="0"/>
        <w:numPr>
          <w:ilvl w:val="1"/>
          <w:numId w:val="45"/>
        </w:numPr>
        <w:autoSpaceDE w:val="0"/>
        <w:autoSpaceDN w:val="0"/>
        <w:adjustRightInd w:val="0"/>
        <w:rPr>
          <w:rFonts w:ascii="Times New Roman" w:hAnsi="Times New Roman" w:cs="Times New Roman"/>
        </w:rPr>
      </w:pPr>
      <w:r>
        <w:rPr>
          <w:rFonts w:ascii="Times New Roman" w:hAnsi="Times New Roman" w:cs="Times New Roman"/>
        </w:rPr>
        <w:t>Show all Rentals</w:t>
      </w:r>
      <w:r w:rsidR="00C77E93">
        <w:rPr>
          <w:rFonts w:ascii="Times New Roman" w:hAnsi="Times New Roman" w:cs="Times New Roman"/>
        </w:rPr>
        <w:t xml:space="preserve"> </w:t>
      </w:r>
      <w:r>
        <w:rPr>
          <w:rFonts w:ascii="Times New Roman" w:hAnsi="Times New Roman" w:cs="Times New Roman"/>
        </w:rPr>
        <w:t>that are still rented out (based on today/current date) and are past their due date (i.e., Rentals that are currently late)</w:t>
      </w:r>
    </w:p>
    <w:p w14:paraId="647FD559" w14:textId="49213D9B" w:rsidR="00004C0B" w:rsidRDefault="00004C0B" w:rsidP="00221425">
      <w:pPr>
        <w:pStyle w:val="ListParagraph"/>
        <w:widowControl w:val="0"/>
        <w:numPr>
          <w:ilvl w:val="1"/>
          <w:numId w:val="45"/>
        </w:numPr>
        <w:autoSpaceDE w:val="0"/>
        <w:autoSpaceDN w:val="0"/>
        <w:adjustRightInd w:val="0"/>
        <w:rPr>
          <w:rFonts w:ascii="Times New Roman" w:hAnsi="Times New Roman" w:cs="Times New Roman"/>
        </w:rPr>
      </w:pPr>
      <w:r>
        <w:rPr>
          <w:rFonts w:ascii="Times New Roman" w:hAnsi="Times New Roman" w:cs="Times New Roman"/>
        </w:rPr>
        <w:t>The table includes an additional column for “Number of Days Late” that appears between the “Due Date” column and the “Console” column</w:t>
      </w:r>
    </w:p>
    <w:p w14:paraId="4482D747" w14:textId="77777777" w:rsidR="00004C0B" w:rsidRPr="002E5957" w:rsidRDefault="00004C0B" w:rsidP="00004C0B">
      <w:pPr>
        <w:pStyle w:val="ListParagraph"/>
        <w:numPr>
          <w:ilvl w:val="1"/>
          <w:numId w:val="45"/>
        </w:numPr>
        <w:rPr>
          <w:rFonts w:ascii="Times New Roman" w:hAnsi="Times New Roman" w:cs="Times New Roman"/>
        </w:rPr>
      </w:pPr>
      <w:r w:rsidRPr="002E5957">
        <w:rPr>
          <w:rFonts w:ascii="Times New Roman" w:hAnsi="Times New Roman" w:cs="Times New Roman"/>
        </w:rPr>
        <w:t>Games are displayed first with Consoles second</w:t>
      </w:r>
    </w:p>
    <w:p w14:paraId="6A89AA17" w14:textId="6925DF7C" w:rsidR="00004C0B" w:rsidRDefault="00004C0B" w:rsidP="00004C0B">
      <w:pPr>
        <w:pStyle w:val="ListParagraph"/>
        <w:numPr>
          <w:ilvl w:val="1"/>
          <w:numId w:val="45"/>
        </w:numPr>
        <w:rPr>
          <w:rFonts w:ascii="Times New Roman" w:hAnsi="Times New Roman" w:cs="Times New Roman"/>
        </w:rPr>
      </w:pPr>
      <w:r w:rsidRPr="002E5957">
        <w:rPr>
          <w:rFonts w:ascii="Times New Roman" w:hAnsi="Times New Roman" w:cs="Times New Roman"/>
        </w:rPr>
        <w:lastRenderedPageBreak/>
        <w:t xml:space="preserve">Within the Games or Consoles section of the list, </w:t>
      </w:r>
      <w:r>
        <w:rPr>
          <w:rFonts w:ascii="Times New Roman" w:hAnsi="Times New Roman" w:cs="Times New Roman"/>
        </w:rPr>
        <w:t>Rentals are ordered by the number of days late it is</w:t>
      </w:r>
      <w:r w:rsidR="006C4025">
        <w:rPr>
          <w:rFonts w:ascii="Times New Roman" w:hAnsi="Times New Roman" w:cs="Times New Roman"/>
        </w:rPr>
        <w:t xml:space="preserve"> from highest (i.e., the most days late) to lowest (i.e., the fewest days late)</w:t>
      </w:r>
    </w:p>
    <w:p w14:paraId="5016C602" w14:textId="46368CAC" w:rsidR="00004C0B" w:rsidRPr="002E5957" w:rsidRDefault="00004C0B" w:rsidP="00004C0B">
      <w:pPr>
        <w:pStyle w:val="ListParagraph"/>
        <w:numPr>
          <w:ilvl w:val="1"/>
          <w:numId w:val="45"/>
        </w:numPr>
        <w:rPr>
          <w:rFonts w:ascii="Times New Roman" w:hAnsi="Times New Roman" w:cs="Times New Roman"/>
        </w:rPr>
      </w:pPr>
      <w:r>
        <w:rPr>
          <w:rFonts w:ascii="Times New Roman" w:hAnsi="Times New Roman" w:cs="Times New Roman"/>
        </w:rPr>
        <w:t>If 2 Games or 2 Consoles are the same number of days late, then the Renter’s name is used as a tie breaker</w:t>
      </w:r>
    </w:p>
    <w:p w14:paraId="3E4F1264" w14:textId="1B45441E" w:rsidR="00004C0B" w:rsidRPr="00004C0B" w:rsidRDefault="00004C0B" w:rsidP="00004C0B">
      <w:pPr>
        <w:pStyle w:val="ListParagraph"/>
        <w:numPr>
          <w:ilvl w:val="1"/>
          <w:numId w:val="45"/>
        </w:numPr>
        <w:rPr>
          <w:rFonts w:ascii="Times New Roman" w:hAnsi="Times New Roman" w:cs="Times New Roman"/>
        </w:rPr>
      </w:pPr>
      <w:r w:rsidRPr="002E5957">
        <w:rPr>
          <w:rFonts w:ascii="Times New Roman" w:hAnsi="Times New Roman" w:cs="Times New Roman"/>
        </w:rPr>
        <w:t xml:space="preserve">You must use streams, lambda functions, and the Collections class to perform this task. </w:t>
      </w:r>
      <w:r w:rsidRPr="002E5957">
        <w:rPr>
          <w:rFonts w:ascii="Times New Roman" w:hAnsi="Times New Roman" w:cs="Times New Roman"/>
          <w:b/>
          <w:bCs/>
          <w:u w:val="single"/>
        </w:rPr>
        <w:t>Note: no loops are allowed here</w:t>
      </w:r>
    </w:p>
    <w:p w14:paraId="4B530073" w14:textId="43780175" w:rsidR="00004C0B" w:rsidRPr="002E5957" w:rsidRDefault="00004C0B" w:rsidP="00004C0B">
      <w:pPr>
        <w:pStyle w:val="ListParagraph"/>
        <w:numPr>
          <w:ilvl w:val="1"/>
          <w:numId w:val="45"/>
        </w:numPr>
        <w:rPr>
          <w:rFonts w:ascii="Times New Roman" w:hAnsi="Times New Roman" w:cs="Times New Roman"/>
        </w:rPr>
      </w:pPr>
      <w:r>
        <w:rPr>
          <w:rFonts w:ascii="Times New Roman" w:hAnsi="Times New Roman" w:cs="Times New Roman"/>
        </w:rPr>
        <w:t>You must ensure proper capitalization/</w:t>
      </w:r>
      <w:proofErr w:type="spellStart"/>
      <w:r>
        <w:rPr>
          <w:rFonts w:ascii="Times New Roman" w:hAnsi="Times New Roman" w:cs="Times New Roman"/>
        </w:rPr>
        <w:t>uncapitalization</w:t>
      </w:r>
      <w:proofErr w:type="spellEnd"/>
      <w:r>
        <w:rPr>
          <w:rFonts w:ascii="Times New Roman" w:hAnsi="Times New Roman" w:cs="Times New Roman"/>
        </w:rPr>
        <w:t xml:space="preserve"> of the Renter’s names when switching between screens (as in Step 3)</w:t>
      </w:r>
    </w:p>
    <w:p w14:paraId="6314F46B" w14:textId="01C81194" w:rsidR="00221425" w:rsidRDefault="00221425" w:rsidP="00C77E93">
      <w:pPr>
        <w:pStyle w:val="ListParagraph"/>
        <w:widowControl w:val="0"/>
        <w:numPr>
          <w:ilvl w:val="0"/>
          <w:numId w:val="45"/>
        </w:numPr>
        <w:autoSpaceDE w:val="0"/>
        <w:autoSpaceDN w:val="0"/>
        <w:adjustRightInd w:val="0"/>
        <w:ind w:left="1080"/>
        <w:rPr>
          <w:rFonts w:ascii="Times New Roman" w:hAnsi="Times New Roman" w:cs="Times New Roman"/>
        </w:rPr>
      </w:pPr>
      <w:r>
        <w:rPr>
          <w:rFonts w:ascii="Times New Roman" w:hAnsi="Times New Roman" w:cs="Times New Roman"/>
        </w:rPr>
        <w:t>Implement a new/different type of Rental object (i.e., something different from a Game or Console)</w:t>
      </w:r>
      <w:r w:rsidR="006C4025">
        <w:rPr>
          <w:rFonts w:ascii="Times New Roman" w:hAnsi="Times New Roman" w:cs="Times New Roman"/>
        </w:rPr>
        <w:t xml:space="preserve"> that would make sense for a game store to offer</w:t>
      </w:r>
      <w:r>
        <w:rPr>
          <w:rFonts w:ascii="Times New Roman" w:hAnsi="Times New Roman" w:cs="Times New Roman"/>
        </w:rPr>
        <w:t xml:space="preserve">. Make sure that this new type of Rental can be rented and returned, and that it can appear alongside Games and Consoles in the GUI. You may add additional columns of information in the GUI to help you </w:t>
      </w:r>
      <w:r w:rsidR="006C4025">
        <w:rPr>
          <w:rFonts w:ascii="Times New Roman" w:hAnsi="Times New Roman" w:cs="Times New Roman"/>
        </w:rPr>
        <w:t>display information for</w:t>
      </w:r>
      <w:r>
        <w:rPr>
          <w:rFonts w:ascii="Times New Roman" w:hAnsi="Times New Roman" w:cs="Times New Roman"/>
        </w:rPr>
        <w:t xml:space="preserve"> this</w:t>
      </w:r>
      <w:r w:rsidR="006C4025">
        <w:rPr>
          <w:rFonts w:ascii="Times New Roman" w:hAnsi="Times New Roman" w:cs="Times New Roman"/>
        </w:rPr>
        <w:t xml:space="preserve"> new type of Rental</w:t>
      </w:r>
      <w:r>
        <w:rPr>
          <w:rFonts w:ascii="Times New Roman" w:hAnsi="Times New Roman" w:cs="Times New Roman"/>
        </w:rPr>
        <w:t>, but make sure any new columns you add are to the right of the Name of Game column</w:t>
      </w:r>
      <w:r w:rsidR="006C4025">
        <w:rPr>
          <w:rFonts w:ascii="Times New Roman" w:hAnsi="Times New Roman" w:cs="Times New Roman"/>
        </w:rPr>
        <w:t xml:space="preserve"> (i.e., all the way to the right in the GUI)</w:t>
      </w:r>
    </w:p>
    <w:p w14:paraId="0410F05A" w14:textId="685AE917" w:rsidR="00C77E93" w:rsidRPr="00C77E93" w:rsidRDefault="00221425" w:rsidP="00C77E93">
      <w:pPr>
        <w:pStyle w:val="ListParagraph"/>
        <w:widowControl w:val="0"/>
        <w:numPr>
          <w:ilvl w:val="0"/>
          <w:numId w:val="45"/>
        </w:numPr>
        <w:autoSpaceDE w:val="0"/>
        <w:autoSpaceDN w:val="0"/>
        <w:adjustRightInd w:val="0"/>
        <w:ind w:left="1080"/>
        <w:rPr>
          <w:rFonts w:ascii="Times New Roman" w:hAnsi="Times New Roman" w:cs="Times New Roman"/>
        </w:rPr>
      </w:pPr>
      <w:r>
        <w:rPr>
          <w:rFonts w:ascii="Times New Roman" w:hAnsi="Times New Roman" w:cs="Times New Roman"/>
        </w:rPr>
        <w:t>A</w:t>
      </w:r>
      <w:r w:rsidR="00C77E93" w:rsidRPr="002E5957">
        <w:rPr>
          <w:rFonts w:ascii="Times New Roman" w:hAnsi="Times New Roman" w:cs="Times New Roman"/>
        </w:rPr>
        <w:t xml:space="preserve">dd on your own new and cool idea! </w:t>
      </w:r>
      <w:r w:rsidR="00004C0B">
        <w:rPr>
          <w:rFonts w:ascii="Times New Roman" w:hAnsi="Times New Roman" w:cs="Times New Roman"/>
        </w:rPr>
        <w:t>You m</w:t>
      </w:r>
      <w:r w:rsidR="00C77E93" w:rsidRPr="002E5957">
        <w:rPr>
          <w:rFonts w:ascii="Times New Roman" w:hAnsi="Times New Roman" w:cs="Times New Roman"/>
        </w:rPr>
        <w:t>ust get instructor approval</w:t>
      </w:r>
      <w:r>
        <w:rPr>
          <w:rFonts w:ascii="Times New Roman" w:hAnsi="Times New Roman" w:cs="Times New Roman"/>
        </w:rPr>
        <w:t xml:space="preserve"> before deciding on or implementing your own idea</w:t>
      </w:r>
    </w:p>
    <w:p w14:paraId="3813FF87" w14:textId="77777777" w:rsidR="00DA2C53" w:rsidRPr="002E5957" w:rsidRDefault="00DA2C53" w:rsidP="00DC6545">
      <w:pPr>
        <w:widowControl w:val="0"/>
        <w:autoSpaceDE w:val="0"/>
        <w:autoSpaceDN w:val="0"/>
        <w:adjustRightInd w:val="0"/>
        <w:rPr>
          <w:rFonts w:ascii="Times New Roman" w:hAnsi="Times New Roman" w:cs="Times New Roman"/>
          <w:b/>
          <w:sz w:val="28"/>
        </w:rPr>
      </w:pPr>
    </w:p>
    <w:p w14:paraId="73D05222" w14:textId="3ECF6F43" w:rsidR="00DC6545" w:rsidRPr="002E5957" w:rsidRDefault="00262B8E" w:rsidP="00DC6545">
      <w:pPr>
        <w:widowControl w:val="0"/>
        <w:autoSpaceDE w:val="0"/>
        <w:autoSpaceDN w:val="0"/>
        <w:adjustRightInd w:val="0"/>
        <w:rPr>
          <w:rFonts w:ascii="Times New Roman" w:hAnsi="Times New Roman" w:cs="Times New Roman"/>
        </w:rPr>
      </w:pPr>
      <w:r w:rsidRPr="002E5957">
        <w:rPr>
          <w:rFonts w:ascii="Times New Roman" w:hAnsi="Times New Roman" w:cs="Times New Roman"/>
          <w:b/>
          <w:sz w:val="28"/>
        </w:rPr>
        <w:t>Task</w:t>
      </w:r>
      <w:r w:rsidR="00EA3CE9" w:rsidRPr="002E5957">
        <w:rPr>
          <w:rFonts w:ascii="Times New Roman" w:hAnsi="Times New Roman" w:cs="Times New Roman"/>
          <w:b/>
          <w:sz w:val="28"/>
        </w:rPr>
        <w:t xml:space="preserve"> </w:t>
      </w:r>
      <w:r w:rsidR="00742AAE" w:rsidRPr="002E5957">
        <w:rPr>
          <w:rFonts w:ascii="Times New Roman" w:hAnsi="Times New Roman" w:cs="Times New Roman"/>
          <w:b/>
          <w:sz w:val="28"/>
        </w:rPr>
        <w:t>5</w:t>
      </w:r>
      <w:r w:rsidR="00EA3CE9" w:rsidRPr="002E5957">
        <w:rPr>
          <w:rFonts w:ascii="Times New Roman" w:hAnsi="Times New Roman" w:cs="Times New Roman"/>
          <w:b/>
          <w:sz w:val="28"/>
        </w:rPr>
        <w:t xml:space="preserve">: </w:t>
      </w:r>
      <w:r w:rsidR="00AF7898" w:rsidRPr="002E5957">
        <w:rPr>
          <w:rFonts w:ascii="Times New Roman" w:hAnsi="Times New Roman" w:cs="Times New Roman"/>
          <w:b/>
          <w:sz w:val="28"/>
        </w:rPr>
        <w:t xml:space="preserve">Tour Task, </w:t>
      </w:r>
      <w:r w:rsidR="00DC6545" w:rsidRPr="002E5957">
        <w:rPr>
          <w:rFonts w:ascii="Times New Roman" w:hAnsi="Times New Roman" w:cs="Times New Roman"/>
          <w:b/>
          <w:sz w:val="28"/>
        </w:rPr>
        <w:t xml:space="preserve">TOTALLY error checked </w:t>
      </w:r>
      <w:r w:rsidR="0090065E" w:rsidRPr="002E5957">
        <w:rPr>
          <w:rFonts w:ascii="Times New Roman" w:hAnsi="Times New Roman" w:cs="Times New Roman"/>
          <w:b/>
          <w:sz w:val="28"/>
        </w:rPr>
        <w:t>THE WHOLE</w:t>
      </w:r>
      <w:r w:rsidR="00DC6545" w:rsidRPr="002E5957">
        <w:rPr>
          <w:rFonts w:ascii="Times New Roman" w:hAnsi="Times New Roman" w:cs="Times New Roman"/>
          <w:b/>
          <w:sz w:val="28"/>
        </w:rPr>
        <w:t xml:space="preserve"> program</w:t>
      </w:r>
      <w:r w:rsidR="0090065E" w:rsidRPr="002E5957">
        <w:rPr>
          <w:rFonts w:ascii="Times New Roman" w:hAnsi="Times New Roman" w:cs="Times New Roman"/>
          <w:b/>
          <w:sz w:val="28"/>
        </w:rPr>
        <w:t>.</w:t>
      </w:r>
      <w:r w:rsidR="00AE196D" w:rsidRPr="002E5957">
        <w:rPr>
          <w:rFonts w:ascii="Times New Roman" w:hAnsi="Times New Roman" w:cs="Times New Roman"/>
          <w:b/>
          <w:sz w:val="28"/>
        </w:rPr>
        <w:t xml:space="preserve"> </w:t>
      </w:r>
      <w:r w:rsidR="00DC6545" w:rsidRPr="002E5957">
        <w:rPr>
          <w:rFonts w:ascii="Times New Roman" w:hAnsi="Times New Roman" w:cs="Times New Roman"/>
        </w:rPr>
        <w:t xml:space="preserve">For example: </w:t>
      </w:r>
      <w:proofErr w:type="spellStart"/>
      <w:r w:rsidR="006C476C" w:rsidRPr="002E5957">
        <w:rPr>
          <w:rFonts w:ascii="Times New Roman" w:hAnsi="Times New Roman" w:cs="Times New Roman"/>
        </w:rPr>
        <w:t>CheckOut</w:t>
      </w:r>
      <w:proofErr w:type="spellEnd"/>
      <w:r w:rsidR="00DC6545" w:rsidRPr="002E5957">
        <w:rPr>
          <w:rFonts w:ascii="Times New Roman" w:hAnsi="Times New Roman" w:cs="Times New Roman"/>
        </w:rPr>
        <w:t xml:space="preserve"> Date was before </w:t>
      </w:r>
      <w:proofErr w:type="spellStart"/>
      <w:r w:rsidR="006C476C" w:rsidRPr="002E5957">
        <w:rPr>
          <w:rFonts w:ascii="Times New Roman" w:hAnsi="Times New Roman" w:cs="Times New Roman"/>
        </w:rPr>
        <w:t>checkIn</w:t>
      </w:r>
      <w:proofErr w:type="spellEnd"/>
      <w:r w:rsidR="00DC6545" w:rsidRPr="002E5957">
        <w:rPr>
          <w:rFonts w:ascii="Times New Roman" w:hAnsi="Times New Roman" w:cs="Times New Roman"/>
        </w:rPr>
        <w:t xml:space="preserve"> date; improper date such as: “</w:t>
      </w:r>
      <w:proofErr w:type="spellStart"/>
      <w:r w:rsidR="00DC6545" w:rsidRPr="002E5957">
        <w:rPr>
          <w:rFonts w:ascii="Times New Roman" w:hAnsi="Times New Roman" w:cs="Times New Roman"/>
        </w:rPr>
        <w:t>abc</w:t>
      </w:r>
      <w:proofErr w:type="spellEnd"/>
      <w:r w:rsidR="00DC6545" w:rsidRPr="002E5957">
        <w:rPr>
          <w:rFonts w:ascii="Times New Roman" w:hAnsi="Times New Roman" w:cs="Times New Roman"/>
        </w:rPr>
        <w:t>/</w:t>
      </w:r>
      <w:proofErr w:type="spellStart"/>
      <w:r w:rsidR="00DC6545" w:rsidRPr="002E5957">
        <w:rPr>
          <w:rFonts w:ascii="Times New Roman" w:hAnsi="Times New Roman" w:cs="Times New Roman"/>
        </w:rPr>
        <w:t>abc</w:t>
      </w:r>
      <w:proofErr w:type="spellEnd"/>
      <w:r w:rsidR="00DC6545" w:rsidRPr="002E5957">
        <w:rPr>
          <w:rFonts w:ascii="Times New Roman" w:hAnsi="Times New Roman" w:cs="Times New Roman"/>
        </w:rPr>
        <w:t>/</w:t>
      </w:r>
      <w:proofErr w:type="spellStart"/>
      <w:r w:rsidR="00DC6545" w:rsidRPr="002E5957">
        <w:rPr>
          <w:rFonts w:ascii="Times New Roman" w:hAnsi="Times New Roman" w:cs="Times New Roman"/>
        </w:rPr>
        <w:t>abc</w:t>
      </w:r>
      <w:proofErr w:type="spellEnd"/>
      <w:r w:rsidR="00DC6545" w:rsidRPr="002E5957">
        <w:rPr>
          <w:rFonts w:ascii="Times New Roman" w:hAnsi="Times New Roman" w:cs="Times New Roman"/>
        </w:rPr>
        <w:t xml:space="preserve">”; etc. </w:t>
      </w:r>
    </w:p>
    <w:p w14:paraId="5435AC77" w14:textId="7265D4FF" w:rsidR="00841384" w:rsidRPr="002E5957" w:rsidRDefault="00841384" w:rsidP="008E104F">
      <w:pPr>
        <w:ind w:firstLine="720"/>
        <w:rPr>
          <w:rFonts w:ascii="Times New Roman" w:hAnsi="Times New Roman" w:cs="Times New Roman"/>
          <w:b/>
          <w:sz w:val="28"/>
        </w:rPr>
      </w:pPr>
    </w:p>
    <w:p w14:paraId="1D5066A8" w14:textId="2B58C87E" w:rsidR="00103636" w:rsidRPr="002E5957" w:rsidRDefault="00AF7898" w:rsidP="00103636">
      <w:pPr>
        <w:widowControl w:val="0"/>
        <w:autoSpaceDE w:val="0"/>
        <w:autoSpaceDN w:val="0"/>
        <w:adjustRightInd w:val="0"/>
        <w:rPr>
          <w:rFonts w:ascii="Times New Roman" w:hAnsi="Times New Roman" w:cs="Times New Roman"/>
        </w:rPr>
      </w:pPr>
      <w:r w:rsidRPr="002E5957">
        <w:rPr>
          <w:rFonts w:ascii="Times New Roman" w:hAnsi="Times New Roman" w:cs="Times New Roman"/>
          <w:b/>
          <w:sz w:val="28"/>
        </w:rPr>
        <w:t xml:space="preserve">Your Task, </w:t>
      </w:r>
      <w:r w:rsidR="00103636" w:rsidRPr="002E5957">
        <w:rPr>
          <w:rFonts w:ascii="Times New Roman" w:hAnsi="Times New Roman" w:cs="Times New Roman"/>
          <w:b/>
          <w:sz w:val="28"/>
        </w:rPr>
        <w:t xml:space="preserve">Comment all of your code, </w:t>
      </w:r>
      <w:r w:rsidR="00103636" w:rsidRPr="002E5957">
        <w:rPr>
          <w:rFonts w:ascii="Times New Roman" w:hAnsi="Times New Roman" w:cs="Times New Roman"/>
        </w:rPr>
        <w:t xml:space="preserve">but </w:t>
      </w:r>
      <w:r w:rsidR="00233BB1" w:rsidRPr="002E5957">
        <w:rPr>
          <w:rFonts w:ascii="Times New Roman" w:hAnsi="Times New Roman" w:cs="Times New Roman"/>
        </w:rPr>
        <w:t xml:space="preserve">use the Java Style Guide on </w:t>
      </w:r>
      <w:proofErr w:type="spellStart"/>
      <w:r w:rsidR="00233BB1" w:rsidRPr="002E5957">
        <w:rPr>
          <w:rFonts w:ascii="Times New Roman" w:hAnsi="Times New Roman" w:cs="Times New Roman"/>
        </w:rPr>
        <w:t>ListModel</w:t>
      </w:r>
      <w:proofErr w:type="spellEnd"/>
      <w:r w:rsidR="00233BB1" w:rsidRPr="002E5957">
        <w:rPr>
          <w:rFonts w:ascii="Times New Roman" w:hAnsi="Times New Roman" w:cs="Times New Roman"/>
        </w:rPr>
        <w:t>.</w:t>
      </w:r>
      <w:r w:rsidR="00AE196D" w:rsidRPr="002E5957">
        <w:rPr>
          <w:rFonts w:ascii="Times New Roman" w:hAnsi="Times New Roman" w:cs="Times New Roman"/>
        </w:rPr>
        <w:t xml:space="preserve"> </w:t>
      </w:r>
      <w:r w:rsidR="00233BB1" w:rsidRPr="002E5957">
        <w:rPr>
          <w:rFonts w:ascii="Times New Roman" w:hAnsi="Times New Roman" w:cs="Times New Roman"/>
        </w:rPr>
        <w:t xml:space="preserve">That class will be graded. </w:t>
      </w:r>
    </w:p>
    <w:p w14:paraId="6A76B2FD" w14:textId="77777777" w:rsidR="00103636" w:rsidRPr="002E5957" w:rsidRDefault="00103636" w:rsidP="00233BB1">
      <w:pPr>
        <w:rPr>
          <w:rFonts w:ascii="Times New Roman" w:hAnsi="Times New Roman" w:cs="Times New Roman"/>
          <w:b/>
        </w:rPr>
      </w:pPr>
    </w:p>
    <w:p w14:paraId="7B3C5533" w14:textId="6116AB6D" w:rsidR="00841384" w:rsidRPr="002E5957" w:rsidRDefault="00841384" w:rsidP="00233BB1">
      <w:pPr>
        <w:rPr>
          <w:rFonts w:ascii="Times New Roman" w:hAnsi="Times New Roman" w:cs="Times New Roman"/>
          <w:b/>
          <w:sz w:val="28"/>
          <w:szCs w:val="28"/>
          <w:u w:val="single"/>
        </w:rPr>
      </w:pPr>
      <w:r w:rsidRPr="002E5957">
        <w:rPr>
          <w:rFonts w:ascii="Times New Roman" w:hAnsi="Times New Roman" w:cs="Times New Roman"/>
          <w:b/>
          <w:sz w:val="28"/>
          <w:szCs w:val="28"/>
          <w:u w:val="single"/>
        </w:rPr>
        <w:t xml:space="preserve">Important, I will have test data to use during </w:t>
      </w:r>
      <w:r w:rsidR="006A70A1" w:rsidRPr="002E5957">
        <w:rPr>
          <w:rFonts w:ascii="Times New Roman" w:hAnsi="Times New Roman" w:cs="Times New Roman"/>
          <w:b/>
          <w:sz w:val="28"/>
          <w:szCs w:val="28"/>
          <w:u w:val="single"/>
        </w:rPr>
        <w:t xml:space="preserve">project </w:t>
      </w:r>
      <w:r w:rsidRPr="002E5957">
        <w:rPr>
          <w:rFonts w:ascii="Times New Roman" w:hAnsi="Times New Roman" w:cs="Times New Roman"/>
          <w:b/>
          <w:sz w:val="28"/>
          <w:szCs w:val="28"/>
          <w:u w:val="single"/>
        </w:rPr>
        <w:t>demonstrations</w:t>
      </w:r>
      <w:r w:rsidR="006A70A1" w:rsidRPr="002E5957">
        <w:rPr>
          <w:rFonts w:ascii="Times New Roman" w:hAnsi="Times New Roman" w:cs="Times New Roman"/>
          <w:b/>
          <w:sz w:val="28"/>
          <w:szCs w:val="28"/>
          <w:u w:val="single"/>
        </w:rPr>
        <w:t xml:space="preserve">. The </w:t>
      </w:r>
      <w:r w:rsidR="005978C5" w:rsidRPr="002E5957">
        <w:rPr>
          <w:rFonts w:ascii="Times New Roman" w:hAnsi="Times New Roman" w:cs="Times New Roman"/>
          <w:b/>
          <w:sz w:val="28"/>
          <w:szCs w:val="28"/>
          <w:u w:val="single"/>
        </w:rPr>
        <w:t xml:space="preserve">data found </w:t>
      </w:r>
      <w:r w:rsidR="006A70A1" w:rsidRPr="002E5957">
        <w:rPr>
          <w:rFonts w:ascii="Times New Roman" w:hAnsi="Times New Roman" w:cs="Times New Roman"/>
          <w:b/>
          <w:sz w:val="28"/>
          <w:szCs w:val="28"/>
          <w:u w:val="single"/>
        </w:rPr>
        <w:t xml:space="preserve">in the </w:t>
      </w:r>
      <w:proofErr w:type="spellStart"/>
      <w:r w:rsidR="006A70A1" w:rsidRPr="002E5957">
        <w:rPr>
          <w:rFonts w:ascii="Courier New" w:hAnsi="Courier New" w:cs="Courier New"/>
          <w:b/>
          <w:sz w:val="28"/>
          <w:szCs w:val="28"/>
          <w:u w:val="single"/>
        </w:rPr>
        <w:t>createList</w:t>
      </w:r>
      <w:proofErr w:type="spellEnd"/>
      <w:r w:rsidR="006A70A1" w:rsidRPr="002E5957">
        <w:rPr>
          <w:rFonts w:ascii="Courier New" w:hAnsi="Courier New" w:cs="Courier New"/>
          <w:b/>
          <w:sz w:val="28"/>
          <w:szCs w:val="28"/>
          <w:u w:val="single"/>
        </w:rPr>
        <w:t>()</w:t>
      </w:r>
      <w:r w:rsidR="006A70A1" w:rsidRPr="002E5957">
        <w:rPr>
          <w:rFonts w:ascii="Times New Roman" w:hAnsi="Times New Roman" w:cs="Times New Roman"/>
          <w:b/>
          <w:sz w:val="28"/>
          <w:szCs w:val="28"/>
          <w:u w:val="single"/>
        </w:rPr>
        <w:t xml:space="preserve"> method in </w:t>
      </w:r>
      <w:proofErr w:type="spellStart"/>
      <w:r w:rsidR="006A70A1" w:rsidRPr="002E5957">
        <w:rPr>
          <w:rFonts w:ascii="Times New Roman" w:hAnsi="Times New Roman" w:cs="Times New Roman"/>
          <w:b/>
          <w:sz w:val="28"/>
          <w:szCs w:val="28"/>
          <w:u w:val="single"/>
        </w:rPr>
        <w:t>ListModel</w:t>
      </w:r>
      <w:proofErr w:type="spellEnd"/>
      <w:r w:rsidR="005978C5" w:rsidRPr="002E5957">
        <w:rPr>
          <w:rFonts w:ascii="Times New Roman" w:hAnsi="Times New Roman" w:cs="Times New Roman"/>
          <w:b/>
          <w:sz w:val="28"/>
          <w:szCs w:val="28"/>
          <w:u w:val="single"/>
        </w:rPr>
        <w:t>.</w:t>
      </w:r>
    </w:p>
    <w:p w14:paraId="3735B25C" w14:textId="77777777" w:rsidR="000F3D49" w:rsidRPr="002E5957" w:rsidRDefault="000F3D49" w:rsidP="008E104F">
      <w:pPr>
        <w:ind w:firstLine="720"/>
        <w:rPr>
          <w:rFonts w:ascii="Times New Roman" w:hAnsi="Times New Roman" w:cs="Times New Roman"/>
          <w:b/>
          <w:sz w:val="28"/>
        </w:rPr>
      </w:pPr>
    </w:p>
    <w:p w14:paraId="2E548316" w14:textId="6E650250" w:rsidR="005342FD" w:rsidRPr="002E5957" w:rsidRDefault="00AE196D" w:rsidP="008E104F">
      <w:pPr>
        <w:ind w:firstLine="720"/>
        <w:rPr>
          <w:rFonts w:ascii="Times New Roman" w:hAnsi="Times New Roman" w:cs="Times New Roman"/>
          <w:i/>
          <w:sz w:val="20"/>
          <w:szCs w:val="20"/>
        </w:rPr>
      </w:pPr>
      <w:r w:rsidRPr="002E5957">
        <w:rPr>
          <w:rFonts w:ascii="Times New Roman" w:hAnsi="Times New Roman" w:cs="Times New Roman"/>
          <w:i/>
          <w:sz w:val="20"/>
          <w:szCs w:val="20"/>
        </w:rPr>
        <w:t xml:space="preserve">    </w:t>
      </w:r>
    </w:p>
    <w:p w14:paraId="2E738DF1" w14:textId="16350582" w:rsidR="00D7780C" w:rsidRPr="002E5957" w:rsidRDefault="005252B1" w:rsidP="002E5957">
      <w:pPr>
        <w:outlineLvl w:val="0"/>
        <w:rPr>
          <w:rFonts w:ascii="Times New Roman" w:hAnsi="Times New Roman" w:cs="Times New Roman"/>
          <w:color w:val="000000"/>
        </w:rPr>
      </w:pPr>
      <w:r>
        <w:rPr>
          <w:rFonts w:ascii="Times New Roman" w:hAnsi="Times New Roman" w:cs="Times New Roman"/>
          <w:color w:val="000000"/>
        </w:rPr>
        <w:t>----</w:t>
      </w:r>
      <w:r w:rsidRPr="002E5957">
        <w:rPr>
          <w:rFonts w:ascii="Times New Roman" w:hAnsi="Times New Roman" w:cs="Times New Roman"/>
          <w:color w:val="000000"/>
        </w:rPr>
        <w:t>-------------------------------</w:t>
      </w:r>
      <w:r>
        <w:rPr>
          <w:rFonts w:ascii="Times New Roman" w:hAnsi="Times New Roman" w:cs="Times New Roman"/>
          <w:color w:val="000000"/>
        </w:rPr>
        <w:t>--------------------</w:t>
      </w:r>
      <w:r>
        <w:rPr>
          <w:rFonts w:ascii="Times New Roman" w:hAnsi="Times New Roman" w:cs="Times New Roman"/>
          <w:color w:val="000000"/>
        </w:rPr>
        <w:t>-</w:t>
      </w:r>
      <w:r w:rsidR="00D7780C" w:rsidRPr="002E5957">
        <w:rPr>
          <w:rFonts w:ascii="Times New Roman" w:hAnsi="Times New Roman" w:cs="Times New Roman"/>
          <w:color w:val="000000"/>
        </w:rPr>
        <w:t>YOU</w:t>
      </w:r>
      <w:r w:rsidR="00A65A60" w:rsidRPr="002E5957">
        <w:rPr>
          <w:rFonts w:ascii="Times New Roman" w:hAnsi="Times New Roman" w:cs="Times New Roman"/>
          <w:color w:val="000000"/>
        </w:rPr>
        <w:t>’</w:t>
      </w:r>
      <w:r w:rsidR="00D7780C" w:rsidRPr="002E5957">
        <w:rPr>
          <w:rFonts w:ascii="Times New Roman" w:hAnsi="Times New Roman" w:cs="Times New Roman"/>
          <w:color w:val="000000"/>
        </w:rPr>
        <w:t>R</w:t>
      </w:r>
      <w:r w:rsidR="00A65A60" w:rsidRPr="002E5957">
        <w:rPr>
          <w:rFonts w:ascii="Times New Roman" w:hAnsi="Times New Roman" w:cs="Times New Roman"/>
          <w:color w:val="000000"/>
        </w:rPr>
        <w:t>E</w:t>
      </w:r>
      <w:r w:rsidR="00D7780C" w:rsidRPr="002E5957">
        <w:rPr>
          <w:rFonts w:ascii="Times New Roman" w:hAnsi="Times New Roman" w:cs="Times New Roman"/>
          <w:color w:val="000000"/>
        </w:rPr>
        <w:t xml:space="preserve"> DONE </w:t>
      </w:r>
      <w:r w:rsidR="00D7780C" w:rsidRPr="002E5957">
        <w:rPr>
          <w:rFonts w:ascii="Times New Roman" w:hAnsi="Times New Roman" w:cs="Times New Roman"/>
          <w:color w:val="000000"/>
        </w:rPr>
        <w:sym w:font="Wingdings" w:char="F04A"/>
      </w:r>
      <w:r w:rsidR="00D7780C" w:rsidRPr="002E5957">
        <w:rPr>
          <w:rFonts w:ascii="Times New Roman" w:hAnsi="Times New Roman" w:cs="Times New Roman"/>
          <w:color w:val="000000"/>
        </w:rPr>
        <w:t xml:space="preserve"> -------------------------------</w:t>
      </w:r>
      <w:r>
        <w:rPr>
          <w:rFonts w:ascii="Times New Roman" w:hAnsi="Times New Roman" w:cs="Times New Roman"/>
          <w:color w:val="000000"/>
        </w:rPr>
        <w:t>-----------------------</w:t>
      </w:r>
    </w:p>
    <w:p w14:paraId="140C9FDD" w14:textId="77777777" w:rsidR="000A4877" w:rsidRDefault="000A4877" w:rsidP="000A4877">
      <w:pPr>
        <w:rPr>
          <w:rFonts w:ascii="Times New Roman" w:hAnsi="Times New Roman" w:cs="Times New Roman"/>
        </w:rPr>
      </w:pPr>
    </w:p>
    <w:p w14:paraId="5F2B637A" w14:textId="77777777" w:rsidR="00BF70C9" w:rsidRDefault="00BF70C9">
      <w:pPr>
        <w:rPr>
          <w:rFonts w:ascii="Times New Roman" w:eastAsiaTheme="minorEastAsia" w:hAnsi="Times New Roman" w:cs="Times New Roman"/>
          <w:b/>
          <w:sz w:val="32"/>
          <w:szCs w:val="22"/>
          <w:lang w:eastAsia="zh-CN"/>
        </w:rPr>
      </w:pPr>
      <w:r>
        <w:rPr>
          <w:rFonts w:ascii="Times New Roman" w:hAnsi="Times New Roman" w:cs="Times New Roman"/>
          <w:b/>
          <w:sz w:val="32"/>
        </w:rPr>
        <w:br w:type="page"/>
      </w:r>
    </w:p>
    <w:p w14:paraId="043A4ADD" w14:textId="3D68239F" w:rsidR="00603E73" w:rsidRPr="005C3612" w:rsidRDefault="00603E73" w:rsidP="00603E73">
      <w:pPr>
        <w:pStyle w:val="NoSpacing"/>
        <w:rPr>
          <w:rFonts w:ascii="Times New Roman" w:hAnsi="Times New Roman" w:cs="Times New Roman"/>
          <w:b/>
          <w:sz w:val="32"/>
        </w:rPr>
      </w:pPr>
      <w:r>
        <w:rPr>
          <w:rFonts w:ascii="Times New Roman" w:hAnsi="Times New Roman" w:cs="Times New Roman"/>
          <w:b/>
          <w:sz w:val="32"/>
        </w:rPr>
        <w:lastRenderedPageBreak/>
        <w:t>CIS 163 – Computer Science II</w:t>
      </w:r>
    </w:p>
    <w:p w14:paraId="4B56B40F" w14:textId="45D0585A" w:rsidR="00603E73" w:rsidRPr="002670A3" w:rsidRDefault="005C3612" w:rsidP="00603E73">
      <w:pPr>
        <w:pStyle w:val="NoSpacing"/>
        <w:rPr>
          <w:rFonts w:ascii="Times New Roman" w:hAnsi="Times New Roman" w:cs="Times New Roman"/>
          <w:b/>
          <w:sz w:val="32"/>
        </w:rPr>
      </w:pPr>
      <w:r>
        <w:rPr>
          <w:rFonts w:ascii="Times New Roman" w:hAnsi="Times New Roman" w:cs="Times New Roman"/>
          <w:b/>
          <w:sz w:val="32"/>
        </w:rPr>
        <w:t xml:space="preserve">Project </w:t>
      </w:r>
      <w:r w:rsidR="003F03B3">
        <w:rPr>
          <w:rFonts w:ascii="Times New Roman" w:hAnsi="Times New Roman" w:cs="Times New Roman"/>
          <w:b/>
          <w:sz w:val="32"/>
        </w:rPr>
        <w:t>2</w:t>
      </w:r>
      <w:r w:rsidR="00603E73" w:rsidRPr="002670A3">
        <w:rPr>
          <w:rFonts w:ascii="Times New Roman" w:hAnsi="Times New Roman" w:cs="Times New Roman"/>
          <w:b/>
          <w:sz w:val="32"/>
        </w:rPr>
        <w:t xml:space="preserve">: </w:t>
      </w:r>
    </w:p>
    <w:p w14:paraId="584690FE" w14:textId="77777777" w:rsidR="00603E73" w:rsidRPr="002670A3" w:rsidRDefault="00603E73" w:rsidP="00603E73">
      <w:pPr>
        <w:pStyle w:val="NoSpacing"/>
        <w:rPr>
          <w:rFonts w:ascii="Times New Roman" w:hAnsi="Times New Roman" w:cs="Times New Roman"/>
          <w:sz w:val="28"/>
        </w:rPr>
      </w:pPr>
    </w:p>
    <w:tbl>
      <w:tblPr>
        <w:tblStyle w:val="TableGrid"/>
        <w:tblW w:w="10080" w:type="dxa"/>
        <w:tblInd w:w="108" w:type="dxa"/>
        <w:tblLook w:val="04A0" w:firstRow="1" w:lastRow="0" w:firstColumn="1" w:lastColumn="0" w:noHBand="0" w:noVBand="1"/>
      </w:tblPr>
      <w:tblGrid>
        <w:gridCol w:w="4320"/>
        <w:gridCol w:w="5760"/>
      </w:tblGrid>
      <w:tr w:rsidR="00603E73" w:rsidRPr="00EB579C" w14:paraId="40D3E360" w14:textId="77777777" w:rsidTr="00603E73">
        <w:tc>
          <w:tcPr>
            <w:tcW w:w="4320" w:type="dxa"/>
          </w:tcPr>
          <w:p w14:paraId="26354F8B" w14:textId="77777777" w:rsidR="00603E73" w:rsidRPr="00EB579C" w:rsidRDefault="00603E73" w:rsidP="00603E73">
            <w:pPr>
              <w:pStyle w:val="NoSpacing"/>
              <w:rPr>
                <w:rFonts w:ascii="Times New Roman" w:hAnsi="Times New Roman" w:cs="Times New Roman"/>
                <w:sz w:val="24"/>
              </w:rPr>
            </w:pPr>
            <w:r w:rsidRPr="00EB579C">
              <w:rPr>
                <w:rFonts w:ascii="Times New Roman" w:hAnsi="Times New Roman" w:cs="Times New Roman"/>
                <w:sz w:val="24"/>
              </w:rPr>
              <w:t>Student Name</w:t>
            </w:r>
          </w:p>
        </w:tc>
        <w:tc>
          <w:tcPr>
            <w:tcW w:w="5760" w:type="dxa"/>
          </w:tcPr>
          <w:p w14:paraId="66395738" w14:textId="77777777" w:rsidR="00603E73" w:rsidRPr="00EB579C" w:rsidRDefault="00603E73" w:rsidP="00603E73">
            <w:pPr>
              <w:pStyle w:val="NoSpacing"/>
              <w:rPr>
                <w:rFonts w:ascii="Times New Roman" w:hAnsi="Times New Roman" w:cs="Times New Roman"/>
                <w:sz w:val="24"/>
              </w:rPr>
            </w:pPr>
          </w:p>
        </w:tc>
      </w:tr>
      <w:tr w:rsidR="00603E73" w:rsidRPr="00EB579C" w14:paraId="4D6A82FE" w14:textId="77777777" w:rsidTr="00603E73">
        <w:tc>
          <w:tcPr>
            <w:tcW w:w="4320" w:type="dxa"/>
          </w:tcPr>
          <w:p w14:paraId="747CF140" w14:textId="77777777" w:rsidR="00603E73" w:rsidRPr="00EB579C" w:rsidRDefault="00603E73" w:rsidP="00603E73">
            <w:pPr>
              <w:pStyle w:val="NoSpacing"/>
              <w:rPr>
                <w:rFonts w:ascii="Times New Roman" w:hAnsi="Times New Roman" w:cs="Times New Roman"/>
                <w:sz w:val="24"/>
              </w:rPr>
            </w:pPr>
            <w:r>
              <w:rPr>
                <w:rFonts w:ascii="Times New Roman" w:hAnsi="Times New Roman" w:cs="Times New Roman"/>
                <w:sz w:val="24"/>
              </w:rPr>
              <w:t>Date Submitted, Days Late, Late Penalty</w:t>
            </w:r>
          </w:p>
        </w:tc>
        <w:tc>
          <w:tcPr>
            <w:tcW w:w="5760" w:type="dxa"/>
          </w:tcPr>
          <w:p w14:paraId="784014CA" w14:textId="77777777" w:rsidR="00603E73" w:rsidRPr="00EB579C" w:rsidRDefault="00603E73" w:rsidP="00603E73">
            <w:pPr>
              <w:pStyle w:val="NoSpacing"/>
              <w:rPr>
                <w:rFonts w:ascii="Times New Roman" w:hAnsi="Times New Roman" w:cs="Times New Roman"/>
                <w:sz w:val="24"/>
              </w:rPr>
            </w:pPr>
          </w:p>
        </w:tc>
      </w:tr>
    </w:tbl>
    <w:p w14:paraId="0A301CA0" w14:textId="77777777" w:rsidR="00603E73" w:rsidRPr="002670A3" w:rsidRDefault="00603E73" w:rsidP="00603E73">
      <w:pPr>
        <w:pStyle w:val="NoSpacing"/>
        <w:rPr>
          <w:rFonts w:ascii="Times New Roman" w:hAnsi="Times New Roman" w:cs="Times New Roman"/>
          <w:sz w:val="24"/>
        </w:rPr>
      </w:pPr>
    </w:p>
    <w:tbl>
      <w:tblPr>
        <w:tblStyle w:val="TableGrid"/>
        <w:tblW w:w="10800" w:type="dxa"/>
        <w:tblInd w:w="108" w:type="dxa"/>
        <w:tblLayout w:type="fixed"/>
        <w:tblLook w:val="04A0" w:firstRow="1" w:lastRow="0" w:firstColumn="1" w:lastColumn="0" w:noHBand="0" w:noVBand="1"/>
      </w:tblPr>
      <w:tblGrid>
        <w:gridCol w:w="5400"/>
        <w:gridCol w:w="630"/>
        <w:gridCol w:w="4770"/>
      </w:tblGrid>
      <w:tr w:rsidR="00603E73" w:rsidRPr="002670A3" w14:paraId="03783459" w14:textId="77777777" w:rsidTr="00D55794">
        <w:tc>
          <w:tcPr>
            <w:tcW w:w="5400" w:type="dxa"/>
          </w:tcPr>
          <w:p w14:paraId="72C6CB23" w14:textId="77777777" w:rsidR="00603E73" w:rsidRPr="002670A3" w:rsidRDefault="00603E73" w:rsidP="00603E73">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Graded Item</w:t>
            </w:r>
          </w:p>
        </w:tc>
        <w:tc>
          <w:tcPr>
            <w:tcW w:w="630" w:type="dxa"/>
          </w:tcPr>
          <w:p w14:paraId="4F6BF394" w14:textId="7433027A" w:rsidR="00603E73" w:rsidRPr="002670A3" w:rsidRDefault="00D55794" w:rsidP="00603E73">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Pts</w:t>
            </w:r>
          </w:p>
        </w:tc>
        <w:tc>
          <w:tcPr>
            <w:tcW w:w="4770" w:type="dxa"/>
          </w:tcPr>
          <w:p w14:paraId="7B6C43F6" w14:textId="63F2F5B5" w:rsidR="00603E73" w:rsidRPr="002670A3" w:rsidRDefault="00603E73" w:rsidP="00603E73">
            <w:pPr>
              <w:pStyle w:val="NoSpacing"/>
              <w:spacing w:before="60" w:after="60"/>
              <w:jc w:val="center"/>
              <w:rPr>
                <w:rFonts w:ascii="Times New Roman" w:hAnsi="Times New Roman" w:cs="Times New Roman"/>
                <w:b/>
                <w:sz w:val="24"/>
                <w:szCs w:val="24"/>
              </w:rPr>
            </w:pPr>
            <w:r w:rsidRPr="002670A3">
              <w:rPr>
                <w:rFonts w:ascii="Times New Roman" w:hAnsi="Times New Roman" w:cs="Times New Roman"/>
                <w:b/>
                <w:sz w:val="24"/>
                <w:szCs w:val="24"/>
              </w:rPr>
              <w:t>Points</w:t>
            </w:r>
            <w:r>
              <w:rPr>
                <w:rFonts w:ascii="Times New Roman" w:hAnsi="Times New Roman" w:cs="Times New Roman"/>
                <w:b/>
                <w:sz w:val="24"/>
                <w:szCs w:val="24"/>
              </w:rPr>
              <w:t xml:space="preserve"> Secured</w:t>
            </w:r>
            <w:r w:rsidR="00D55794">
              <w:rPr>
                <w:rFonts w:ascii="Times New Roman" w:hAnsi="Times New Roman" w:cs="Times New Roman"/>
                <w:b/>
                <w:sz w:val="24"/>
                <w:szCs w:val="24"/>
              </w:rPr>
              <w:t xml:space="preserve"> / Comments</w:t>
            </w:r>
          </w:p>
        </w:tc>
      </w:tr>
      <w:tr w:rsidR="00603E73" w:rsidRPr="002670A3" w14:paraId="05394A8B" w14:textId="77777777" w:rsidTr="00D55794">
        <w:tc>
          <w:tcPr>
            <w:tcW w:w="5400" w:type="dxa"/>
          </w:tcPr>
          <w:p w14:paraId="29D6E8D7" w14:textId="77777777" w:rsidR="00CE4A6B" w:rsidRPr="002670A3" w:rsidRDefault="00CE4A6B" w:rsidP="00CE4A6B">
            <w:pPr>
              <w:pStyle w:val="NoSpacing"/>
              <w:spacing w:before="60" w:after="60"/>
              <w:jc w:val="both"/>
              <w:rPr>
                <w:rFonts w:ascii="Times New Roman" w:hAnsi="Times New Roman" w:cs="Times New Roman"/>
                <w:sz w:val="24"/>
                <w:szCs w:val="24"/>
              </w:rPr>
            </w:pPr>
            <w:r>
              <w:rPr>
                <w:rFonts w:ascii="Times New Roman" w:hAnsi="Times New Roman" w:cs="Times New Roman"/>
                <w:sz w:val="24"/>
                <w:szCs w:val="24"/>
              </w:rPr>
              <w:t>Javadoc Comments and Coding S</w:t>
            </w:r>
            <w:r w:rsidRPr="002670A3">
              <w:rPr>
                <w:rFonts w:ascii="Times New Roman" w:hAnsi="Times New Roman" w:cs="Times New Roman"/>
                <w:sz w:val="24"/>
                <w:szCs w:val="24"/>
              </w:rPr>
              <w:t>tyle</w:t>
            </w:r>
            <w:r>
              <w:rPr>
                <w:rFonts w:ascii="Times New Roman" w:hAnsi="Times New Roman" w:cs="Times New Roman"/>
                <w:sz w:val="24"/>
                <w:szCs w:val="24"/>
              </w:rPr>
              <w:t>/Technique</w:t>
            </w:r>
          </w:p>
          <w:p w14:paraId="29FBBC0D" w14:textId="3D7FAD63" w:rsidR="00762442" w:rsidRPr="005647AF" w:rsidRDefault="00CE4A6B" w:rsidP="00CE4A6B">
            <w:pPr>
              <w:pStyle w:val="NoSpacing"/>
              <w:spacing w:before="60" w:after="60"/>
              <w:jc w:val="both"/>
              <w:rPr>
                <w:rFonts w:ascii="Times New Roman" w:eastAsia="SimSun" w:hAnsi="Times New Roman" w:cs="Times New Roman"/>
                <w:sz w:val="20"/>
                <w:szCs w:val="20"/>
                <w:lang w:eastAsia="en-US"/>
              </w:rPr>
            </w:pPr>
            <w:r w:rsidRPr="005647AF">
              <w:rPr>
                <w:rFonts w:ascii="Times New Roman" w:eastAsia="SimSun" w:hAnsi="Times New Roman" w:cs="Times New Roman"/>
                <w:sz w:val="20"/>
                <w:szCs w:val="20"/>
                <w:lang w:eastAsia="en-US"/>
              </w:rPr>
              <w:t>(</w:t>
            </w:r>
            <w:hyperlink r:id="rId19" w:history="1">
              <w:r w:rsidR="006A70A1" w:rsidRPr="00270881">
                <w:rPr>
                  <w:rStyle w:val="Hyperlink"/>
                </w:rPr>
                <w:t>https://www.cis.gvsu.edu/java-coding-style-guide/</w:t>
              </w:r>
            </w:hyperlink>
            <w:r w:rsidR="00762442">
              <w:t>)</w:t>
            </w:r>
          </w:p>
          <w:p w14:paraId="445FBE81" w14:textId="3F555E04"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Code Indentation (</w:t>
            </w:r>
            <w:proofErr w:type="spellStart"/>
            <w:r w:rsidR="006C476C">
              <w:rPr>
                <w:rFonts w:ascii="Times New Roman" w:eastAsia="SimSun" w:hAnsi="Times New Roman" w:cs="Times New Roman"/>
                <w:sz w:val="16"/>
                <w:szCs w:val="16"/>
                <w:lang w:eastAsia="en-US"/>
              </w:rPr>
              <w:t>campSite</w:t>
            </w:r>
            <w:proofErr w:type="spellEnd"/>
            <w:r w:rsidRPr="00B602C4">
              <w:rPr>
                <w:rFonts w:ascii="Times New Roman" w:eastAsia="SimSun" w:hAnsi="Times New Roman" w:cs="Times New Roman"/>
                <w:sz w:val="16"/>
                <w:szCs w:val="16"/>
                <w:lang w:eastAsia="en-US"/>
              </w:rPr>
              <w:t xml:space="preserve"> format source code in IDE)</w:t>
            </w:r>
          </w:p>
          <w:p w14:paraId="281C22B9"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Naming Conventions (see Java style guide)</w:t>
            </w:r>
          </w:p>
          <w:p w14:paraId="5A6CCE19"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Proper access modifiers for fields and methods</w:t>
            </w:r>
          </w:p>
          <w:p w14:paraId="1B2B8C72"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Use of helper (private) methods</w:t>
            </w:r>
          </w:p>
          <w:p w14:paraId="70B7B273"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Using good variable names</w:t>
            </w:r>
          </w:p>
          <w:p w14:paraId="5245D917"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Header/class comments </w:t>
            </w:r>
          </w:p>
          <w:p w14:paraId="5CA6362C" w14:textId="65C985BA"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Every method uses @param and @return</w:t>
            </w:r>
            <w:r w:rsidR="00AE196D">
              <w:rPr>
                <w:rFonts w:ascii="Times New Roman" w:eastAsia="SimSun" w:hAnsi="Times New Roman" w:cs="Times New Roman"/>
                <w:sz w:val="16"/>
                <w:szCs w:val="16"/>
                <w:lang w:eastAsia="en-US"/>
              </w:rPr>
              <w:t xml:space="preserve"> </w:t>
            </w:r>
            <w:r>
              <w:rPr>
                <w:rFonts w:ascii="Times New Roman" w:eastAsia="SimSun" w:hAnsi="Times New Roman" w:cs="Times New Roman"/>
                <w:sz w:val="16"/>
                <w:szCs w:val="16"/>
                <w:lang w:eastAsia="en-US"/>
              </w:rPr>
              <w:t>(1 sentence after)</w:t>
            </w:r>
          </w:p>
          <w:p w14:paraId="6F79289F"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Every method uses a /***************** separator</w:t>
            </w:r>
          </w:p>
          <w:p w14:paraId="16185885" w14:textId="77777777" w:rsidR="00CE4A6B" w:rsidRPr="00B602C4" w:rsidRDefault="00CE4A6B" w:rsidP="00CE4A6B">
            <w:pPr>
              <w:pStyle w:val="NoSpacing"/>
              <w:numPr>
                <w:ilvl w:val="0"/>
                <w:numId w:val="36"/>
              </w:numPr>
              <w:ind w:left="522" w:hanging="162"/>
              <w:jc w:val="both"/>
              <w:rPr>
                <w:rFonts w:ascii="Times New Roman" w:eastAsia="SimSun" w:hAnsi="Times New Roman" w:cs="Times New Roman"/>
                <w:sz w:val="16"/>
                <w:szCs w:val="16"/>
                <w:lang w:eastAsia="en-US"/>
              </w:rPr>
            </w:pPr>
            <w:r w:rsidRPr="00B602C4">
              <w:rPr>
                <w:rFonts w:ascii="Times New Roman" w:eastAsia="SimSun" w:hAnsi="Times New Roman" w:cs="Times New Roman"/>
                <w:sz w:val="16"/>
                <w:szCs w:val="16"/>
                <w:lang w:eastAsia="en-US"/>
              </w:rPr>
              <w:t xml:space="preserve">Overall layout, readability, </w:t>
            </w:r>
            <w:r w:rsidRPr="00737F14">
              <w:rPr>
                <w:rFonts w:ascii="Times New Roman" w:eastAsia="SimSun" w:hAnsi="Times New Roman" w:cs="Times New Roman"/>
                <w:b/>
                <w:sz w:val="16"/>
                <w:szCs w:val="16"/>
                <w:lang w:eastAsia="en-US"/>
              </w:rPr>
              <w:t>No text wrap</w:t>
            </w:r>
          </w:p>
          <w:p w14:paraId="3F08AA6D" w14:textId="77777777" w:rsidR="00CE4A6B" w:rsidRDefault="00CE4A6B" w:rsidP="00CE4A6B">
            <w:pPr>
              <w:pStyle w:val="NoSpacing"/>
              <w:numPr>
                <w:ilvl w:val="0"/>
                <w:numId w:val="36"/>
              </w:numPr>
              <w:ind w:left="518" w:hanging="158"/>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U</w:t>
            </w:r>
            <w:r w:rsidRPr="00B602C4">
              <w:rPr>
                <w:rFonts w:ascii="Times New Roman" w:eastAsia="SimSun" w:hAnsi="Times New Roman" w:cs="Times New Roman"/>
                <w:sz w:val="16"/>
                <w:szCs w:val="16"/>
                <w:lang w:eastAsia="en-US"/>
              </w:rPr>
              <w:t>sing /** … / for each Instance variable</w:t>
            </w:r>
          </w:p>
          <w:p w14:paraId="63E28A0A" w14:textId="0F798AD4" w:rsidR="00603E73" w:rsidRPr="00CE4A6B" w:rsidRDefault="00CE4A6B" w:rsidP="00CE4A6B">
            <w:pPr>
              <w:pStyle w:val="NoSpacing"/>
              <w:numPr>
                <w:ilvl w:val="0"/>
                <w:numId w:val="36"/>
              </w:numPr>
              <w:ind w:left="518" w:hanging="158"/>
              <w:jc w:val="both"/>
              <w:rPr>
                <w:rFonts w:ascii="Times New Roman" w:eastAsia="SimSun" w:hAnsi="Times New Roman" w:cs="Times New Roman"/>
                <w:sz w:val="16"/>
                <w:szCs w:val="16"/>
                <w:lang w:eastAsia="en-US"/>
              </w:rPr>
            </w:pPr>
            <w:r>
              <w:rPr>
                <w:rFonts w:ascii="Times New Roman" w:eastAsia="SimSun" w:hAnsi="Times New Roman" w:cs="Times New Roman"/>
                <w:sz w:val="16"/>
                <w:szCs w:val="16"/>
                <w:lang w:eastAsia="en-US"/>
              </w:rPr>
              <w:t xml:space="preserve">Has </w:t>
            </w:r>
            <w:r w:rsidRPr="00CE4A6B">
              <w:rPr>
                <w:rFonts w:ascii="Times New Roman" w:eastAsia="SimSun" w:hAnsi="Times New Roman" w:cs="Times New Roman"/>
                <w:sz w:val="16"/>
                <w:szCs w:val="16"/>
                <w:lang w:eastAsia="en-US"/>
              </w:rPr>
              <w:t>many inner “inner” comments</w:t>
            </w:r>
          </w:p>
        </w:tc>
        <w:tc>
          <w:tcPr>
            <w:tcW w:w="630" w:type="dxa"/>
          </w:tcPr>
          <w:p w14:paraId="04D6849E" w14:textId="77777777" w:rsidR="00603E73" w:rsidRPr="002670A3" w:rsidRDefault="00603E73" w:rsidP="00603E73">
            <w:pPr>
              <w:pStyle w:val="NoSpacing"/>
              <w:spacing w:before="60" w:after="60"/>
              <w:jc w:val="center"/>
              <w:rPr>
                <w:rFonts w:ascii="Times New Roman" w:hAnsi="Times New Roman" w:cs="Times New Roman"/>
                <w:sz w:val="24"/>
                <w:szCs w:val="24"/>
              </w:rPr>
            </w:pPr>
            <w:r w:rsidRPr="002670A3">
              <w:rPr>
                <w:rFonts w:ascii="Times New Roman" w:hAnsi="Times New Roman" w:cs="Times New Roman"/>
                <w:sz w:val="24"/>
                <w:szCs w:val="24"/>
              </w:rPr>
              <w:t>10</w:t>
            </w:r>
          </w:p>
        </w:tc>
        <w:tc>
          <w:tcPr>
            <w:tcW w:w="4770" w:type="dxa"/>
          </w:tcPr>
          <w:p w14:paraId="34AA52DA" w14:textId="77777777" w:rsidR="00603E73" w:rsidRPr="002670A3" w:rsidRDefault="00603E73" w:rsidP="00603E73">
            <w:pPr>
              <w:pStyle w:val="NoSpacing"/>
              <w:spacing w:before="60" w:after="60"/>
              <w:jc w:val="center"/>
              <w:rPr>
                <w:rFonts w:ascii="Times New Roman" w:hAnsi="Times New Roman" w:cs="Times New Roman"/>
                <w:sz w:val="24"/>
                <w:szCs w:val="24"/>
              </w:rPr>
            </w:pPr>
          </w:p>
        </w:tc>
      </w:tr>
      <w:tr w:rsidR="00603E73" w:rsidRPr="002670A3" w14:paraId="362931B8" w14:textId="77777777" w:rsidTr="00D55794">
        <w:tc>
          <w:tcPr>
            <w:tcW w:w="5400" w:type="dxa"/>
          </w:tcPr>
          <w:p w14:paraId="01ED65B4" w14:textId="5C47769C" w:rsidR="00603E73" w:rsidRPr="00A0394C" w:rsidRDefault="00FC22E2" w:rsidP="00603E73">
            <w:pPr>
              <w:pStyle w:val="NoSpacing"/>
              <w:spacing w:before="60" w:after="60"/>
              <w:rPr>
                <w:rFonts w:ascii="Times New Roman" w:hAnsi="Times New Roman" w:cs="Times New Roman"/>
                <w:b/>
                <w:sz w:val="24"/>
                <w:szCs w:val="24"/>
              </w:rPr>
            </w:pPr>
            <w:r>
              <w:rPr>
                <w:rFonts w:ascii="Times New Roman" w:hAnsi="Times New Roman" w:cs="Times New Roman"/>
                <w:b/>
                <w:sz w:val="24"/>
                <w:szCs w:val="24"/>
              </w:rPr>
              <w:t xml:space="preserve"> </w:t>
            </w:r>
          </w:p>
          <w:p w14:paraId="0910C675" w14:textId="4C18C0BD" w:rsidR="00CE4A6B" w:rsidRDefault="00262B8E" w:rsidP="002B0CAE">
            <w:pPr>
              <w:pStyle w:val="NoSpacing"/>
              <w:numPr>
                <w:ilvl w:val="0"/>
                <w:numId w:val="39"/>
              </w:numPr>
              <w:spacing w:before="60" w:after="60" w:line="240" w:lineRule="exact"/>
              <w:rPr>
                <w:rFonts w:ascii="Times New Roman" w:hAnsi="Times New Roman" w:cs="Times New Roman"/>
                <w:sz w:val="24"/>
                <w:szCs w:val="24"/>
              </w:rPr>
            </w:pPr>
            <w:r>
              <w:rPr>
                <w:rFonts w:ascii="Times New Roman" w:hAnsi="Times New Roman" w:cs="Times New Roman"/>
                <w:sz w:val="24"/>
                <w:szCs w:val="24"/>
              </w:rPr>
              <w:t>Task</w:t>
            </w:r>
            <w:r w:rsidR="00AF7898">
              <w:rPr>
                <w:rFonts w:ascii="Times New Roman" w:hAnsi="Times New Roman" w:cs="Times New Roman"/>
                <w:sz w:val="24"/>
                <w:szCs w:val="24"/>
              </w:rPr>
              <w:t xml:space="preserve"> 1, new </w:t>
            </w:r>
            <w:r w:rsidR="0017771D">
              <w:rPr>
                <w:rFonts w:ascii="Times New Roman" w:hAnsi="Times New Roman" w:cs="Times New Roman"/>
                <w:sz w:val="24"/>
                <w:szCs w:val="24"/>
              </w:rPr>
              <w:t>screen (</w:t>
            </w:r>
            <w:proofErr w:type="spellStart"/>
            <w:r w:rsidR="0017771D">
              <w:rPr>
                <w:rFonts w:ascii="Times New Roman" w:hAnsi="Times New Roman" w:cs="Times New Roman"/>
                <w:sz w:val="24"/>
                <w:szCs w:val="24"/>
              </w:rPr>
              <w:t>EveryThing</w:t>
            </w:r>
            <w:proofErr w:type="spellEnd"/>
            <w:r w:rsidR="0017771D">
              <w:rPr>
                <w:rFonts w:ascii="Times New Roman" w:hAnsi="Times New Roman" w:cs="Times New Roman"/>
                <w:sz w:val="24"/>
                <w:szCs w:val="24"/>
              </w:rPr>
              <w:t>)</w:t>
            </w:r>
          </w:p>
          <w:p w14:paraId="0EC7A786" w14:textId="37430994" w:rsidR="00F86C91" w:rsidRDefault="00262B8E" w:rsidP="002B0CAE">
            <w:pPr>
              <w:pStyle w:val="NoSpacing"/>
              <w:numPr>
                <w:ilvl w:val="0"/>
                <w:numId w:val="39"/>
              </w:numPr>
              <w:spacing w:before="60" w:after="60" w:line="240" w:lineRule="exact"/>
              <w:rPr>
                <w:rFonts w:ascii="Times New Roman" w:hAnsi="Times New Roman" w:cs="Times New Roman"/>
                <w:sz w:val="24"/>
                <w:szCs w:val="24"/>
              </w:rPr>
            </w:pPr>
            <w:r>
              <w:rPr>
                <w:rFonts w:ascii="Times New Roman" w:hAnsi="Times New Roman" w:cs="Times New Roman"/>
                <w:sz w:val="24"/>
                <w:szCs w:val="24"/>
              </w:rPr>
              <w:t>Task</w:t>
            </w:r>
            <w:r w:rsidR="00AF7898">
              <w:rPr>
                <w:rFonts w:ascii="Times New Roman" w:hAnsi="Times New Roman" w:cs="Times New Roman"/>
                <w:sz w:val="24"/>
                <w:szCs w:val="24"/>
              </w:rPr>
              <w:t xml:space="preserve"> 2, </w:t>
            </w:r>
            <w:r w:rsidR="0017771D">
              <w:rPr>
                <w:rFonts w:ascii="Times New Roman" w:hAnsi="Times New Roman" w:cs="Times New Roman"/>
                <w:sz w:val="24"/>
                <w:szCs w:val="24"/>
              </w:rPr>
              <w:t>load method</w:t>
            </w:r>
          </w:p>
          <w:p w14:paraId="41637178" w14:textId="66D85E98" w:rsidR="00181DD3" w:rsidRPr="00A7538D" w:rsidRDefault="00181DD3" w:rsidP="0017771D">
            <w:pPr>
              <w:pStyle w:val="NoSpacing"/>
              <w:spacing w:before="60" w:after="60" w:line="240" w:lineRule="exact"/>
              <w:ind w:left="720"/>
              <w:rPr>
                <w:rFonts w:ascii="Times New Roman" w:hAnsi="Times New Roman" w:cs="Times New Roman"/>
                <w:sz w:val="24"/>
                <w:szCs w:val="24"/>
              </w:rPr>
            </w:pPr>
          </w:p>
        </w:tc>
        <w:tc>
          <w:tcPr>
            <w:tcW w:w="630" w:type="dxa"/>
          </w:tcPr>
          <w:p w14:paraId="30BACAFA" w14:textId="35B9D428" w:rsidR="00603E73" w:rsidRPr="00D6572D" w:rsidRDefault="00D6572D" w:rsidP="00603E73">
            <w:pPr>
              <w:pStyle w:val="NoSpacing"/>
              <w:jc w:val="center"/>
              <w:rPr>
                <w:rFonts w:ascii="Times New Roman" w:hAnsi="Times New Roman" w:cs="Times New Roman"/>
                <w:sz w:val="32"/>
                <w:szCs w:val="32"/>
              </w:rPr>
            </w:pPr>
            <w:r w:rsidRPr="00D6572D">
              <w:rPr>
                <w:rFonts w:ascii="Times New Roman" w:hAnsi="Times New Roman" w:cs="Times New Roman"/>
                <w:sz w:val="32"/>
                <w:szCs w:val="32"/>
              </w:rPr>
              <w:t xml:space="preserve"> </w:t>
            </w:r>
          </w:p>
          <w:p w14:paraId="20C0BF3E" w14:textId="183BF361" w:rsidR="00E8653E" w:rsidRDefault="0017771D" w:rsidP="00E21FD8">
            <w:pPr>
              <w:pStyle w:val="NoSpacing"/>
              <w:jc w:val="center"/>
              <w:rPr>
                <w:rFonts w:ascii="Times New Roman" w:hAnsi="Times New Roman" w:cs="Times New Roman"/>
                <w:sz w:val="24"/>
                <w:szCs w:val="24"/>
              </w:rPr>
            </w:pPr>
            <w:r>
              <w:rPr>
                <w:rFonts w:ascii="Times New Roman" w:hAnsi="Times New Roman" w:cs="Times New Roman"/>
                <w:sz w:val="24"/>
                <w:szCs w:val="24"/>
              </w:rPr>
              <w:t>1</w:t>
            </w:r>
            <w:r w:rsidR="001F50A3">
              <w:rPr>
                <w:rFonts w:ascii="Times New Roman" w:hAnsi="Times New Roman" w:cs="Times New Roman"/>
                <w:sz w:val="24"/>
                <w:szCs w:val="24"/>
              </w:rPr>
              <w:t>0</w:t>
            </w:r>
          </w:p>
          <w:p w14:paraId="5441FF35" w14:textId="53B6D066" w:rsidR="00F86C91" w:rsidRPr="00D6572D" w:rsidRDefault="006D1148" w:rsidP="00E21FD8">
            <w:pPr>
              <w:pStyle w:val="NoSpacing"/>
              <w:jc w:val="center"/>
              <w:rPr>
                <w:rFonts w:ascii="Times New Roman" w:hAnsi="Times New Roman" w:cs="Times New Roman"/>
                <w:sz w:val="24"/>
                <w:szCs w:val="24"/>
              </w:rPr>
            </w:pPr>
            <w:r>
              <w:rPr>
                <w:rFonts w:ascii="Times New Roman" w:hAnsi="Times New Roman" w:cs="Times New Roman"/>
                <w:sz w:val="24"/>
                <w:szCs w:val="24"/>
              </w:rPr>
              <w:t>1</w:t>
            </w:r>
            <w:r w:rsidR="001F50A3">
              <w:rPr>
                <w:rFonts w:ascii="Times New Roman" w:hAnsi="Times New Roman" w:cs="Times New Roman"/>
                <w:sz w:val="24"/>
                <w:szCs w:val="24"/>
              </w:rPr>
              <w:t>2</w:t>
            </w:r>
          </w:p>
          <w:p w14:paraId="1F04ECED" w14:textId="6C6648A6" w:rsidR="00180BC7" w:rsidRPr="00D6572D" w:rsidRDefault="00180BC7" w:rsidP="00F86C91">
            <w:pPr>
              <w:pStyle w:val="NoSpacing"/>
              <w:spacing w:before="60"/>
              <w:jc w:val="center"/>
              <w:rPr>
                <w:rFonts w:ascii="Times New Roman" w:hAnsi="Times New Roman" w:cs="Times New Roman"/>
                <w:sz w:val="24"/>
                <w:szCs w:val="24"/>
              </w:rPr>
            </w:pPr>
          </w:p>
        </w:tc>
        <w:tc>
          <w:tcPr>
            <w:tcW w:w="4770" w:type="dxa"/>
          </w:tcPr>
          <w:p w14:paraId="1B01FBE5" w14:textId="77777777" w:rsidR="00603E73" w:rsidRPr="002670A3" w:rsidRDefault="00603E73" w:rsidP="00603E73">
            <w:pPr>
              <w:pStyle w:val="NoSpacing"/>
              <w:spacing w:before="60" w:after="60"/>
              <w:jc w:val="center"/>
              <w:rPr>
                <w:rFonts w:ascii="Times New Roman" w:hAnsi="Times New Roman" w:cs="Times New Roman"/>
                <w:b/>
                <w:sz w:val="24"/>
                <w:szCs w:val="24"/>
              </w:rPr>
            </w:pPr>
          </w:p>
        </w:tc>
      </w:tr>
      <w:tr w:rsidR="00603E73" w:rsidRPr="002670A3" w14:paraId="00D4C2D6" w14:textId="77777777" w:rsidTr="00D55794">
        <w:tc>
          <w:tcPr>
            <w:tcW w:w="5400" w:type="dxa"/>
          </w:tcPr>
          <w:p w14:paraId="77C19BFA" w14:textId="48F3BE63" w:rsidR="00603E73" w:rsidRDefault="00262B8E" w:rsidP="00603E73">
            <w:pPr>
              <w:pStyle w:val="NoSpacing"/>
              <w:numPr>
                <w:ilvl w:val="0"/>
                <w:numId w:val="37"/>
              </w:numPr>
              <w:spacing w:before="60" w:after="60" w:line="240" w:lineRule="exact"/>
              <w:rPr>
                <w:rFonts w:ascii="Times New Roman" w:hAnsi="Times New Roman" w:cs="Times New Roman"/>
                <w:sz w:val="24"/>
                <w:szCs w:val="24"/>
              </w:rPr>
            </w:pPr>
            <w:r>
              <w:rPr>
                <w:rFonts w:ascii="Times New Roman" w:hAnsi="Times New Roman" w:cs="Times New Roman"/>
                <w:sz w:val="24"/>
                <w:szCs w:val="24"/>
              </w:rPr>
              <w:t>Task</w:t>
            </w:r>
            <w:r w:rsidR="006D1148">
              <w:rPr>
                <w:rFonts w:ascii="Times New Roman" w:hAnsi="Times New Roman" w:cs="Times New Roman"/>
                <w:sz w:val="24"/>
                <w:szCs w:val="24"/>
              </w:rPr>
              <w:t xml:space="preserve"> </w:t>
            </w:r>
            <w:r w:rsidR="00742AAE">
              <w:rPr>
                <w:rFonts w:ascii="Times New Roman" w:hAnsi="Times New Roman" w:cs="Times New Roman"/>
                <w:sz w:val="24"/>
                <w:szCs w:val="24"/>
              </w:rPr>
              <w:t>3a</w:t>
            </w:r>
            <w:r w:rsidR="006D1148">
              <w:rPr>
                <w:rFonts w:ascii="Times New Roman" w:hAnsi="Times New Roman" w:cs="Times New Roman"/>
                <w:sz w:val="24"/>
                <w:szCs w:val="24"/>
              </w:rPr>
              <w:t xml:space="preserve">, </w:t>
            </w:r>
            <w:r w:rsidR="0017771D">
              <w:rPr>
                <w:rFonts w:ascii="Times New Roman" w:hAnsi="Times New Roman" w:cs="Times New Roman"/>
                <w:sz w:val="24"/>
                <w:szCs w:val="24"/>
              </w:rPr>
              <w:t>Within 7 day</w:t>
            </w:r>
          </w:p>
          <w:p w14:paraId="168A3C78" w14:textId="60CB3266" w:rsidR="006D1148" w:rsidRPr="00E8653E" w:rsidRDefault="00262B8E" w:rsidP="00603E73">
            <w:pPr>
              <w:pStyle w:val="NoSpacing"/>
              <w:numPr>
                <w:ilvl w:val="0"/>
                <w:numId w:val="37"/>
              </w:numPr>
              <w:spacing w:before="60" w:after="60" w:line="240" w:lineRule="exact"/>
              <w:rPr>
                <w:rFonts w:ascii="Times New Roman" w:hAnsi="Times New Roman" w:cs="Times New Roman"/>
                <w:sz w:val="24"/>
                <w:szCs w:val="24"/>
              </w:rPr>
            </w:pPr>
            <w:r>
              <w:rPr>
                <w:rFonts w:ascii="Times New Roman" w:hAnsi="Times New Roman" w:cs="Times New Roman"/>
                <w:sz w:val="24"/>
                <w:szCs w:val="24"/>
              </w:rPr>
              <w:t>Task</w:t>
            </w:r>
            <w:r w:rsidR="006D1148">
              <w:rPr>
                <w:rFonts w:ascii="Times New Roman" w:hAnsi="Times New Roman" w:cs="Times New Roman"/>
                <w:sz w:val="24"/>
                <w:szCs w:val="24"/>
              </w:rPr>
              <w:t xml:space="preserve"> </w:t>
            </w:r>
            <w:r w:rsidR="00742AAE">
              <w:rPr>
                <w:rFonts w:ascii="Times New Roman" w:hAnsi="Times New Roman" w:cs="Times New Roman"/>
                <w:sz w:val="24"/>
                <w:szCs w:val="24"/>
              </w:rPr>
              <w:t>3b</w:t>
            </w:r>
            <w:r w:rsidR="006D1148">
              <w:rPr>
                <w:rFonts w:ascii="Times New Roman" w:hAnsi="Times New Roman" w:cs="Times New Roman"/>
                <w:sz w:val="24"/>
                <w:szCs w:val="24"/>
              </w:rPr>
              <w:t xml:space="preserve">, </w:t>
            </w:r>
            <w:r w:rsidR="0017771D">
              <w:rPr>
                <w:rFonts w:ascii="Times New Roman" w:hAnsi="Times New Roman" w:cs="Times New Roman"/>
                <w:sz w:val="24"/>
                <w:szCs w:val="24"/>
              </w:rPr>
              <w:t>Within 7 days Games first</w:t>
            </w:r>
          </w:p>
          <w:p w14:paraId="5989B0AB" w14:textId="720A4CD7" w:rsidR="00603E73" w:rsidRDefault="00262B8E" w:rsidP="00603E73">
            <w:pPr>
              <w:pStyle w:val="NoSpacing"/>
              <w:numPr>
                <w:ilvl w:val="0"/>
                <w:numId w:val="37"/>
              </w:numPr>
              <w:spacing w:before="60" w:after="60" w:line="240" w:lineRule="exact"/>
              <w:rPr>
                <w:rFonts w:ascii="Times New Roman" w:hAnsi="Times New Roman" w:cs="Times New Roman"/>
                <w:sz w:val="24"/>
                <w:szCs w:val="24"/>
              </w:rPr>
            </w:pPr>
            <w:r>
              <w:rPr>
                <w:rFonts w:ascii="Times New Roman" w:hAnsi="Times New Roman" w:cs="Times New Roman"/>
                <w:sz w:val="24"/>
                <w:szCs w:val="24"/>
              </w:rPr>
              <w:t>Task</w:t>
            </w:r>
            <w:r w:rsidR="006D1148">
              <w:rPr>
                <w:rFonts w:ascii="Times New Roman" w:hAnsi="Times New Roman" w:cs="Times New Roman"/>
                <w:sz w:val="24"/>
                <w:szCs w:val="24"/>
              </w:rPr>
              <w:t xml:space="preserve"> </w:t>
            </w:r>
            <w:r w:rsidR="00742AAE">
              <w:rPr>
                <w:rFonts w:ascii="Times New Roman" w:hAnsi="Times New Roman" w:cs="Times New Roman"/>
                <w:sz w:val="24"/>
                <w:szCs w:val="24"/>
              </w:rPr>
              <w:t>3c</w:t>
            </w:r>
            <w:r w:rsidR="006D1148">
              <w:rPr>
                <w:rFonts w:ascii="Times New Roman" w:hAnsi="Times New Roman" w:cs="Times New Roman"/>
                <w:sz w:val="24"/>
                <w:szCs w:val="24"/>
              </w:rPr>
              <w:t>,</w:t>
            </w:r>
            <w:r w:rsidR="00AE196D">
              <w:rPr>
                <w:rFonts w:ascii="Times New Roman" w:hAnsi="Times New Roman" w:cs="Times New Roman"/>
                <w:sz w:val="24"/>
                <w:szCs w:val="24"/>
              </w:rPr>
              <w:t xml:space="preserve"> </w:t>
            </w:r>
            <w:r w:rsidR="0017771D">
              <w:rPr>
                <w:rFonts w:ascii="Times New Roman" w:hAnsi="Times New Roman" w:cs="Times New Roman"/>
                <w:sz w:val="24"/>
                <w:szCs w:val="24"/>
              </w:rPr>
              <w:t>Cap all Rentals …</w:t>
            </w:r>
          </w:p>
          <w:p w14:paraId="144130A8" w14:textId="2EEFC6B0" w:rsidR="00654002" w:rsidRDefault="00262B8E" w:rsidP="00603E73">
            <w:pPr>
              <w:pStyle w:val="NoSpacing"/>
              <w:numPr>
                <w:ilvl w:val="0"/>
                <w:numId w:val="37"/>
              </w:numPr>
              <w:spacing w:before="60" w:after="60" w:line="240" w:lineRule="exact"/>
              <w:rPr>
                <w:rFonts w:ascii="Times New Roman" w:hAnsi="Times New Roman" w:cs="Times New Roman"/>
                <w:sz w:val="24"/>
                <w:szCs w:val="24"/>
              </w:rPr>
            </w:pPr>
            <w:r>
              <w:rPr>
                <w:rFonts w:ascii="Times New Roman" w:hAnsi="Times New Roman" w:cs="Times New Roman"/>
                <w:sz w:val="24"/>
                <w:szCs w:val="24"/>
              </w:rPr>
              <w:t>Task</w:t>
            </w:r>
            <w:r w:rsidR="006D1148">
              <w:rPr>
                <w:rFonts w:ascii="Times New Roman" w:hAnsi="Times New Roman" w:cs="Times New Roman"/>
                <w:sz w:val="24"/>
                <w:szCs w:val="24"/>
              </w:rPr>
              <w:t xml:space="preserve"> </w:t>
            </w:r>
            <w:r w:rsidR="0017771D">
              <w:rPr>
                <w:rFonts w:ascii="Times New Roman" w:hAnsi="Times New Roman" w:cs="Times New Roman"/>
                <w:sz w:val="24"/>
                <w:szCs w:val="24"/>
              </w:rPr>
              <w:t>4</w:t>
            </w:r>
            <w:r w:rsidR="006D1148">
              <w:rPr>
                <w:rFonts w:ascii="Times New Roman" w:hAnsi="Times New Roman" w:cs="Times New Roman"/>
                <w:sz w:val="24"/>
                <w:szCs w:val="24"/>
              </w:rPr>
              <w:t xml:space="preserve">, </w:t>
            </w:r>
            <w:r w:rsidR="006A70A1">
              <w:rPr>
                <w:rFonts w:ascii="Times New Roman" w:hAnsi="Times New Roman" w:cs="Times New Roman"/>
                <w:sz w:val="24"/>
                <w:szCs w:val="24"/>
              </w:rPr>
              <w:t>Y</w:t>
            </w:r>
            <w:r w:rsidR="006D1148">
              <w:rPr>
                <w:rFonts w:ascii="Times New Roman" w:hAnsi="Times New Roman" w:cs="Times New Roman"/>
                <w:sz w:val="24"/>
                <w:szCs w:val="24"/>
              </w:rPr>
              <w:t>our new idea</w:t>
            </w:r>
          </w:p>
          <w:p w14:paraId="42BDA67D" w14:textId="7F1FF73D" w:rsidR="0090065E" w:rsidRDefault="0090065E" w:rsidP="00603E73">
            <w:pPr>
              <w:pStyle w:val="NoSpacing"/>
              <w:numPr>
                <w:ilvl w:val="0"/>
                <w:numId w:val="37"/>
              </w:numPr>
              <w:spacing w:before="60" w:after="60" w:line="240" w:lineRule="exact"/>
              <w:rPr>
                <w:rFonts w:ascii="Times New Roman" w:hAnsi="Times New Roman" w:cs="Times New Roman"/>
                <w:sz w:val="24"/>
                <w:szCs w:val="24"/>
              </w:rPr>
            </w:pPr>
            <w:r>
              <w:rPr>
                <w:rFonts w:ascii="Times New Roman" w:hAnsi="Times New Roman" w:cs="Times New Roman"/>
                <w:sz w:val="24"/>
                <w:szCs w:val="24"/>
              </w:rPr>
              <w:t>Task 5, Error checking</w:t>
            </w:r>
          </w:p>
          <w:p w14:paraId="124B6ADD" w14:textId="1FFC8409" w:rsidR="0056114D" w:rsidRPr="002670A3" w:rsidRDefault="0056114D" w:rsidP="0017771D">
            <w:pPr>
              <w:pStyle w:val="NoSpacing"/>
              <w:spacing w:before="60" w:after="60" w:line="240" w:lineRule="exact"/>
              <w:ind w:left="720"/>
              <w:rPr>
                <w:rFonts w:ascii="Times New Roman" w:hAnsi="Times New Roman" w:cs="Times New Roman"/>
                <w:sz w:val="24"/>
                <w:szCs w:val="24"/>
              </w:rPr>
            </w:pPr>
          </w:p>
        </w:tc>
        <w:tc>
          <w:tcPr>
            <w:tcW w:w="630" w:type="dxa"/>
          </w:tcPr>
          <w:p w14:paraId="724F527C" w14:textId="44C65AF8" w:rsidR="00603E73" w:rsidRDefault="006D1148" w:rsidP="006D1148">
            <w:pPr>
              <w:pStyle w:val="NoSpacing"/>
              <w:spacing w:before="60" w:after="60"/>
              <w:rPr>
                <w:rFonts w:ascii="Times New Roman" w:hAnsi="Times New Roman" w:cs="Times New Roman"/>
                <w:sz w:val="24"/>
                <w:szCs w:val="24"/>
              </w:rPr>
            </w:pPr>
            <w:r>
              <w:rPr>
                <w:rFonts w:ascii="Times New Roman" w:hAnsi="Times New Roman" w:cs="Times New Roman"/>
                <w:sz w:val="24"/>
                <w:szCs w:val="24"/>
              </w:rPr>
              <w:t xml:space="preserve"> </w:t>
            </w:r>
            <w:r w:rsidR="00654002">
              <w:rPr>
                <w:rFonts w:ascii="Times New Roman" w:hAnsi="Times New Roman" w:cs="Times New Roman"/>
                <w:sz w:val="24"/>
                <w:szCs w:val="24"/>
              </w:rPr>
              <w:t>1</w:t>
            </w:r>
            <w:r w:rsidR="0017771D">
              <w:rPr>
                <w:rFonts w:ascii="Times New Roman" w:hAnsi="Times New Roman" w:cs="Times New Roman"/>
                <w:sz w:val="24"/>
                <w:szCs w:val="24"/>
              </w:rPr>
              <w:t>2</w:t>
            </w:r>
          </w:p>
          <w:p w14:paraId="4573CC1A" w14:textId="02BDD62E" w:rsidR="00603E73" w:rsidRDefault="00F86C91" w:rsidP="00F86C91">
            <w:pPr>
              <w:pStyle w:val="NoSpacing"/>
              <w:spacing w:before="60" w:after="60" w:line="240" w:lineRule="exact"/>
              <w:rPr>
                <w:rFonts w:ascii="Times New Roman" w:hAnsi="Times New Roman" w:cs="Times New Roman"/>
                <w:sz w:val="24"/>
                <w:szCs w:val="24"/>
              </w:rPr>
            </w:pPr>
            <w:r>
              <w:rPr>
                <w:rFonts w:ascii="Times New Roman" w:hAnsi="Times New Roman" w:cs="Times New Roman"/>
                <w:sz w:val="24"/>
                <w:szCs w:val="24"/>
              </w:rPr>
              <w:t xml:space="preserve"> </w:t>
            </w:r>
            <w:r w:rsidR="0017771D">
              <w:rPr>
                <w:rFonts w:ascii="Times New Roman" w:hAnsi="Times New Roman" w:cs="Times New Roman"/>
                <w:sz w:val="24"/>
                <w:szCs w:val="24"/>
              </w:rPr>
              <w:t>1</w:t>
            </w:r>
            <w:r w:rsidR="001F50A3">
              <w:rPr>
                <w:rFonts w:ascii="Times New Roman" w:hAnsi="Times New Roman" w:cs="Times New Roman"/>
                <w:sz w:val="24"/>
                <w:szCs w:val="24"/>
              </w:rPr>
              <w:t>2</w:t>
            </w:r>
          </w:p>
          <w:p w14:paraId="0669E70D" w14:textId="1495DF52" w:rsidR="005F50FA" w:rsidRDefault="00142CB3" w:rsidP="00142CB3">
            <w:pPr>
              <w:pStyle w:val="NoSpacing"/>
              <w:spacing w:before="60" w:after="60" w:line="240" w:lineRule="exact"/>
              <w:rPr>
                <w:rFonts w:ascii="Times New Roman" w:hAnsi="Times New Roman" w:cs="Times New Roman"/>
                <w:sz w:val="24"/>
                <w:szCs w:val="24"/>
              </w:rPr>
            </w:pPr>
            <w:r>
              <w:rPr>
                <w:rFonts w:ascii="Times New Roman" w:hAnsi="Times New Roman" w:cs="Times New Roman"/>
                <w:sz w:val="24"/>
                <w:szCs w:val="24"/>
              </w:rPr>
              <w:t xml:space="preserve"> </w:t>
            </w:r>
            <w:r w:rsidR="008A441F">
              <w:rPr>
                <w:rFonts w:ascii="Times New Roman" w:hAnsi="Times New Roman" w:cs="Times New Roman"/>
                <w:sz w:val="24"/>
                <w:szCs w:val="24"/>
              </w:rPr>
              <w:t>1</w:t>
            </w:r>
            <w:r w:rsidR="00916C6B">
              <w:rPr>
                <w:rFonts w:ascii="Times New Roman" w:hAnsi="Times New Roman" w:cs="Times New Roman"/>
                <w:sz w:val="24"/>
                <w:szCs w:val="24"/>
              </w:rPr>
              <w:t>2</w:t>
            </w:r>
          </w:p>
          <w:p w14:paraId="21D76B09" w14:textId="23FE31BB" w:rsidR="005F50FA" w:rsidRDefault="0017771D" w:rsidP="0017771D">
            <w:pPr>
              <w:pStyle w:val="NoSpacing"/>
              <w:spacing w:before="60" w:after="60" w:line="240" w:lineRule="exact"/>
              <w:rPr>
                <w:rFonts w:ascii="Times New Roman" w:hAnsi="Times New Roman" w:cs="Times New Roman"/>
                <w:sz w:val="24"/>
                <w:szCs w:val="24"/>
              </w:rPr>
            </w:pPr>
            <w:r>
              <w:rPr>
                <w:rFonts w:ascii="Times New Roman" w:hAnsi="Times New Roman" w:cs="Times New Roman"/>
                <w:sz w:val="24"/>
                <w:szCs w:val="24"/>
              </w:rPr>
              <w:t xml:space="preserve"> </w:t>
            </w:r>
            <w:r w:rsidR="00916C6B">
              <w:rPr>
                <w:rFonts w:ascii="Times New Roman" w:hAnsi="Times New Roman" w:cs="Times New Roman"/>
                <w:sz w:val="24"/>
                <w:szCs w:val="24"/>
              </w:rPr>
              <w:t>12</w:t>
            </w:r>
          </w:p>
          <w:p w14:paraId="69C6A667" w14:textId="34E4AA3C" w:rsidR="00916C6B" w:rsidRDefault="00916C6B" w:rsidP="0017771D">
            <w:pPr>
              <w:pStyle w:val="NoSpacing"/>
              <w:spacing w:before="60" w:after="60" w:line="240" w:lineRule="exact"/>
              <w:rPr>
                <w:rFonts w:ascii="Times New Roman" w:hAnsi="Times New Roman" w:cs="Times New Roman"/>
                <w:sz w:val="24"/>
                <w:szCs w:val="24"/>
              </w:rPr>
            </w:pPr>
            <w:r>
              <w:rPr>
                <w:rFonts w:ascii="Times New Roman" w:hAnsi="Times New Roman" w:cs="Times New Roman"/>
                <w:sz w:val="24"/>
                <w:szCs w:val="24"/>
              </w:rPr>
              <w:t xml:space="preserve"> 12</w:t>
            </w:r>
          </w:p>
          <w:p w14:paraId="681C53B5" w14:textId="77E14DFC" w:rsidR="006D1148" w:rsidRPr="002670A3" w:rsidRDefault="006D1148" w:rsidP="00603E73">
            <w:pPr>
              <w:pStyle w:val="NoSpacing"/>
              <w:spacing w:before="60" w:after="60" w:line="240" w:lineRule="exact"/>
              <w:jc w:val="center"/>
              <w:rPr>
                <w:rFonts w:ascii="Times New Roman" w:hAnsi="Times New Roman" w:cs="Times New Roman"/>
                <w:sz w:val="24"/>
                <w:szCs w:val="24"/>
              </w:rPr>
            </w:pPr>
          </w:p>
        </w:tc>
        <w:tc>
          <w:tcPr>
            <w:tcW w:w="4770" w:type="dxa"/>
          </w:tcPr>
          <w:p w14:paraId="21C43FEA" w14:textId="77777777" w:rsidR="00603E73" w:rsidRPr="002670A3" w:rsidRDefault="00603E73" w:rsidP="00603E73">
            <w:pPr>
              <w:pStyle w:val="NoSpacing"/>
              <w:spacing w:before="60" w:after="60"/>
              <w:jc w:val="center"/>
              <w:rPr>
                <w:rFonts w:ascii="Times New Roman" w:hAnsi="Times New Roman" w:cs="Times New Roman"/>
                <w:b/>
                <w:sz w:val="24"/>
                <w:szCs w:val="24"/>
              </w:rPr>
            </w:pPr>
          </w:p>
        </w:tc>
      </w:tr>
      <w:tr w:rsidR="0056114D" w:rsidRPr="002670A3" w14:paraId="082B07C2" w14:textId="77777777" w:rsidTr="00D55794">
        <w:tc>
          <w:tcPr>
            <w:tcW w:w="5400" w:type="dxa"/>
          </w:tcPr>
          <w:p w14:paraId="256DE084" w14:textId="77777777" w:rsidR="00363E7B" w:rsidRDefault="00332BD2" w:rsidP="0056114D">
            <w:pPr>
              <w:pStyle w:val="NoSpacing"/>
              <w:spacing w:before="60" w:after="60"/>
              <w:rPr>
                <w:rFonts w:ascii="Times New Roman" w:hAnsi="Times New Roman" w:cs="Times New Roman"/>
                <w:b/>
                <w:sz w:val="24"/>
                <w:szCs w:val="24"/>
              </w:rPr>
            </w:pPr>
            <w:r>
              <w:rPr>
                <w:rFonts w:ascii="Times New Roman" w:hAnsi="Times New Roman" w:cs="Times New Roman"/>
                <w:b/>
                <w:sz w:val="24"/>
                <w:szCs w:val="24"/>
              </w:rPr>
              <w:t>Cleaning up the existing code</w:t>
            </w:r>
            <w:r w:rsidR="0075444E">
              <w:rPr>
                <w:rFonts w:ascii="Times New Roman" w:hAnsi="Times New Roman" w:cs="Times New Roman"/>
                <w:b/>
                <w:sz w:val="24"/>
                <w:szCs w:val="24"/>
              </w:rPr>
              <w:t xml:space="preserve"> that you used in your project. In other words, </w:t>
            </w:r>
            <w:r w:rsidR="00F2336C">
              <w:rPr>
                <w:rFonts w:ascii="Times New Roman" w:hAnsi="Times New Roman" w:cs="Times New Roman"/>
                <w:b/>
                <w:sz w:val="24"/>
                <w:szCs w:val="24"/>
              </w:rPr>
              <w:t xml:space="preserve">have a good design, no wasted lines of code, No extra code. etc. </w:t>
            </w:r>
          </w:p>
          <w:p w14:paraId="168CE739" w14:textId="63335C2E" w:rsidR="00363E7B" w:rsidRPr="002670A3" w:rsidRDefault="00897420" w:rsidP="0056114D">
            <w:pPr>
              <w:pStyle w:val="NoSpacing"/>
              <w:spacing w:before="60" w:after="60"/>
              <w:rPr>
                <w:rFonts w:ascii="Times New Roman" w:hAnsi="Times New Roman" w:cs="Times New Roman"/>
                <w:b/>
                <w:sz w:val="24"/>
                <w:szCs w:val="24"/>
              </w:rPr>
            </w:pPr>
            <w:r>
              <w:rPr>
                <w:rFonts w:ascii="Times New Roman" w:hAnsi="Times New Roman" w:cs="Times New Roman"/>
                <w:b/>
                <w:sz w:val="24"/>
                <w:szCs w:val="24"/>
              </w:rPr>
              <w:t>MISC stuff</w:t>
            </w:r>
          </w:p>
        </w:tc>
        <w:tc>
          <w:tcPr>
            <w:tcW w:w="630" w:type="dxa"/>
          </w:tcPr>
          <w:p w14:paraId="7E27A990" w14:textId="03B7B294" w:rsidR="0056114D" w:rsidRDefault="0056114D" w:rsidP="00603E73">
            <w:pPr>
              <w:pStyle w:val="NoSpacing"/>
              <w:spacing w:before="60" w:after="60"/>
              <w:jc w:val="center"/>
              <w:rPr>
                <w:rFonts w:ascii="Times New Roman" w:hAnsi="Times New Roman" w:cs="Times New Roman"/>
                <w:b/>
                <w:sz w:val="24"/>
                <w:szCs w:val="24"/>
              </w:rPr>
            </w:pPr>
          </w:p>
          <w:p w14:paraId="052C47B8" w14:textId="51F69784" w:rsidR="00363E7B" w:rsidRPr="006D1148" w:rsidRDefault="006D1148" w:rsidP="00603E73">
            <w:pPr>
              <w:pStyle w:val="NoSpacing"/>
              <w:spacing w:before="60" w:after="60"/>
              <w:jc w:val="center"/>
            </w:pPr>
            <w:r w:rsidRPr="006D1148">
              <w:t>1</w:t>
            </w:r>
            <w:r w:rsidR="00916C6B">
              <w:t>0</w:t>
            </w:r>
          </w:p>
          <w:p w14:paraId="368F3B04" w14:textId="44644526" w:rsidR="00363E7B" w:rsidRDefault="00363E7B" w:rsidP="00603E73">
            <w:pPr>
              <w:pStyle w:val="NoSpacing"/>
              <w:spacing w:before="60" w:after="60"/>
              <w:jc w:val="center"/>
              <w:rPr>
                <w:rFonts w:ascii="Times New Roman" w:hAnsi="Times New Roman" w:cs="Times New Roman"/>
                <w:b/>
                <w:sz w:val="24"/>
                <w:szCs w:val="24"/>
              </w:rPr>
            </w:pPr>
          </w:p>
        </w:tc>
        <w:tc>
          <w:tcPr>
            <w:tcW w:w="4770" w:type="dxa"/>
          </w:tcPr>
          <w:p w14:paraId="2FD7E2F8" w14:textId="77777777" w:rsidR="0056114D" w:rsidRPr="002670A3" w:rsidRDefault="0056114D" w:rsidP="00603E73">
            <w:pPr>
              <w:pStyle w:val="NoSpacing"/>
              <w:spacing w:before="60" w:after="60"/>
              <w:jc w:val="center"/>
              <w:rPr>
                <w:rFonts w:ascii="Times New Roman" w:hAnsi="Times New Roman" w:cs="Times New Roman"/>
                <w:b/>
                <w:sz w:val="24"/>
                <w:szCs w:val="24"/>
              </w:rPr>
            </w:pPr>
          </w:p>
        </w:tc>
      </w:tr>
      <w:tr w:rsidR="00603E73" w:rsidRPr="002670A3" w14:paraId="0F51DD70" w14:textId="77777777" w:rsidTr="00D55794">
        <w:tc>
          <w:tcPr>
            <w:tcW w:w="5400" w:type="dxa"/>
          </w:tcPr>
          <w:p w14:paraId="082FE9F2" w14:textId="27D19CE4" w:rsidR="00603E73" w:rsidRPr="002670A3" w:rsidRDefault="00603E73" w:rsidP="00603E73">
            <w:pPr>
              <w:pStyle w:val="NoSpacing"/>
              <w:spacing w:before="60" w:after="60"/>
              <w:jc w:val="right"/>
              <w:rPr>
                <w:rFonts w:ascii="Times New Roman" w:hAnsi="Times New Roman" w:cs="Times New Roman"/>
                <w:b/>
                <w:sz w:val="24"/>
                <w:szCs w:val="24"/>
              </w:rPr>
            </w:pPr>
            <w:r w:rsidRPr="002670A3">
              <w:rPr>
                <w:rFonts w:ascii="Times New Roman" w:hAnsi="Times New Roman" w:cs="Times New Roman"/>
                <w:b/>
                <w:sz w:val="24"/>
                <w:szCs w:val="24"/>
              </w:rPr>
              <w:t>Total</w:t>
            </w:r>
          </w:p>
        </w:tc>
        <w:tc>
          <w:tcPr>
            <w:tcW w:w="630" w:type="dxa"/>
          </w:tcPr>
          <w:p w14:paraId="312E999E" w14:textId="77777777" w:rsidR="00603E73" w:rsidRPr="002670A3" w:rsidRDefault="00603E73" w:rsidP="00603E73">
            <w:pPr>
              <w:pStyle w:val="NoSpacing"/>
              <w:spacing w:before="60" w:after="60"/>
              <w:jc w:val="center"/>
              <w:rPr>
                <w:rFonts w:ascii="Times New Roman" w:hAnsi="Times New Roman" w:cs="Times New Roman"/>
                <w:b/>
                <w:sz w:val="24"/>
                <w:szCs w:val="24"/>
              </w:rPr>
            </w:pPr>
            <w:r>
              <w:rPr>
                <w:rFonts w:ascii="Times New Roman" w:hAnsi="Times New Roman" w:cs="Times New Roman"/>
                <w:b/>
                <w:sz w:val="24"/>
                <w:szCs w:val="24"/>
              </w:rPr>
              <w:t>100</w:t>
            </w:r>
          </w:p>
        </w:tc>
        <w:tc>
          <w:tcPr>
            <w:tcW w:w="4770" w:type="dxa"/>
          </w:tcPr>
          <w:p w14:paraId="63C81EC8" w14:textId="77777777" w:rsidR="00603E73" w:rsidRPr="002670A3" w:rsidRDefault="00603E73" w:rsidP="00603E73">
            <w:pPr>
              <w:pStyle w:val="NoSpacing"/>
              <w:spacing w:before="60" w:after="60"/>
              <w:jc w:val="center"/>
              <w:rPr>
                <w:rFonts w:ascii="Times New Roman" w:hAnsi="Times New Roman" w:cs="Times New Roman"/>
                <w:b/>
                <w:sz w:val="24"/>
                <w:szCs w:val="24"/>
              </w:rPr>
            </w:pPr>
          </w:p>
        </w:tc>
      </w:tr>
    </w:tbl>
    <w:p w14:paraId="52A8D20D" w14:textId="77777777" w:rsidR="00603E73" w:rsidRPr="00546D6D" w:rsidRDefault="00603E73" w:rsidP="00603E73">
      <w:pPr>
        <w:pStyle w:val="NoSpacing"/>
        <w:rPr>
          <w:rFonts w:ascii="Times New Roman" w:hAnsi="Times New Roman" w:cs="Times New Roman"/>
          <w:sz w:val="20"/>
        </w:rPr>
      </w:pPr>
    </w:p>
    <w:p w14:paraId="3C7081F1" w14:textId="44A0512B" w:rsidR="001605EC" w:rsidRPr="001605EC" w:rsidRDefault="001605EC" w:rsidP="001605EC">
      <w:pPr>
        <w:shd w:val="clear" w:color="auto" w:fill="FFFFFF"/>
        <w:rPr>
          <w:rFonts w:ascii="Helvetica" w:eastAsia="Times New Roman" w:hAnsi="Helvetica" w:cs="Times New Roman"/>
          <w:color w:val="222222"/>
        </w:rPr>
      </w:pPr>
      <w:r>
        <w:rPr>
          <w:rFonts w:ascii="Times New Roman" w:hAnsi="Times New Roman" w:cs="Times New Roman"/>
          <w:b/>
        </w:rPr>
        <w:t>Group work grading</w:t>
      </w:r>
    </w:p>
    <w:p w14:paraId="318F17B0" w14:textId="5847BDFD" w:rsidR="00603E73" w:rsidRPr="006A70A1" w:rsidRDefault="001605EC" w:rsidP="002039F5">
      <w:pPr>
        <w:shd w:val="clear" w:color="auto" w:fill="FFFFFF"/>
        <w:rPr>
          <w:rFonts w:eastAsia="Times New Roman" w:cs="Arial"/>
          <w:color w:val="222222"/>
        </w:rPr>
      </w:pPr>
      <w:r w:rsidRPr="006A70A1">
        <w:rPr>
          <w:rFonts w:eastAsia="Times New Roman" w:cs="Arial"/>
          <w:color w:val="222222"/>
        </w:rPr>
        <w:t xml:space="preserve">Working in a group is an important part of this project, and most likely, </w:t>
      </w:r>
      <w:r w:rsidR="00A32B4A" w:rsidRPr="006A70A1">
        <w:rPr>
          <w:rFonts w:eastAsia="Times New Roman" w:cs="Arial"/>
          <w:color w:val="222222"/>
        </w:rPr>
        <w:t xml:space="preserve">working in a group </w:t>
      </w:r>
      <w:r w:rsidRPr="006A70A1">
        <w:rPr>
          <w:rFonts w:eastAsia="Times New Roman" w:cs="Arial"/>
          <w:color w:val="222222"/>
        </w:rPr>
        <w:t>will be a part of most comput</w:t>
      </w:r>
      <w:r w:rsidR="00A32B4A" w:rsidRPr="006A70A1">
        <w:rPr>
          <w:rFonts w:eastAsia="Times New Roman" w:cs="Arial"/>
          <w:color w:val="222222"/>
        </w:rPr>
        <w:t>ing p</w:t>
      </w:r>
      <w:r w:rsidRPr="006A70A1">
        <w:rPr>
          <w:rFonts w:eastAsia="Times New Roman" w:cs="Arial"/>
          <w:color w:val="222222"/>
        </w:rPr>
        <w:t xml:space="preserve">rojects you will work on in the future. </w:t>
      </w:r>
      <w:r w:rsidR="008C19B3" w:rsidRPr="006A70A1">
        <w:rPr>
          <w:rFonts w:eastAsia="Times New Roman" w:cs="Arial"/>
          <w:color w:val="222222"/>
        </w:rPr>
        <w:t>R</w:t>
      </w:r>
      <w:r w:rsidRPr="006A70A1">
        <w:rPr>
          <w:rFonts w:eastAsia="Times New Roman" w:cs="Arial"/>
          <w:color w:val="222222"/>
        </w:rPr>
        <w:t xml:space="preserve">egarding </w:t>
      </w:r>
      <w:r w:rsidR="006A70A1">
        <w:rPr>
          <w:rFonts w:eastAsia="Times New Roman" w:cs="Arial"/>
          <w:color w:val="222222"/>
        </w:rPr>
        <w:t>P</w:t>
      </w:r>
      <w:r w:rsidRPr="006A70A1">
        <w:rPr>
          <w:rFonts w:eastAsia="Times New Roman" w:cs="Arial"/>
          <w:color w:val="222222"/>
        </w:rPr>
        <w:t>roject</w:t>
      </w:r>
      <w:r w:rsidR="008C19B3" w:rsidRPr="006A70A1">
        <w:rPr>
          <w:rFonts w:eastAsia="Times New Roman" w:cs="Arial"/>
          <w:color w:val="222222"/>
        </w:rPr>
        <w:t xml:space="preserve"> </w:t>
      </w:r>
      <w:r w:rsidR="00A56E87" w:rsidRPr="006A70A1">
        <w:rPr>
          <w:rFonts w:eastAsia="Times New Roman" w:cs="Arial"/>
          <w:color w:val="222222"/>
        </w:rPr>
        <w:t>2</w:t>
      </w:r>
      <w:r w:rsidRPr="006A70A1">
        <w:rPr>
          <w:rFonts w:eastAsia="Times New Roman" w:cs="Arial"/>
          <w:color w:val="222222"/>
        </w:rPr>
        <w:t xml:space="preserve">, no specific points as it relates to group work will be allocated on the rubric. </w:t>
      </w:r>
      <w:r w:rsidR="00C64982" w:rsidRPr="006A70A1">
        <w:rPr>
          <w:rFonts w:eastAsia="Times New Roman" w:cs="Arial"/>
          <w:color w:val="222222"/>
        </w:rPr>
        <w:t>Instead, t</w:t>
      </w:r>
      <w:r w:rsidRPr="006A70A1">
        <w:rPr>
          <w:rFonts w:eastAsia="Times New Roman" w:cs="Arial"/>
          <w:color w:val="222222"/>
        </w:rPr>
        <w:t xml:space="preserve">he instructor reserves the right to increase or decrease points to anyone's score for </w:t>
      </w:r>
      <w:r w:rsidR="006A70A1">
        <w:rPr>
          <w:rFonts w:eastAsia="Times New Roman" w:cs="Arial"/>
          <w:color w:val="222222"/>
        </w:rPr>
        <w:t>P</w:t>
      </w:r>
      <w:r w:rsidR="00377817" w:rsidRPr="006A70A1">
        <w:rPr>
          <w:rFonts w:eastAsia="Times New Roman" w:cs="Arial"/>
          <w:color w:val="222222"/>
        </w:rPr>
        <w:t xml:space="preserve">roject </w:t>
      </w:r>
      <w:r w:rsidR="00A56E87" w:rsidRPr="006A70A1">
        <w:rPr>
          <w:rFonts w:eastAsia="Times New Roman" w:cs="Arial"/>
          <w:color w:val="222222"/>
        </w:rPr>
        <w:t>2</w:t>
      </w:r>
      <w:r w:rsidR="00377817" w:rsidRPr="006A70A1">
        <w:rPr>
          <w:rFonts w:eastAsia="Times New Roman" w:cs="Arial"/>
          <w:color w:val="222222"/>
        </w:rPr>
        <w:t xml:space="preserve"> for groups that</w:t>
      </w:r>
      <w:r w:rsidRPr="006A70A1">
        <w:rPr>
          <w:rFonts w:eastAsia="Times New Roman" w:cs="Arial"/>
          <w:color w:val="222222"/>
        </w:rPr>
        <w:t xml:space="preserve"> are dysfunctional. </w:t>
      </w:r>
      <w:r w:rsidR="006A70A1">
        <w:rPr>
          <w:rFonts w:eastAsia="Times New Roman" w:cs="Arial"/>
          <w:color w:val="222222"/>
        </w:rPr>
        <w:t>Characteristics of a</w:t>
      </w:r>
      <w:r w:rsidRPr="006A70A1">
        <w:rPr>
          <w:rFonts w:eastAsia="Times New Roman" w:cs="Arial"/>
          <w:color w:val="222222"/>
        </w:rPr>
        <w:t xml:space="preserve"> dysfunctional group </w:t>
      </w:r>
      <w:r w:rsidR="006A70A1">
        <w:rPr>
          <w:rFonts w:eastAsia="Times New Roman" w:cs="Arial"/>
          <w:color w:val="222222"/>
        </w:rPr>
        <w:t>includes</w:t>
      </w:r>
      <w:r w:rsidR="004915C9" w:rsidRPr="006A70A1">
        <w:rPr>
          <w:rFonts w:eastAsia="Times New Roman" w:cs="Arial"/>
          <w:color w:val="222222"/>
        </w:rPr>
        <w:t xml:space="preserve"> (but not limited to):</w:t>
      </w:r>
      <w:r w:rsidR="00AE196D" w:rsidRPr="006A70A1">
        <w:rPr>
          <w:rFonts w:eastAsia="Times New Roman" w:cs="Arial"/>
          <w:color w:val="222222"/>
        </w:rPr>
        <w:t xml:space="preserve"> </w:t>
      </w:r>
      <w:r w:rsidR="004915C9" w:rsidRPr="006A70A1">
        <w:rPr>
          <w:rFonts w:eastAsia="Times New Roman" w:cs="Arial"/>
          <w:color w:val="222222"/>
        </w:rPr>
        <w:t>un</w:t>
      </w:r>
      <w:r w:rsidRPr="006A70A1">
        <w:rPr>
          <w:rFonts w:eastAsia="Times New Roman" w:cs="Arial"/>
          <w:color w:val="222222"/>
        </w:rPr>
        <w:t>equal workloads</w:t>
      </w:r>
      <w:r w:rsidR="00E52A6E" w:rsidRPr="006A70A1">
        <w:rPr>
          <w:rFonts w:eastAsia="Times New Roman" w:cs="Arial"/>
          <w:color w:val="222222"/>
        </w:rPr>
        <w:t>,</w:t>
      </w:r>
      <w:r w:rsidR="00EE7302" w:rsidRPr="006A70A1">
        <w:rPr>
          <w:rFonts w:eastAsia="Times New Roman" w:cs="Arial"/>
          <w:color w:val="222222"/>
        </w:rPr>
        <w:t xml:space="preserve"> </w:t>
      </w:r>
      <w:r w:rsidR="00E52A6E" w:rsidRPr="006A70A1">
        <w:rPr>
          <w:rFonts w:eastAsia="Times New Roman" w:cs="Arial"/>
          <w:color w:val="222222"/>
        </w:rPr>
        <w:t>poor communi</w:t>
      </w:r>
      <w:r w:rsidR="00EE7302" w:rsidRPr="006A70A1">
        <w:rPr>
          <w:rFonts w:eastAsia="Times New Roman" w:cs="Arial"/>
          <w:color w:val="222222"/>
        </w:rPr>
        <w:t xml:space="preserve">cation, </w:t>
      </w:r>
      <w:r w:rsidR="006A70A1">
        <w:rPr>
          <w:rFonts w:eastAsia="Times New Roman" w:cs="Arial"/>
          <w:color w:val="222222"/>
        </w:rPr>
        <w:t xml:space="preserve">or </w:t>
      </w:r>
      <w:r w:rsidR="00EE7302" w:rsidRPr="006A70A1">
        <w:rPr>
          <w:rFonts w:eastAsia="Times New Roman" w:cs="Arial"/>
          <w:color w:val="222222"/>
        </w:rPr>
        <w:t>not prepared for demonstrations</w:t>
      </w:r>
      <w:r w:rsidR="0029672A" w:rsidRPr="006A70A1">
        <w:rPr>
          <w:rFonts w:eastAsia="Times New Roman" w:cs="Arial"/>
          <w:color w:val="222222"/>
        </w:rPr>
        <w:t xml:space="preserve">. </w:t>
      </w:r>
    </w:p>
    <w:p w14:paraId="2B4A2CD9" w14:textId="57A739B4" w:rsidR="002039F5" w:rsidRPr="006A70A1" w:rsidRDefault="002039F5" w:rsidP="002039F5">
      <w:pPr>
        <w:shd w:val="clear" w:color="auto" w:fill="FFFFFF"/>
        <w:rPr>
          <w:rFonts w:eastAsia="Times New Roman" w:cs="Arial"/>
          <w:color w:val="222222"/>
        </w:rPr>
      </w:pPr>
    </w:p>
    <w:p w14:paraId="455D830F" w14:textId="53D56077" w:rsidR="002039F5" w:rsidRDefault="002039F5" w:rsidP="002039F5">
      <w:pPr>
        <w:shd w:val="clear" w:color="auto" w:fill="FFFFFF"/>
        <w:rPr>
          <w:rFonts w:ascii="Arial" w:eastAsia="Times New Roman" w:hAnsi="Arial" w:cs="Arial"/>
          <w:color w:val="222222"/>
        </w:rPr>
      </w:pPr>
      <w:r w:rsidRPr="006A70A1">
        <w:rPr>
          <w:rFonts w:eastAsia="Times New Roman" w:cs="Arial"/>
          <w:color w:val="222222"/>
        </w:rPr>
        <w:t xml:space="preserve">Every student is required to </w:t>
      </w:r>
      <w:r w:rsidR="00A86402" w:rsidRPr="006A70A1">
        <w:rPr>
          <w:rFonts w:eastAsia="Times New Roman" w:cs="Arial"/>
          <w:color w:val="222222"/>
        </w:rPr>
        <w:t>understand how</w:t>
      </w:r>
      <w:r w:rsidRPr="006A70A1">
        <w:rPr>
          <w:rFonts w:eastAsia="Times New Roman" w:cs="Arial"/>
          <w:color w:val="222222"/>
        </w:rPr>
        <w:t xml:space="preserve"> </w:t>
      </w:r>
      <w:r w:rsidR="006A70A1">
        <w:rPr>
          <w:rFonts w:eastAsia="Times New Roman" w:cs="Arial"/>
          <w:color w:val="222222"/>
        </w:rPr>
        <w:t>P</w:t>
      </w:r>
      <w:r w:rsidRPr="006A70A1">
        <w:rPr>
          <w:rFonts w:eastAsia="Times New Roman" w:cs="Arial"/>
          <w:color w:val="222222"/>
        </w:rPr>
        <w:t xml:space="preserve">roject </w:t>
      </w:r>
      <w:r w:rsidR="004069D8" w:rsidRPr="006A70A1">
        <w:rPr>
          <w:rFonts w:eastAsia="Times New Roman" w:cs="Arial"/>
          <w:color w:val="222222"/>
        </w:rPr>
        <w:t>2</w:t>
      </w:r>
      <w:r w:rsidRPr="006A70A1">
        <w:rPr>
          <w:rFonts w:eastAsia="Times New Roman" w:cs="Arial"/>
          <w:color w:val="222222"/>
        </w:rPr>
        <w:t xml:space="preserve"> </w:t>
      </w:r>
      <w:r w:rsidR="00A86402" w:rsidRPr="006A70A1">
        <w:rPr>
          <w:rFonts w:eastAsia="Times New Roman" w:cs="Arial"/>
          <w:color w:val="222222"/>
        </w:rPr>
        <w:t xml:space="preserve">functions </w:t>
      </w:r>
      <w:r w:rsidR="004069D8" w:rsidRPr="006A70A1">
        <w:rPr>
          <w:rFonts w:eastAsia="Times New Roman" w:cs="Arial"/>
          <w:color w:val="222222"/>
        </w:rPr>
        <w:t>during</w:t>
      </w:r>
      <w:r w:rsidRPr="006A70A1">
        <w:rPr>
          <w:rFonts w:eastAsia="Times New Roman" w:cs="Arial"/>
          <w:color w:val="222222"/>
        </w:rPr>
        <w:t xml:space="preserve"> demonstration day.</w:t>
      </w:r>
      <w:r w:rsidR="00AE196D" w:rsidRPr="006A70A1">
        <w:rPr>
          <w:rFonts w:eastAsia="Times New Roman" w:cs="Arial"/>
          <w:color w:val="222222"/>
        </w:rPr>
        <w:t xml:space="preserve"> </w:t>
      </w:r>
      <w:r w:rsidR="004069D8" w:rsidRPr="006A70A1">
        <w:rPr>
          <w:rFonts w:eastAsia="Times New Roman" w:cs="Arial"/>
          <w:color w:val="222222"/>
        </w:rPr>
        <w:t>I will quiz students on how their project functions.</w:t>
      </w:r>
    </w:p>
    <w:p w14:paraId="03FB14E1" w14:textId="77777777" w:rsidR="002F6FEA" w:rsidRPr="007A21AE" w:rsidRDefault="002F6FEA" w:rsidP="002039F5">
      <w:pPr>
        <w:shd w:val="clear" w:color="auto" w:fill="FFFFFF"/>
        <w:rPr>
          <w:rFonts w:ascii="Times New Roman" w:hAnsi="Times New Roman" w:cs="Times New Roman"/>
          <w:b/>
        </w:rPr>
      </w:pPr>
    </w:p>
    <w:p w14:paraId="0EA7F88C" w14:textId="0CB8FA27" w:rsidR="00603E73" w:rsidRDefault="001605EC" w:rsidP="007E6B4C">
      <w:pPr>
        <w:rPr>
          <w:rFonts w:ascii="Times New Roman" w:hAnsi="Times New Roman" w:cs="Times New Roman"/>
          <w:b/>
        </w:rPr>
      </w:pPr>
      <w:r>
        <w:rPr>
          <w:rFonts w:ascii="Times New Roman" w:hAnsi="Times New Roman" w:cs="Times New Roman"/>
          <w:b/>
        </w:rPr>
        <w:t>Comments</w:t>
      </w:r>
    </w:p>
    <w:sectPr w:rsidR="00603E73" w:rsidSect="00D54468">
      <w:footerReference w:type="even" r:id="rId20"/>
      <w:footerReference w:type="default" r:id="rId21"/>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25787" w14:textId="77777777" w:rsidR="004B0521" w:rsidRDefault="004B0521">
      <w:r>
        <w:separator/>
      </w:r>
    </w:p>
  </w:endnote>
  <w:endnote w:type="continuationSeparator" w:id="0">
    <w:p w14:paraId="5B33F407" w14:textId="77777777" w:rsidR="004B0521" w:rsidRDefault="004B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JetBrains Mono">
    <w:altName w:val="Cambria"/>
    <w:panose1 w:val="020B0604020202020204"/>
    <w:charset w:val="00"/>
    <w:family w:val="roman"/>
    <w:notTrueType/>
    <w:pitch w:val="default"/>
  </w:font>
  <w:font w:name="Monaco">
    <w:altName w:val="﷽﷽﷽﷽﷽﷽﷽﷽New"/>
    <w:panose1 w:val="00000000000000000000"/>
    <w:charset w:val="00"/>
    <w:family w:val="auto"/>
    <w:pitch w:val="variable"/>
    <w:sig w:usb0="A00002FF" w:usb1="500039FB" w:usb2="00000000" w:usb3="00000000" w:csb0="00000197" w:csb1="00000000"/>
  </w:font>
  <w:font w:name="Menlo">
    <w:altName w:val="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42FC0" w14:textId="77777777" w:rsidR="00582BAB" w:rsidRDefault="00582BAB"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68AF25" w14:textId="77777777" w:rsidR="00582BAB" w:rsidRDefault="00582BAB"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43976" w14:textId="2F439521" w:rsidR="00582BAB" w:rsidRDefault="00582BAB" w:rsidP="004A7C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7D474C" w14:textId="7D18D614" w:rsidR="00582BAB" w:rsidRPr="00DB0434" w:rsidRDefault="00582BAB" w:rsidP="004A7C88">
    <w:pPr>
      <w:pStyle w:val="Footer"/>
      <w:tabs>
        <w:tab w:val="clear" w:pos="8640"/>
        <w:tab w:val="right" w:pos="9360"/>
      </w:tabs>
      <w:ind w:right="360"/>
      <w:rPr>
        <w:i/>
      </w:rPr>
    </w:pPr>
    <w:r>
      <w:rPr>
        <w:i/>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AA707" w14:textId="77777777" w:rsidR="004B0521" w:rsidRDefault="004B0521">
      <w:r>
        <w:separator/>
      </w:r>
    </w:p>
  </w:footnote>
  <w:footnote w:type="continuationSeparator" w:id="0">
    <w:p w14:paraId="43B8622C" w14:textId="77777777" w:rsidR="004B0521" w:rsidRDefault="004B0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55399C"/>
    <w:multiLevelType w:val="hybridMultilevel"/>
    <w:tmpl w:val="A9AA5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B5B67"/>
    <w:multiLevelType w:val="hybridMultilevel"/>
    <w:tmpl w:val="A8A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11294"/>
    <w:multiLevelType w:val="hybridMultilevel"/>
    <w:tmpl w:val="B78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935EF"/>
    <w:multiLevelType w:val="hybridMultilevel"/>
    <w:tmpl w:val="8DA8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27167"/>
    <w:multiLevelType w:val="hybridMultilevel"/>
    <w:tmpl w:val="F56CD61A"/>
    <w:lvl w:ilvl="0" w:tplc="04090013">
      <w:start w:val="1"/>
      <w:numFmt w:val="upperRoman"/>
      <w:lvlText w:val="%1."/>
      <w:lvlJc w:val="right"/>
      <w:pPr>
        <w:ind w:left="540" w:hanging="180"/>
      </w:pPr>
      <w:rPr>
        <w:rFonts w:hint="default"/>
      </w:rPr>
    </w:lvl>
    <w:lvl w:ilvl="1" w:tplc="9E00DC70">
      <w:start w:val="1"/>
      <w:numFmt w:val="lowerLetter"/>
      <w:lvlText w:val="%2."/>
      <w:lvlJc w:val="left"/>
      <w:pPr>
        <w:ind w:left="1440" w:hanging="360"/>
      </w:pPr>
      <w:rPr>
        <w:b w:val="0"/>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C5FAA"/>
    <w:multiLevelType w:val="hybridMultilevel"/>
    <w:tmpl w:val="677C68A0"/>
    <w:lvl w:ilvl="0" w:tplc="0BB21A9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15:restartNumberingAfterBreak="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263D72"/>
    <w:multiLevelType w:val="hybridMultilevel"/>
    <w:tmpl w:val="23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DF0769"/>
    <w:multiLevelType w:val="hybridMultilevel"/>
    <w:tmpl w:val="00843C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BD657E"/>
    <w:multiLevelType w:val="hybridMultilevel"/>
    <w:tmpl w:val="CB3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1A771E"/>
    <w:multiLevelType w:val="hybridMultilevel"/>
    <w:tmpl w:val="062AC55E"/>
    <w:lvl w:ilvl="0" w:tplc="04090013">
      <w:start w:val="1"/>
      <w:numFmt w:val="upperRoman"/>
      <w:lvlText w:val="%1."/>
      <w:lvlJc w:val="right"/>
      <w:pPr>
        <w:ind w:left="540" w:hanging="18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2716382E"/>
    <w:multiLevelType w:val="hybridMultilevel"/>
    <w:tmpl w:val="532C2AF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7A60B3"/>
    <w:multiLevelType w:val="hybridMultilevel"/>
    <w:tmpl w:val="EF96C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7E36B8"/>
    <w:multiLevelType w:val="hybridMultilevel"/>
    <w:tmpl w:val="F810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836AFD"/>
    <w:multiLevelType w:val="hybridMultilevel"/>
    <w:tmpl w:val="8450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4134"/>
    <w:multiLevelType w:val="hybridMultilevel"/>
    <w:tmpl w:val="76B6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DA6DDF"/>
    <w:multiLevelType w:val="hybridMultilevel"/>
    <w:tmpl w:val="A3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7535F3"/>
    <w:multiLevelType w:val="hybridMultilevel"/>
    <w:tmpl w:val="DB6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90279"/>
    <w:multiLevelType w:val="hybridMultilevel"/>
    <w:tmpl w:val="36E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367BB"/>
    <w:multiLevelType w:val="hybridMultilevel"/>
    <w:tmpl w:val="2324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8461F3"/>
    <w:multiLevelType w:val="hybridMultilevel"/>
    <w:tmpl w:val="EE4EA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F9716C1"/>
    <w:multiLevelType w:val="hybridMultilevel"/>
    <w:tmpl w:val="18B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FF6477"/>
    <w:multiLevelType w:val="hybridMultilevel"/>
    <w:tmpl w:val="9C607F2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6302711"/>
    <w:multiLevelType w:val="hybridMultilevel"/>
    <w:tmpl w:val="C942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DD712C"/>
    <w:multiLevelType w:val="hybridMultilevel"/>
    <w:tmpl w:val="CB4478B8"/>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6" w15:restartNumberingAfterBreak="0">
    <w:nsid w:val="62010BA1"/>
    <w:multiLevelType w:val="hybridMultilevel"/>
    <w:tmpl w:val="862CD3C6"/>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7"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027476"/>
    <w:multiLevelType w:val="hybridMultilevel"/>
    <w:tmpl w:val="3E408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482E49"/>
    <w:multiLevelType w:val="hybridMultilevel"/>
    <w:tmpl w:val="EB664D9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4866B4"/>
    <w:multiLevelType w:val="hybridMultilevel"/>
    <w:tmpl w:val="9F1CA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954E24"/>
    <w:multiLevelType w:val="hybridMultilevel"/>
    <w:tmpl w:val="F8F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64F67"/>
    <w:multiLevelType w:val="hybridMultilevel"/>
    <w:tmpl w:val="BBF063B0"/>
    <w:lvl w:ilvl="0" w:tplc="04090013">
      <w:start w:val="1"/>
      <w:numFmt w:val="upperRoman"/>
      <w:lvlText w:val="%1."/>
      <w:lvlJc w:val="right"/>
      <w:pPr>
        <w:ind w:left="540" w:hanging="18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15:restartNumberingAfterBreak="0">
    <w:nsid w:val="7F442737"/>
    <w:multiLevelType w:val="hybridMultilevel"/>
    <w:tmpl w:val="142E7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6"/>
  </w:num>
  <w:num w:numId="5">
    <w:abstractNumId w:val="10"/>
  </w:num>
  <w:num w:numId="6">
    <w:abstractNumId w:val="39"/>
  </w:num>
  <w:num w:numId="7">
    <w:abstractNumId w:val="37"/>
  </w:num>
  <w:num w:numId="8">
    <w:abstractNumId w:val="5"/>
  </w:num>
  <w:num w:numId="9">
    <w:abstractNumId w:val="3"/>
  </w:num>
  <w:num w:numId="10">
    <w:abstractNumId w:val="24"/>
  </w:num>
  <w:num w:numId="11">
    <w:abstractNumId w:val="29"/>
  </w:num>
  <w:num w:numId="12">
    <w:abstractNumId w:val="20"/>
  </w:num>
  <w:num w:numId="13">
    <w:abstractNumId w:val="13"/>
  </w:num>
  <w:num w:numId="14">
    <w:abstractNumId w:val="11"/>
  </w:num>
  <w:num w:numId="15">
    <w:abstractNumId w:val="22"/>
  </w:num>
  <w:num w:numId="16">
    <w:abstractNumId w:val="27"/>
  </w:num>
  <w:num w:numId="17">
    <w:abstractNumId w:val="32"/>
  </w:num>
  <w:num w:numId="18">
    <w:abstractNumId w:val="14"/>
  </w:num>
  <w:num w:numId="19">
    <w:abstractNumId w:val="21"/>
  </w:num>
  <w:num w:numId="20">
    <w:abstractNumId w:val="7"/>
  </w:num>
  <w:num w:numId="21">
    <w:abstractNumId w:val="6"/>
  </w:num>
  <w:num w:numId="22">
    <w:abstractNumId w:val="25"/>
  </w:num>
  <w:num w:numId="23">
    <w:abstractNumId w:val="16"/>
  </w:num>
  <w:num w:numId="24">
    <w:abstractNumId w:val="33"/>
  </w:num>
  <w:num w:numId="25">
    <w:abstractNumId w:val="9"/>
  </w:num>
  <w:num w:numId="26">
    <w:abstractNumId w:val="43"/>
  </w:num>
  <w:num w:numId="27">
    <w:abstractNumId w:val="17"/>
  </w:num>
  <w:num w:numId="28">
    <w:abstractNumId w:val="44"/>
  </w:num>
  <w:num w:numId="29">
    <w:abstractNumId w:val="19"/>
  </w:num>
  <w:num w:numId="30">
    <w:abstractNumId w:val="40"/>
  </w:num>
  <w:num w:numId="31">
    <w:abstractNumId w:val="15"/>
  </w:num>
  <w:num w:numId="32">
    <w:abstractNumId w:val="23"/>
  </w:num>
  <w:num w:numId="33">
    <w:abstractNumId w:val="31"/>
  </w:num>
  <w:num w:numId="34">
    <w:abstractNumId w:val="38"/>
  </w:num>
  <w:num w:numId="35">
    <w:abstractNumId w:val="18"/>
  </w:num>
  <w:num w:numId="36">
    <w:abstractNumId w:val="30"/>
  </w:num>
  <w:num w:numId="37">
    <w:abstractNumId w:val="42"/>
  </w:num>
  <w:num w:numId="38">
    <w:abstractNumId w:val="28"/>
  </w:num>
  <w:num w:numId="39">
    <w:abstractNumId w:val="34"/>
  </w:num>
  <w:num w:numId="40">
    <w:abstractNumId w:val="12"/>
  </w:num>
  <w:num w:numId="41">
    <w:abstractNumId w:val="4"/>
  </w:num>
  <w:num w:numId="42">
    <w:abstractNumId w:val="41"/>
  </w:num>
  <w:num w:numId="43">
    <w:abstractNumId w:val="36"/>
  </w:num>
  <w:num w:numId="44">
    <w:abstractNumId w:val="3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DA0tjA1NDIwNDBV0lEKTi0uzszPAykwrgUApR6EoiwAAAA="/>
  </w:docVars>
  <w:rsids>
    <w:rsidRoot w:val="003F0544"/>
    <w:rsid w:val="0000061B"/>
    <w:rsid w:val="00004C0B"/>
    <w:rsid w:val="00006F2C"/>
    <w:rsid w:val="00011488"/>
    <w:rsid w:val="00011743"/>
    <w:rsid w:val="000211F8"/>
    <w:rsid w:val="00021A50"/>
    <w:rsid w:val="00024295"/>
    <w:rsid w:val="00031782"/>
    <w:rsid w:val="00032FB4"/>
    <w:rsid w:val="00032FFF"/>
    <w:rsid w:val="00033905"/>
    <w:rsid w:val="00037722"/>
    <w:rsid w:val="00040585"/>
    <w:rsid w:val="00040765"/>
    <w:rsid w:val="00041043"/>
    <w:rsid w:val="0004203E"/>
    <w:rsid w:val="000424EF"/>
    <w:rsid w:val="00044ED8"/>
    <w:rsid w:val="00044F1A"/>
    <w:rsid w:val="0004628F"/>
    <w:rsid w:val="000520F8"/>
    <w:rsid w:val="00057075"/>
    <w:rsid w:val="000601BC"/>
    <w:rsid w:val="00062552"/>
    <w:rsid w:val="000631B1"/>
    <w:rsid w:val="00064019"/>
    <w:rsid w:val="00066BC6"/>
    <w:rsid w:val="00067E0E"/>
    <w:rsid w:val="00070B50"/>
    <w:rsid w:val="00074346"/>
    <w:rsid w:val="00074862"/>
    <w:rsid w:val="0007550B"/>
    <w:rsid w:val="000759AD"/>
    <w:rsid w:val="000840C2"/>
    <w:rsid w:val="00086947"/>
    <w:rsid w:val="00091C2E"/>
    <w:rsid w:val="00097148"/>
    <w:rsid w:val="000A0C3B"/>
    <w:rsid w:val="000A4877"/>
    <w:rsid w:val="000B0B1D"/>
    <w:rsid w:val="000B239E"/>
    <w:rsid w:val="000B3DA3"/>
    <w:rsid w:val="000B6151"/>
    <w:rsid w:val="000C030C"/>
    <w:rsid w:val="000C45E8"/>
    <w:rsid w:val="000D2CF8"/>
    <w:rsid w:val="000D66DF"/>
    <w:rsid w:val="000D70B3"/>
    <w:rsid w:val="000E20B5"/>
    <w:rsid w:val="000E404F"/>
    <w:rsid w:val="000E62A0"/>
    <w:rsid w:val="000F0F72"/>
    <w:rsid w:val="000F1321"/>
    <w:rsid w:val="000F2DC0"/>
    <w:rsid w:val="000F3D49"/>
    <w:rsid w:val="000F6872"/>
    <w:rsid w:val="00102783"/>
    <w:rsid w:val="0010327A"/>
    <w:rsid w:val="00103636"/>
    <w:rsid w:val="00104D82"/>
    <w:rsid w:val="00105862"/>
    <w:rsid w:val="001060F3"/>
    <w:rsid w:val="00111545"/>
    <w:rsid w:val="00111DFF"/>
    <w:rsid w:val="00112284"/>
    <w:rsid w:val="00113141"/>
    <w:rsid w:val="001146D7"/>
    <w:rsid w:val="0012077D"/>
    <w:rsid w:val="00121C01"/>
    <w:rsid w:val="00122B3E"/>
    <w:rsid w:val="001233EB"/>
    <w:rsid w:val="00124DD5"/>
    <w:rsid w:val="00125DCC"/>
    <w:rsid w:val="00126513"/>
    <w:rsid w:val="0013178D"/>
    <w:rsid w:val="001410A2"/>
    <w:rsid w:val="00142172"/>
    <w:rsid w:val="0014233F"/>
    <w:rsid w:val="001423C7"/>
    <w:rsid w:val="00142A28"/>
    <w:rsid w:val="00142CB3"/>
    <w:rsid w:val="00143270"/>
    <w:rsid w:val="00143764"/>
    <w:rsid w:val="00150EF7"/>
    <w:rsid w:val="0015230A"/>
    <w:rsid w:val="001550E8"/>
    <w:rsid w:val="001605EC"/>
    <w:rsid w:val="00167863"/>
    <w:rsid w:val="00171F5F"/>
    <w:rsid w:val="001747FB"/>
    <w:rsid w:val="0017771D"/>
    <w:rsid w:val="001779CA"/>
    <w:rsid w:val="001807A4"/>
    <w:rsid w:val="00180BC7"/>
    <w:rsid w:val="00181DD3"/>
    <w:rsid w:val="00182729"/>
    <w:rsid w:val="00186CD6"/>
    <w:rsid w:val="00190ADB"/>
    <w:rsid w:val="00194585"/>
    <w:rsid w:val="00195062"/>
    <w:rsid w:val="00197F36"/>
    <w:rsid w:val="001A2D82"/>
    <w:rsid w:val="001A31B2"/>
    <w:rsid w:val="001A6529"/>
    <w:rsid w:val="001B1CA6"/>
    <w:rsid w:val="001B232F"/>
    <w:rsid w:val="001B49D2"/>
    <w:rsid w:val="001B67D1"/>
    <w:rsid w:val="001C5E35"/>
    <w:rsid w:val="001D0CB6"/>
    <w:rsid w:val="001D1284"/>
    <w:rsid w:val="001D21FC"/>
    <w:rsid w:val="001D3007"/>
    <w:rsid w:val="001D45C5"/>
    <w:rsid w:val="001D66D7"/>
    <w:rsid w:val="001E0E4A"/>
    <w:rsid w:val="001E29CE"/>
    <w:rsid w:val="001E49BA"/>
    <w:rsid w:val="001F22A1"/>
    <w:rsid w:val="001F50A3"/>
    <w:rsid w:val="00201E6E"/>
    <w:rsid w:val="0020224D"/>
    <w:rsid w:val="002039F5"/>
    <w:rsid w:val="00210D04"/>
    <w:rsid w:val="00212595"/>
    <w:rsid w:val="00212F64"/>
    <w:rsid w:val="0022050B"/>
    <w:rsid w:val="00221425"/>
    <w:rsid w:val="00231D31"/>
    <w:rsid w:val="0023343B"/>
    <w:rsid w:val="00233B74"/>
    <w:rsid w:val="00233BB1"/>
    <w:rsid w:val="00236D6C"/>
    <w:rsid w:val="00237038"/>
    <w:rsid w:val="0023779C"/>
    <w:rsid w:val="002448D8"/>
    <w:rsid w:val="00246BA7"/>
    <w:rsid w:val="002474A5"/>
    <w:rsid w:val="00250F8A"/>
    <w:rsid w:val="002531D7"/>
    <w:rsid w:val="00253C76"/>
    <w:rsid w:val="00253D7C"/>
    <w:rsid w:val="00254006"/>
    <w:rsid w:val="00257624"/>
    <w:rsid w:val="00260823"/>
    <w:rsid w:val="00261A0E"/>
    <w:rsid w:val="00262B8E"/>
    <w:rsid w:val="002665D4"/>
    <w:rsid w:val="0027163A"/>
    <w:rsid w:val="00273C9E"/>
    <w:rsid w:val="00281CF0"/>
    <w:rsid w:val="002828C6"/>
    <w:rsid w:val="00283811"/>
    <w:rsid w:val="00293E55"/>
    <w:rsid w:val="00295E30"/>
    <w:rsid w:val="0029672A"/>
    <w:rsid w:val="002975EC"/>
    <w:rsid w:val="002A0CC3"/>
    <w:rsid w:val="002A2919"/>
    <w:rsid w:val="002A4093"/>
    <w:rsid w:val="002A40C0"/>
    <w:rsid w:val="002B05D7"/>
    <w:rsid w:val="002B0CAE"/>
    <w:rsid w:val="002B24A1"/>
    <w:rsid w:val="002C176E"/>
    <w:rsid w:val="002D20BB"/>
    <w:rsid w:val="002E28CB"/>
    <w:rsid w:val="002E3E53"/>
    <w:rsid w:val="002E48BB"/>
    <w:rsid w:val="002E5957"/>
    <w:rsid w:val="002E6017"/>
    <w:rsid w:val="002E6441"/>
    <w:rsid w:val="002E73B8"/>
    <w:rsid w:val="002E7FD7"/>
    <w:rsid w:val="002F0DC6"/>
    <w:rsid w:val="002F1B45"/>
    <w:rsid w:val="002F46CD"/>
    <w:rsid w:val="002F63CC"/>
    <w:rsid w:val="002F6E8D"/>
    <w:rsid w:val="002F6FEA"/>
    <w:rsid w:val="002F76F3"/>
    <w:rsid w:val="003004C1"/>
    <w:rsid w:val="00300A3F"/>
    <w:rsid w:val="00302323"/>
    <w:rsid w:val="00304416"/>
    <w:rsid w:val="00307F93"/>
    <w:rsid w:val="003104B4"/>
    <w:rsid w:val="003155D1"/>
    <w:rsid w:val="00320585"/>
    <w:rsid w:val="00321050"/>
    <w:rsid w:val="00321252"/>
    <w:rsid w:val="00323164"/>
    <w:rsid w:val="00330E35"/>
    <w:rsid w:val="00331387"/>
    <w:rsid w:val="00332BD2"/>
    <w:rsid w:val="00334271"/>
    <w:rsid w:val="00346738"/>
    <w:rsid w:val="00350EF4"/>
    <w:rsid w:val="0035411C"/>
    <w:rsid w:val="00361182"/>
    <w:rsid w:val="003619B7"/>
    <w:rsid w:val="0036264A"/>
    <w:rsid w:val="00363E7B"/>
    <w:rsid w:val="003653AF"/>
    <w:rsid w:val="0036566C"/>
    <w:rsid w:val="00365BAA"/>
    <w:rsid w:val="00372D2D"/>
    <w:rsid w:val="00372EDA"/>
    <w:rsid w:val="00375DA3"/>
    <w:rsid w:val="003774EE"/>
    <w:rsid w:val="00377817"/>
    <w:rsid w:val="00381A8A"/>
    <w:rsid w:val="0038493A"/>
    <w:rsid w:val="00386B84"/>
    <w:rsid w:val="00387E7B"/>
    <w:rsid w:val="00390176"/>
    <w:rsid w:val="00395513"/>
    <w:rsid w:val="003958E9"/>
    <w:rsid w:val="00395DBE"/>
    <w:rsid w:val="003A0B18"/>
    <w:rsid w:val="003A2E7C"/>
    <w:rsid w:val="003A50D4"/>
    <w:rsid w:val="003A5EA4"/>
    <w:rsid w:val="003B096C"/>
    <w:rsid w:val="003B166A"/>
    <w:rsid w:val="003B494C"/>
    <w:rsid w:val="003B6A71"/>
    <w:rsid w:val="003C1A05"/>
    <w:rsid w:val="003C1F5D"/>
    <w:rsid w:val="003C230C"/>
    <w:rsid w:val="003C55CD"/>
    <w:rsid w:val="003C56B6"/>
    <w:rsid w:val="003C6B89"/>
    <w:rsid w:val="003D083E"/>
    <w:rsid w:val="003D121A"/>
    <w:rsid w:val="003D329A"/>
    <w:rsid w:val="003D63B6"/>
    <w:rsid w:val="003E0AF1"/>
    <w:rsid w:val="003E0B25"/>
    <w:rsid w:val="003E12D3"/>
    <w:rsid w:val="003E3A95"/>
    <w:rsid w:val="003E5565"/>
    <w:rsid w:val="003F03B3"/>
    <w:rsid w:val="003F0544"/>
    <w:rsid w:val="003F0F1F"/>
    <w:rsid w:val="003F1BFB"/>
    <w:rsid w:val="003F33BA"/>
    <w:rsid w:val="003F4AFC"/>
    <w:rsid w:val="003F742B"/>
    <w:rsid w:val="003F7E07"/>
    <w:rsid w:val="00400CDD"/>
    <w:rsid w:val="00405427"/>
    <w:rsid w:val="00405BDF"/>
    <w:rsid w:val="004069D8"/>
    <w:rsid w:val="00407400"/>
    <w:rsid w:val="00411074"/>
    <w:rsid w:val="0041281F"/>
    <w:rsid w:val="00413AB7"/>
    <w:rsid w:val="0041790E"/>
    <w:rsid w:val="00421068"/>
    <w:rsid w:val="004215CD"/>
    <w:rsid w:val="00423E99"/>
    <w:rsid w:val="00427E15"/>
    <w:rsid w:val="0043717D"/>
    <w:rsid w:val="00437818"/>
    <w:rsid w:val="00444F6F"/>
    <w:rsid w:val="00445064"/>
    <w:rsid w:val="00446864"/>
    <w:rsid w:val="00451995"/>
    <w:rsid w:val="00453E32"/>
    <w:rsid w:val="00456898"/>
    <w:rsid w:val="00457A66"/>
    <w:rsid w:val="004672B4"/>
    <w:rsid w:val="00470EED"/>
    <w:rsid w:val="00471CCD"/>
    <w:rsid w:val="00473170"/>
    <w:rsid w:val="00476E05"/>
    <w:rsid w:val="00480F18"/>
    <w:rsid w:val="00482963"/>
    <w:rsid w:val="00486B8E"/>
    <w:rsid w:val="00487372"/>
    <w:rsid w:val="00487F6A"/>
    <w:rsid w:val="00490A1C"/>
    <w:rsid w:val="004915C9"/>
    <w:rsid w:val="004940F4"/>
    <w:rsid w:val="00495226"/>
    <w:rsid w:val="0049563F"/>
    <w:rsid w:val="0049594C"/>
    <w:rsid w:val="00496D2B"/>
    <w:rsid w:val="004A00CC"/>
    <w:rsid w:val="004A4CCC"/>
    <w:rsid w:val="004A7C88"/>
    <w:rsid w:val="004B0521"/>
    <w:rsid w:val="004B0E25"/>
    <w:rsid w:val="004C58E2"/>
    <w:rsid w:val="004D4195"/>
    <w:rsid w:val="004D46B3"/>
    <w:rsid w:val="004D5775"/>
    <w:rsid w:val="004E3200"/>
    <w:rsid w:val="004E3A39"/>
    <w:rsid w:val="004F1F07"/>
    <w:rsid w:val="00506591"/>
    <w:rsid w:val="0051096F"/>
    <w:rsid w:val="00516231"/>
    <w:rsid w:val="00517E5A"/>
    <w:rsid w:val="00522597"/>
    <w:rsid w:val="00522CB9"/>
    <w:rsid w:val="005252B1"/>
    <w:rsid w:val="00527DC3"/>
    <w:rsid w:val="00530415"/>
    <w:rsid w:val="00532672"/>
    <w:rsid w:val="00532820"/>
    <w:rsid w:val="005342FD"/>
    <w:rsid w:val="00536E85"/>
    <w:rsid w:val="005409CC"/>
    <w:rsid w:val="00543B1E"/>
    <w:rsid w:val="00551F00"/>
    <w:rsid w:val="00553ED1"/>
    <w:rsid w:val="005555AE"/>
    <w:rsid w:val="00555736"/>
    <w:rsid w:val="005602FB"/>
    <w:rsid w:val="0056114D"/>
    <w:rsid w:val="005634D0"/>
    <w:rsid w:val="00564D89"/>
    <w:rsid w:val="005757E4"/>
    <w:rsid w:val="00575EC9"/>
    <w:rsid w:val="005768B7"/>
    <w:rsid w:val="00582BAB"/>
    <w:rsid w:val="00583BD3"/>
    <w:rsid w:val="00586CDD"/>
    <w:rsid w:val="00590F78"/>
    <w:rsid w:val="00591241"/>
    <w:rsid w:val="00591391"/>
    <w:rsid w:val="005978C5"/>
    <w:rsid w:val="005A16BC"/>
    <w:rsid w:val="005A1C0B"/>
    <w:rsid w:val="005A4CDA"/>
    <w:rsid w:val="005A5A79"/>
    <w:rsid w:val="005A6200"/>
    <w:rsid w:val="005A7B72"/>
    <w:rsid w:val="005A7DB7"/>
    <w:rsid w:val="005B0C31"/>
    <w:rsid w:val="005B2142"/>
    <w:rsid w:val="005B3958"/>
    <w:rsid w:val="005B4749"/>
    <w:rsid w:val="005B548A"/>
    <w:rsid w:val="005C0F7B"/>
    <w:rsid w:val="005C1124"/>
    <w:rsid w:val="005C3612"/>
    <w:rsid w:val="005C3F11"/>
    <w:rsid w:val="005C673F"/>
    <w:rsid w:val="005C7B12"/>
    <w:rsid w:val="005D15C6"/>
    <w:rsid w:val="005D31C0"/>
    <w:rsid w:val="005D5A9A"/>
    <w:rsid w:val="005D655B"/>
    <w:rsid w:val="005D7A0F"/>
    <w:rsid w:val="005D7CE8"/>
    <w:rsid w:val="005E5246"/>
    <w:rsid w:val="005E605E"/>
    <w:rsid w:val="005E7C35"/>
    <w:rsid w:val="005F16BD"/>
    <w:rsid w:val="005F368D"/>
    <w:rsid w:val="005F4CB6"/>
    <w:rsid w:val="005F50FA"/>
    <w:rsid w:val="005F5A56"/>
    <w:rsid w:val="005F6254"/>
    <w:rsid w:val="00603E73"/>
    <w:rsid w:val="006069E8"/>
    <w:rsid w:val="00615C72"/>
    <w:rsid w:val="006172EE"/>
    <w:rsid w:val="00620925"/>
    <w:rsid w:val="00620C6C"/>
    <w:rsid w:val="006214F7"/>
    <w:rsid w:val="00627058"/>
    <w:rsid w:val="006271F1"/>
    <w:rsid w:val="00630B88"/>
    <w:rsid w:val="00632020"/>
    <w:rsid w:val="00633D7C"/>
    <w:rsid w:val="00634780"/>
    <w:rsid w:val="00635F50"/>
    <w:rsid w:val="0064032D"/>
    <w:rsid w:val="006416A2"/>
    <w:rsid w:val="0064293F"/>
    <w:rsid w:val="00645D2B"/>
    <w:rsid w:val="00654002"/>
    <w:rsid w:val="00661358"/>
    <w:rsid w:val="00662515"/>
    <w:rsid w:val="0066519C"/>
    <w:rsid w:val="006666C0"/>
    <w:rsid w:val="006666C8"/>
    <w:rsid w:val="00666C9B"/>
    <w:rsid w:val="006672B5"/>
    <w:rsid w:val="006674B6"/>
    <w:rsid w:val="00674FA8"/>
    <w:rsid w:val="00675C5E"/>
    <w:rsid w:val="00677401"/>
    <w:rsid w:val="00684190"/>
    <w:rsid w:val="00687746"/>
    <w:rsid w:val="00687E20"/>
    <w:rsid w:val="006A02EB"/>
    <w:rsid w:val="006A0D54"/>
    <w:rsid w:val="006A6FCE"/>
    <w:rsid w:val="006A70A1"/>
    <w:rsid w:val="006B2102"/>
    <w:rsid w:val="006B4DFB"/>
    <w:rsid w:val="006B7252"/>
    <w:rsid w:val="006C281D"/>
    <w:rsid w:val="006C4025"/>
    <w:rsid w:val="006C476C"/>
    <w:rsid w:val="006C78E7"/>
    <w:rsid w:val="006D1148"/>
    <w:rsid w:val="006D2058"/>
    <w:rsid w:val="006D45DA"/>
    <w:rsid w:val="006D4775"/>
    <w:rsid w:val="006D6BAC"/>
    <w:rsid w:val="006D73C9"/>
    <w:rsid w:val="006E0ADB"/>
    <w:rsid w:val="006F3326"/>
    <w:rsid w:val="006F3A0D"/>
    <w:rsid w:val="006F4B5A"/>
    <w:rsid w:val="006F6E9E"/>
    <w:rsid w:val="00702787"/>
    <w:rsid w:val="0070545B"/>
    <w:rsid w:val="0070716A"/>
    <w:rsid w:val="00711C45"/>
    <w:rsid w:val="00713FC6"/>
    <w:rsid w:val="007218CD"/>
    <w:rsid w:val="007244F1"/>
    <w:rsid w:val="00731DC7"/>
    <w:rsid w:val="00734011"/>
    <w:rsid w:val="0073447A"/>
    <w:rsid w:val="00735AA6"/>
    <w:rsid w:val="00737F14"/>
    <w:rsid w:val="00742AAE"/>
    <w:rsid w:val="007434A2"/>
    <w:rsid w:val="007438A9"/>
    <w:rsid w:val="00744EB6"/>
    <w:rsid w:val="007462DE"/>
    <w:rsid w:val="007467D0"/>
    <w:rsid w:val="00751EA0"/>
    <w:rsid w:val="0075444E"/>
    <w:rsid w:val="00754A70"/>
    <w:rsid w:val="00754D7A"/>
    <w:rsid w:val="007552F5"/>
    <w:rsid w:val="00755873"/>
    <w:rsid w:val="00755C87"/>
    <w:rsid w:val="007568C5"/>
    <w:rsid w:val="00756F6B"/>
    <w:rsid w:val="00757153"/>
    <w:rsid w:val="00761266"/>
    <w:rsid w:val="00762442"/>
    <w:rsid w:val="00763573"/>
    <w:rsid w:val="00780AA0"/>
    <w:rsid w:val="00780AFD"/>
    <w:rsid w:val="00785746"/>
    <w:rsid w:val="0078667C"/>
    <w:rsid w:val="00790788"/>
    <w:rsid w:val="00791722"/>
    <w:rsid w:val="00792581"/>
    <w:rsid w:val="007A1A00"/>
    <w:rsid w:val="007A37B5"/>
    <w:rsid w:val="007A38B5"/>
    <w:rsid w:val="007A62DD"/>
    <w:rsid w:val="007A6D70"/>
    <w:rsid w:val="007A7390"/>
    <w:rsid w:val="007B14C4"/>
    <w:rsid w:val="007B17CE"/>
    <w:rsid w:val="007B5E43"/>
    <w:rsid w:val="007C6046"/>
    <w:rsid w:val="007D531D"/>
    <w:rsid w:val="007D60AF"/>
    <w:rsid w:val="007E0781"/>
    <w:rsid w:val="007E6B4C"/>
    <w:rsid w:val="007F059B"/>
    <w:rsid w:val="007F186F"/>
    <w:rsid w:val="007F4CC0"/>
    <w:rsid w:val="007F5C13"/>
    <w:rsid w:val="008023DF"/>
    <w:rsid w:val="0080334E"/>
    <w:rsid w:val="00803C50"/>
    <w:rsid w:val="0080478C"/>
    <w:rsid w:val="00810310"/>
    <w:rsid w:val="00811B2E"/>
    <w:rsid w:val="00812A3D"/>
    <w:rsid w:val="00813D52"/>
    <w:rsid w:val="00814E51"/>
    <w:rsid w:val="008173B0"/>
    <w:rsid w:val="00820248"/>
    <w:rsid w:val="0082061C"/>
    <w:rsid w:val="00823011"/>
    <w:rsid w:val="008252B2"/>
    <w:rsid w:val="00826D7F"/>
    <w:rsid w:val="008300D6"/>
    <w:rsid w:val="008317A1"/>
    <w:rsid w:val="00834DE5"/>
    <w:rsid w:val="00835812"/>
    <w:rsid w:val="00837BC7"/>
    <w:rsid w:val="00841384"/>
    <w:rsid w:val="00841E8E"/>
    <w:rsid w:val="0084446C"/>
    <w:rsid w:val="0085249D"/>
    <w:rsid w:val="00856F9D"/>
    <w:rsid w:val="0086270B"/>
    <w:rsid w:val="0086361C"/>
    <w:rsid w:val="00871A1E"/>
    <w:rsid w:val="008835D1"/>
    <w:rsid w:val="00883B81"/>
    <w:rsid w:val="00883C26"/>
    <w:rsid w:val="008863ED"/>
    <w:rsid w:val="00886BF4"/>
    <w:rsid w:val="008871C9"/>
    <w:rsid w:val="008944F0"/>
    <w:rsid w:val="008949FC"/>
    <w:rsid w:val="00897420"/>
    <w:rsid w:val="008A1606"/>
    <w:rsid w:val="008A33A1"/>
    <w:rsid w:val="008A3D96"/>
    <w:rsid w:val="008A441F"/>
    <w:rsid w:val="008A489A"/>
    <w:rsid w:val="008B0AF1"/>
    <w:rsid w:val="008B12DF"/>
    <w:rsid w:val="008B22AE"/>
    <w:rsid w:val="008B35FE"/>
    <w:rsid w:val="008B35FF"/>
    <w:rsid w:val="008B4298"/>
    <w:rsid w:val="008B48CE"/>
    <w:rsid w:val="008B7C5F"/>
    <w:rsid w:val="008C0F24"/>
    <w:rsid w:val="008C0F8C"/>
    <w:rsid w:val="008C153A"/>
    <w:rsid w:val="008C19B3"/>
    <w:rsid w:val="008C2419"/>
    <w:rsid w:val="008C288E"/>
    <w:rsid w:val="008C4000"/>
    <w:rsid w:val="008C4576"/>
    <w:rsid w:val="008C4F5A"/>
    <w:rsid w:val="008C58E5"/>
    <w:rsid w:val="008C733D"/>
    <w:rsid w:val="008D2DD9"/>
    <w:rsid w:val="008D4045"/>
    <w:rsid w:val="008D4505"/>
    <w:rsid w:val="008D4FA3"/>
    <w:rsid w:val="008D5FA1"/>
    <w:rsid w:val="008D66A3"/>
    <w:rsid w:val="008D7037"/>
    <w:rsid w:val="008E104F"/>
    <w:rsid w:val="008E2F93"/>
    <w:rsid w:val="008E3532"/>
    <w:rsid w:val="008E4C05"/>
    <w:rsid w:val="008E553A"/>
    <w:rsid w:val="008F1537"/>
    <w:rsid w:val="008F3E3E"/>
    <w:rsid w:val="008F43A8"/>
    <w:rsid w:val="008F4B1D"/>
    <w:rsid w:val="008F556D"/>
    <w:rsid w:val="008F5B88"/>
    <w:rsid w:val="009005EB"/>
    <w:rsid w:val="0090065E"/>
    <w:rsid w:val="0090088A"/>
    <w:rsid w:val="00916C6B"/>
    <w:rsid w:val="00922916"/>
    <w:rsid w:val="00924564"/>
    <w:rsid w:val="00924759"/>
    <w:rsid w:val="00927ACD"/>
    <w:rsid w:val="00931FC3"/>
    <w:rsid w:val="009323B9"/>
    <w:rsid w:val="00932852"/>
    <w:rsid w:val="00934602"/>
    <w:rsid w:val="009365C2"/>
    <w:rsid w:val="00936E64"/>
    <w:rsid w:val="00937639"/>
    <w:rsid w:val="009406AE"/>
    <w:rsid w:val="009412F8"/>
    <w:rsid w:val="00947887"/>
    <w:rsid w:val="00950962"/>
    <w:rsid w:val="00951263"/>
    <w:rsid w:val="0095368B"/>
    <w:rsid w:val="009572C4"/>
    <w:rsid w:val="009575EC"/>
    <w:rsid w:val="009607C9"/>
    <w:rsid w:val="00960CB6"/>
    <w:rsid w:val="009645F2"/>
    <w:rsid w:val="00964FF1"/>
    <w:rsid w:val="00967F33"/>
    <w:rsid w:val="0097033F"/>
    <w:rsid w:val="00971A9E"/>
    <w:rsid w:val="009750EB"/>
    <w:rsid w:val="009800E9"/>
    <w:rsid w:val="0098339A"/>
    <w:rsid w:val="00983F44"/>
    <w:rsid w:val="00991D34"/>
    <w:rsid w:val="0099552C"/>
    <w:rsid w:val="0099572D"/>
    <w:rsid w:val="009A06C7"/>
    <w:rsid w:val="009A3C57"/>
    <w:rsid w:val="009A4744"/>
    <w:rsid w:val="009A47A0"/>
    <w:rsid w:val="009A56B8"/>
    <w:rsid w:val="009A5DD2"/>
    <w:rsid w:val="009A63CF"/>
    <w:rsid w:val="009B12A9"/>
    <w:rsid w:val="009B363E"/>
    <w:rsid w:val="009B3A8B"/>
    <w:rsid w:val="009B5779"/>
    <w:rsid w:val="009C2311"/>
    <w:rsid w:val="009C31E0"/>
    <w:rsid w:val="009C648E"/>
    <w:rsid w:val="009D0010"/>
    <w:rsid w:val="009D2FAF"/>
    <w:rsid w:val="009D3042"/>
    <w:rsid w:val="009D4908"/>
    <w:rsid w:val="009D5681"/>
    <w:rsid w:val="009D57E1"/>
    <w:rsid w:val="009D7F17"/>
    <w:rsid w:val="009E0797"/>
    <w:rsid w:val="009E0D04"/>
    <w:rsid w:val="009E1805"/>
    <w:rsid w:val="009E2315"/>
    <w:rsid w:val="009E2B6A"/>
    <w:rsid w:val="009E4F14"/>
    <w:rsid w:val="009E59D2"/>
    <w:rsid w:val="009F1F08"/>
    <w:rsid w:val="009F1FDC"/>
    <w:rsid w:val="009F3143"/>
    <w:rsid w:val="009F33D1"/>
    <w:rsid w:val="009F55B9"/>
    <w:rsid w:val="009F6F8B"/>
    <w:rsid w:val="00A01AFC"/>
    <w:rsid w:val="00A02C8D"/>
    <w:rsid w:val="00A11E38"/>
    <w:rsid w:val="00A14404"/>
    <w:rsid w:val="00A16B42"/>
    <w:rsid w:val="00A216F6"/>
    <w:rsid w:val="00A21E47"/>
    <w:rsid w:val="00A30464"/>
    <w:rsid w:val="00A311E8"/>
    <w:rsid w:val="00A32B4A"/>
    <w:rsid w:val="00A37547"/>
    <w:rsid w:val="00A4020E"/>
    <w:rsid w:val="00A41860"/>
    <w:rsid w:val="00A426A2"/>
    <w:rsid w:val="00A4310E"/>
    <w:rsid w:val="00A50415"/>
    <w:rsid w:val="00A51F5A"/>
    <w:rsid w:val="00A5270E"/>
    <w:rsid w:val="00A52F2F"/>
    <w:rsid w:val="00A56E87"/>
    <w:rsid w:val="00A62794"/>
    <w:rsid w:val="00A63636"/>
    <w:rsid w:val="00A65A60"/>
    <w:rsid w:val="00A70382"/>
    <w:rsid w:val="00A70587"/>
    <w:rsid w:val="00A73A48"/>
    <w:rsid w:val="00A7405A"/>
    <w:rsid w:val="00A7538D"/>
    <w:rsid w:val="00A76AC6"/>
    <w:rsid w:val="00A83EC0"/>
    <w:rsid w:val="00A86402"/>
    <w:rsid w:val="00A868DC"/>
    <w:rsid w:val="00A87DB6"/>
    <w:rsid w:val="00A901F9"/>
    <w:rsid w:val="00A90D92"/>
    <w:rsid w:val="00A96690"/>
    <w:rsid w:val="00AA13D4"/>
    <w:rsid w:val="00AA3B3A"/>
    <w:rsid w:val="00AA58B7"/>
    <w:rsid w:val="00AB6CD6"/>
    <w:rsid w:val="00AB75D1"/>
    <w:rsid w:val="00AB7DBA"/>
    <w:rsid w:val="00AC2FBD"/>
    <w:rsid w:val="00AC566D"/>
    <w:rsid w:val="00AD0792"/>
    <w:rsid w:val="00AD411C"/>
    <w:rsid w:val="00AD743B"/>
    <w:rsid w:val="00AE1448"/>
    <w:rsid w:val="00AE196D"/>
    <w:rsid w:val="00AE3A15"/>
    <w:rsid w:val="00AE4DB2"/>
    <w:rsid w:val="00AE5241"/>
    <w:rsid w:val="00AF0274"/>
    <w:rsid w:val="00AF03B7"/>
    <w:rsid w:val="00AF0A55"/>
    <w:rsid w:val="00AF1F25"/>
    <w:rsid w:val="00AF4928"/>
    <w:rsid w:val="00AF4A82"/>
    <w:rsid w:val="00AF7898"/>
    <w:rsid w:val="00AF7B79"/>
    <w:rsid w:val="00B01539"/>
    <w:rsid w:val="00B01C0D"/>
    <w:rsid w:val="00B02AE5"/>
    <w:rsid w:val="00B03FF2"/>
    <w:rsid w:val="00B070C7"/>
    <w:rsid w:val="00B11C6A"/>
    <w:rsid w:val="00B12957"/>
    <w:rsid w:val="00B12B2D"/>
    <w:rsid w:val="00B1362D"/>
    <w:rsid w:val="00B150A4"/>
    <w:rsid w:val="00B16319"/>
    <w:rsid w:val="00B21031"/>
    <w:rsid w:val="00B24955"/>
    <w:rsid w:val="00B25DCA"/>
    <w:rsid w:val="00B30DBD"/>
    <w:rsid w:val="00B33AAB"/>
    <w:rsid w:val="00B34FA7"/>
    <w:rsid w:val="00B356C0"/>
    <w:rsid w:val="00B43A86"/>
    <w:rsid w:val="00B50213"/>
    <w:rsid w:val="00B5076B"/>
    <w:rsid w:val="00B55E61"/>
    <w:rsid w:val="00B616A9"/>
    <w:rsid w:val="00B623F4"/>
    <w:rsid w:val="00B63C71"/>
    <w:rsid w:val="00B64C12"/>
    <w:rsid w:val="00B6513E"/>
    <w:rsid w:val="00B728B4"/>
    <w:rsid w:val="00B74255"/>
    <w:rsid w:val="00B752CA"/>
    <w:rsid w:val="00B802A5"/>
    <w:rsid w:val="00B80C65"/>
    <w:rsid w:val="00B81A0C"/>
    <w:rsid w:val="00B843F1"/>
    <w:rsid w:val="00B91F84"/>
    <w:rsid w:val="00B922BB"/>
    <w:rsid w:val="00BA3C51"/>
    <w:rsid w:val="00BA6250"/>
    <w:rsid w:val="00BA73F9"/>
    <w:rsid w:val="00BB03F1"/>
    <w:rsid w:val="00BB06C4"/>
    <w:rsid w:val="00BB40AB"/>
    <w:rsid w:val="00BB6B5F"/>
    <w:rsid w:val="00BB7AD5"/>
    <w:rsid w:val="00BC4E15"/>
    <w:rsid w:val="00BD45F6"/>
    <w:rsid w:val="00BE1B4A"/>
    <w:rsid w:val="00BE23F0"/>
    <w:rsid w:val="00BE2776"/>
    <w:rsid w:val="00BF10C5"/>
    <w:rsid w:val="00BF1C9F"/>
    <w:rsid w:val="00BF37FE"/>
    <w:rsid w:val="00BF3D13"/>
    <w:rsid w:val="00BF4479"/>
    <w:rsid w:val="00BF49CB"/>
    <w:rsid w:val="00BF70C9"/>
    <w:rsid w:val="00C007DA"/>
    <w:rsid w:val="00C06614"/>
    <w:rsid w:val="00C12584"/>
    <w:rsid w:val="00C14FCB"/>
    <w:rsid w:val="00C15D3C"/>
    <w:rsid w:val="00C221AE"/>
    <w:rsid w:val="00C3159C"/>
    <w:rsid w:val="00C33718"/>
    <w:rsid w:val="00C431FD"/>
    <w:rsid w:val="00C43A44"/>
    <w:rsid w:val="00C4719F"/>
    <w:rsid w:val="00C47FEB"/>
    <w:rsid w:val="00C501BC"/>
    <w:rsid w:val="00C56254"/>
    <w:rsid w:val="00C6187E"/>
    <w:rsid w:val="00C64982"/>
    <w:rsid w:val="00C7788A"/>
    <w:rsid w:val="00C77E93"/>
    <w:rsid w:val="00C824D6"/>
    <w:rsid w:val="00C842A8"/>
    <w:rsid w:val="00C84397"/>
    <w:rsid w:val="00C8460E"/>
    <w:rsid w:val="00C90163"/>
    <w:rsid w:val="00C95B53"/>
    <w:rsid w:val="00C97DED"/>
    <w:rsid w:val="00CA2107"/>
    <w:rsid w:val="00CA46B8"/>
    <w:rsid w:val="00CA60C7"/>
    <w:rsid w:val="00CB39C9"/>
    <w:rsid w:val="00CB4E31"/>
    <w:rsid w:val="00CB55D2"/>
    <w:rsid w:val="00CB60F2"/>
    <w:rsid w:val="00CB66F0"/>
    <w:rsid w:val="00CC1300"/>
    <w:rsid w:val="00CC2428"/>
    <w:rsid w:val="00CC533C"/>
    <w:rsid w:val="00CD239E"/>
    <w:rsid w:val="00CD3EE4"/>
    <w:rsid w:val="00CD77CB"/>
    <w:rsid w:val="00CE1879"/>
    <w:rsid w:val="00CE4A6B"/>
    <w:rsid w:val="00CE56CC"/>
    <w:rsid w:val="00CF0562"/>
    <w:rsid w:val="00CF06B6"/>
    <w:rsid w:val="00D03621"/>
    <w:rsid w:val="00D037FD"/>
    <w:rsid w:val="00D10F27"/>
    <w:rsid w:val="00D13ACF"/>
    <w:rsid w:val="00D168F4"/>
    <w:rsid w:val="00D2198D"/>
    <w:rsid w:val="00D23378"/>
    <w:rsid w:val="00D264E2"/>
    <w:rsid w:val="00D274EF"/>
    <w:rsid w:val="00D30283"/>
    <w:rsid w:val="00D32A1A"/>
    <w:rsid w:val="00D37855"/>
    <w:rsid w:val="00D44DC2"/>
    <w:rsid w:val="00D46EE4"/>
    <w:rsid w:val="00D5049F"/>
    <w:rsid w:val="00D53CF3"/>
    <w:rsid w:val="00D54468"/>
    <w:rsid w:val="00D55794"/>
    <w:rsid w:val="00D62647"/>
    <w:rsid w:val="00D6572D"/>
    <w:rsid w:val="00D70FE8"/>
    <w:rsid w:val="00D71038"/>
    <w:rsid w:val="00D73A7A"/>
    <w:rsid w:val="00D74967"/>
    <w:rsid w:val="00D7780C"/>
    <w:rsid w:val="00D80901"/>
    <w:rsid w:val="00D826CF"/>
    <w:rsid w:val="00D9041A"/>
    <w:rsid w:val="00D91B6D"/>
    <w:rsid w:val="00D9296A"/>
    <w:rsid w:val="00D931C8"/>
    <w:rsid w:val="00D94347"/>
    <w:rsid w:val="00D968DD"/>
    <w:rsid w:val="00DA2C53"/>
    <w:rsid w:val="00DA7889"/>
    <w:rsid w:val="00DB0434"/>
    <w:rsid w:val="00DC3DC7"/>
    <w:rsid w:val="00DC3F5C"/>
    <w:rsid w:val="00DC4FA1"/>
    <w:rsid w:val="00DC53C1"/>
    <w:rsid w:val="00DC6545"/>
    <w:rsid w:val="00DC73ED"/>
    <w:rsid w:val="00DC7665"/>
    <w:rsid w:val="00DC7D7B"/>
    <w:rsid w:val="00DD16ED"/>
    <w:rsid w:val="00DE056A"/>
    <w:rsid w:val="00DE20A7"/>
    <w:rsid w:val="00DF1488"/>
    <w:rsid w:val="00DF263A"/>
    <w:rsid w:val="00DF4231"/>
    <w:rsid w:val="00DF51A2"/>
    <w:rsid w:val="00E0036F"/>
    <w:rsid w:val="00E00E3F"/>
    <w:rsid w:val="00E01F77"/>
    <w:rsid w:val="00E01FBA"/>
    <w:rsid w:val="00E02465"/>
    <w:rsid w:val="00E0547D"/>
    <w:rsid w:val="00E05AA3"/>
    <w:rsid w:val="00E05D2F"/>
    <w:rsid w:val="00E07C4E"/>
    <w:rsid w:val="00E1676F"/>
    <w:rsid w:val="00E21FD8"/>
    <w:rsid w:val="00E2626B"/>
    <w:rsid w:val="00E3144B"/>
    <w:rsid w:val="00E3199D"/>
    <w:rsid w:val="00E3373F"/>
    <w:rsid w:val="00E3498B"/>
    <w:rsid w:val="00E364C9"/>
    <w:rsid w:val="00E41976"/>
    <w:rsid w:val="00E51C2A"/>
    <w:rsid w:val="00E52A6E"/>
    <w:rsid w:val="00E54028"/>
    <w:rsid w:val="00E54B36"/>
    <w:rsid w:val="00E61D78"/>
    <w:rsid w:val="00E623B5"/>
    <w:rsid w:val="00E6515F"/>
    <w:rsid w:val="00E806AE"/>
    <w:rsid w:val="00E8307B"/>
    <w:rsid w:val="00E84C6D"/>
    <w:rsid w:val="00E85F79"/>
    <w:rsid w:val="00E85FDC"/>
    <w:rsid w:val="00E8653E"/>
    <w:rsid w:val="00E9281B"/>
    <w:rsid w:val="00E934E2"/>
    <w:rsid w:val="00EA3CE9"/>
    <w:rsid w:val="00EB0D2F"/>
    <w:rsid w:val="00EB36B8"/>
    <w:rsid w:val="00EB4267"/>
    <w:rsid w:val="00EB4F32"/>
    <w:rsid w:val="00EB5B62"/>
    <w:rsid w:val="00EB5CCD"/>
    <w:rsid w:val="00EB7AC3"/>
    <w:rsid w:val="00EC06D8"/>
    <w:rsid w:val="00EC267E"/>
    <w:rsid w:val="00EC2E2B"/>
    <w:rsid w:val="00EC3714"/>
    <w:rsid w:val="00EC4C13"/>
    <w:rsid w:val="00EC52CE"/>
    <w:rsid w:val="00ED0081"/>
    <w:rsid w:val="00ED1ECB"/>
    <w:rsid w:val="00ED2989"/>
    <w:rsid w:val="00ED69E7"/>
    <w:rsid w:val="00ED71DA"/>
    <w:rsid w:val="00EE0320"/>
    <w:rsid w:val="00EE29B7"/>
    <w:rsid w:val="00EE4097"/>
    <w:rsid w:val="00EE5CC9"/>
    <w:rsid w:val="00EE7302"/>
    <w:rsid w:val="00EE7892"/>
    <w:rsid w:val="00EF5105"/>
    <w:rsid w:val="00F018C2"/>
    <w:rsid w:val="00F038B0"/>
    <w:rsid w:val="00F0594E"/>
    <w:rsid w:val="00F06CAF"/>
    <w:rsid w:val="00F227D2"/>
    <w:rsid w:val="00F2336C"/>
    <w:rsid w:val="00F25540"/>
    <w:rsid w:val="00F36506"/>
    <w:rsid w:val="00F3727C"/>
    <w:rsid w:val="00F419CB"/>
    <w:rsid w:val="00F43DE6"/>
    <w:rsid w:val="00F45B7E"/>
    <w:rsid w:val="00F50292"/>
    <w:rsid w:val="00F574B2"/>
    <w:rsid w:val="00F70222"/>
    <w:rsid w:val="00F704D9"/>
    <w:rsid w:val="00F71B2F"/>
    <w:rsid w:val="00F80561"/>
    <w:rsid w:val="00F815EC"/>
    <w:rsid w:val="00F81C3B"/>
    <w:rsid w:val="00F850D1"/>
    <w:rsid w:val="00F86C91"/>
    <w:rsid w:val="00F9205E"/>
    <w:rsid w:val="00F94EAC"/>
    <w:rsid w:val="00F952A4"/>
    <w:rsid w:val="00F959CC"/>
    <w:rsid w:val="00FA26DD"/>
    <w:rsid w:val="00FB1B72"/>
    <w:rsid w:val="00FB5A22"/>
    <w:rsid w:val="00FB7620"/>
    <w:rsid w:val="00FC22E2"/>
    <w:rsid w:val="00FC2FD7"/>
    <w:rsid w:val="00FC389A"/>
    <w:rsid w:val="00FE2FAE"/>
    <w:rsid w:val="00FE5B1D"/>
    <w:rsid w:val="00FF0798"/>
    <w:rsid w:val="00FF3B4C"/>
    <w:rsid w:val="00FF5DA0"/>
    <w:rsid w:val="00FF7231"/>
    <w:rsid w:val="00FF76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F33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389A"/>
    <w:rPr>
      <w:sz w:val="24"/>
      <w:szCs w:val="24"/>
    </w:rPr>
  </w:style>
  <w:style w:type="paragraph" w:styleId="Heading3">
    <w:name w:val="heading 3"/>
    <w:basedOn w:val="Normal"/>
    <w:link w:val="Heading3Char"/>
    <w:uiPriority w:val="9"/>
    <w:qFormat/>
    <w:rsid w:val="001605E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unhideWhenUsed/>
    <w:rsid w:val="000B3DA3"/>
    <w:rPr>
      <w:color w:val="0000FF" w:themeColor="hyperlink"/>
      <w:u w:val="single"/>
    </w:rPr>
  </w:style>
  <w:style w:type="character" w:styleId="CommentReference">
    <w:name w:val="annotation reference"/>
    <w:basedOn w:val="DefaultParagraphFont"/>
    <w:uiPriority w:val="99"/>
    <w:semiHidden/>
    <w:unhideWhenUsed/>
    <w:rsid w:val="00D931C8"/>
    <w:rPr>
      <w:sz w:val="18"/>
      <w:szCs w:val="18"/>
    </w:rPr>
  </w:style>
  <w:style w:type="paragraph" w:styleId="CommentText">
    <w:name w:val="annotation text"/>
    <w:basedOn w:val="Normal"/>
    <w:link w:val="CommentTextChar"/>
    <w:uiPriority w:val="99"/>
    <w:semiHidden/>
    <w:unhideWhenUsed/>
    <w:rsid w:val="00D931C8"/>
  </w:style>
  <w:style w:type="character" w:customStyle="1" w:styleId="CommentTextChar">
    <w:name w:val="Comment Text Char"/>
    <w:basedOn w:val="DefaultParagraphFont"/>
    <w:link w:val="CommentText"/>
    <w:uiPriority w:val="99"/>
    <w:semiHidden/>
    <w:rsid w:val="00D931C8"/>
    <w:rPr>
      <w:sz w:val="24"/>
      <w:szCs w:val="24"/>
    </w:rPr>
  </w:style>
  <w:style w:type="paragraph" w:styleId="CommentSubject">
    <w:name w:val="annotation subject"/>
    <w:basedOn w:val="CommentText"/>
    <w:next w:val="CommentText"/>
    <w:link w:val="CommentSubjectChar"/>
    <w:uiPriority w:val="99"/>
    <w:semiHidden/>
    <w:unhideWhenUsed/>
    <w:rsid w:val="00D931C8"/>
    <w:rPr>
      <w:b/>
      <w:bCs/>
      <w:sz w:val="20"/>
      <w:szCs w:val="20"/>
    </w:rPr>
  </w:style>
  <w:style w:type="character" w:customStyle="1" w:styleId="CommentSubjectChar">
    <w:name w:val="Comment Subject Char"/>
    <w:basedOn w:val="CommentTextChar"/>
    <w:link w:val="CommentSubject"/>
    <w:uiPriority w:val="99"/>
    <w:semiHidden/>
    <w:rsid w:val="00D931C8"/>
    <w:rPr>
      <w:b/>
      <w:bCs/>
      <w:sz w:val="24"/>
      <w:szCs w:val="24"/>
    </w:rPr>
  </w:style>
  <w:style w:type="paragraph" w:styleId="BalloonText">
    <w:name w:val="Balloon Text"/>
    <w:basedOn w:val="Normal"/>
    <w:link w:val="BalloonTextChar"/>
    <w:uiPriority w:val="99"/>
    <w:semiHidden/>
    <w:unhideWhenUsed/>
    <w:rsid w:val="00D931C8"/>
    <w:rPr>
      <w:rFonts w:ascii="Lucida Grande" w:hAnsi="Lucida Grande"/>
      <w:sz w:val="18"/>
      <w:szCs w:val="18"/>
    </w:rPr>
  </w:style>
  <w:style w:type="character" w:customStyle="1" w:styleId="BalloonTextChar">
    <w:name w:val="Balloon Text Char"/>
    <w:basedOn w:val="DefaultParagraphFont"/>
    <w:link w:val="BalloonText"/>
    <w:uiPriority w:val="99"/>
    <w:semiHidden/>
    <w:rsid w:val="00D931C8"/>
    <w:rPr>
      <w:rFonts w:ascii="Lucida Grande" w:hAnsi="Lucida Grande"/>
      <w:sz w:val="18"/>
      <w:szCs w:val="18"/>
    </w:rPr>
  </w:style>
  <w:style w:type="paragraph" w:styleId="NoSpacing">
    <w:name w:val="No Spacing"/>
    <w:uiPriority w:val="1"/>
    <w:qFormat/>
    <w:rsid w:val="00603E73"/>
    <w:rPr>
      <w:rFonts w:eastAsiaTheme="minorEastAsia"/>
      <w:sz w:val="22"/>
      <w:szCs w:val="22"/>
      <w:lang w:eastAsia="zh-CN"/>
    </w:rPr>
  </w:style>
  <w:style w:type="table" w:styleId="TableGrid">
    <w:name w:val="Table Grid"/>
    <w:basedOn w:val="TableNormal"/>
    <w:uiPriority w:val="39"/>
    <w:rsid w:val="00603E73"/>
    <w:rPr>
      <w:rFonts w:eastAsiaTheme="minorEastAsia"/>
      <w:sz w:val="22"/>
      <w:szCs w:val="22"/>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5F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6254"/>
    <w:rPr>
      <w:rFonts w:ascii="Courier New" w:eastAsia="Times New Roman" w:hAnsi="Courier New" w:cs="Courier New"/>
    </w:rPr>
  </w:style>
  <w:style w:type="character" w:customStyle="1" w:styleId="Heading3Char">
    <w:name w:val="Heading 3 Char"/>
    <w:basedOn w:val="DefaultParagraphFont"/>
    <w:link w:val="Heading3"/>
    <w:uiPriority w:val="9"/>
    <w:rsid w:val="001605EC"/>
    <w:rPr>
      <w:rFonts w:ascii="Times New Roman" w:eastAsia="Times New Roman" w:hAnsi="Times New Roman" w:cs="Times New Roman"/>
      <w:b/>
      <w:bCs/>
      <w:sz w:val="27"/>
      <w:szCs w:val="27"/>
    </w:rPr>
  </w:style>
  <w:style w:type="character" w:customStyle="1" w:styleId="qu">
    <w:name w:val="qu"/>
    <w:basedOn w:val="DefaultParagraphFont"/>
    <w:rsid w:val="001605EC"/>
  </w:style>
  <w:style w:type="character" w:customStyle="1" w:styleId="gd">
    <w:name w:val="gd"/>
    <w:basedOn w:val="DefaultParagraphFont"/>
    <w:rsid w:val="001605EC"/>
  </w:style>
  <w:style w:type="character" w:customStyle="1" w:styleId="go">
    <w:name w:val="go"/>
    <w:basedOn w:val="DefaultParagraphFont"/>
    <w:rsid w:val="001605EC"/>
  </w:style>
  <w:style w:type="character" w:customStyle="1" w:styleId="g3">
    <w:name w:val="g3"/>
    <w:basedOn w:val="DefaultParagraphFont"/>
    <w:rsid w:val="001605EC"/>
  </w:style>
  <w:style w:type="character" w:customStyle="1" w:styleId="hb">
    <w:name w:val="hb"/>
    <w:basedOn w:val="DefaultParagraphFont"/>
    <w:rsid w:val="001605EC"/>
  </w:style>
  <w:style w:type="character" w:customStyle="1" w:styleId="g2">
    <w:name w:val="g2"/>
    <w:basedOn w:val="DefaultParagraphFont"/>
    <w:rsid w:val="001605EC"/>
  </w:style>
  <w:style w:type="character" w:styleId="UnresolvedMention">
    <w:name w:val="Unresolved Mention"/>
    <w:basedOn w:val="DefaultParagraphFont"/>
    <w:uiPriority w:val="99"/>
    <w:rsid w:val="00762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84866">
      <w:bodyDiv w:val="1"/>
      <w:marLeft w:val="0"/>
      <w:marRight w:val="0"/>
      <w:marTop w:val="0"/>
      <w:marBottom w:val="0"/>
      <w:divBdr>
        <w:top w:val="none" w:sz="0" w:space="0" w:color="auto"/>
        <w:left w:val="none" w:sz="0" w:space="0" w:color="auto"/>
        <w:bottom w:val="none" w:sz="0" w:space="0" w:color="auto"/>
        <w:right w:val="none" w:sz="0" w:space="0" w:color="auto"/>
      </w:divBdr>
    </w:div>
    <w:div w:id="172956908">
      <w:bodyDiv w:val="1"/>
      <w:marLeft w:val="0"/>
      <w:marRight w:val="0"/>
      <w:marTop w:val="0"/>
      <w:marBottom w:val="0"/>
      <w:divBdr>
        <w:top w:val="none" w:sz="0" w:space="0" w:color="auto"/>
        <w:left w:val="none" w:sz="0" w:space="0" w:color="auto"/>
        <w:bottom w:val="none" w:sz="0" w:space="0" w:color="auto"/>
        <w:right w:val="none" w:sz="0" w:space="0" w:color="auto"/>
      </w:divBdr>
    </w:div>
    <w:div w:id="245001772">
      <w:bodyDiv w:val="1"/>
      <w:marLeft w:val="0"/>
      <w:marRight w:val="0"/>
      <w:marTop w:val="0"/>
      <w:marBottom w:val="0"/>
      <w:divBdr>
        <w:top w:val="none" w:sz="0" w:space="0" w:color="auto"/>
        <w:left w:val="none" w:sz="0" w:space="0" w:color="auto"/>
        <w:bottom w:val="none" w:sz="0" w:space="0" w:color="auto"/>
        <w:right w:val="none" w:sz="0" w:space="0" w:color="auto"/>
      </w:divBdr>
    </w:div>
    <w:div w:id="534540431">
      <w:bodyDiv w:val="1"/>
      <w:marLeft w:val="0"/>
      <w:marRight w:val="0"/>
      <w:marTop w:val="0"/>
      <w:marBottom w:val="0"/>
      <w:divBdr>
        <w:top w:val="none" w:sz="0" w:space="0" w:color="auto"/>
        <w:left w:val="none" w:sz="0" w:space="0" w:color="auto"/>
        <w:bottom w:val="none" w:sz="0" w:space="0" w:color="auto"/>
        <w:right w:val="none" w:sz="0" w:space="0" w:color="auto"/>
      </w:divBdr>
    </w:div>
    <w:div w:id="677193401">
      <w:bodyDiv w:val="1"/>
      <w:marLeft w:val="0"/>
      <w:marRight w:val="0"/>
      <w:marTop w:val="0"/>
      <w:marBottom w:val="0"/>
      <w:divBdr>
        <w:top w:val="none" w:sz="0" w:space="0" w:color="auto"/>
        <w:left w:val="none" w:sz="0" w:space="0" w:color="auto"/>
        <w:bottom w:val="none" w:sz="0" w:space="0" w:color="auto"/>
        <w:right w:val="none" w:sz="0" w:space="0" w:color="auto"/>
      </w:divBdr>
    </w:div>
    <w:div w:id="731539089">
      <w:bodyDiv w:val="1"/>
      <w:marLeft w:val="0"/>
      <w:marRight w:val="0"/>
      <w:marTop w:val="0"/>
      <w:marBottom w:val="0"/>
      <w:divBdr>
        <w:top w:val="none" w:sz="0" w:space="0" w:color="auto"/>
        <w:left w:val="none" w:sz="0" w:space="0" w:color="auto"/>
        <w:bottom w:val="none" w:sz="0" w:space="0" w:color="auto"/>
        <w:right w:val="none" w:sz="0" w:space="0" w:color="auto"/>
      </w:divBdr>
    </w:div>
    <w:div w:id="732044055">
      <w:bodyDiv w:val="1"/>
      <w:marLeft w:val="0"/>
      <w:marRight w:val="0"/>
      <w:marTop w:val="0"/>
      <w:marBottom w:val="0"/>
      <w:divBdr>
        <w:top w:val="none" w:sz="0" w:space="0" w:color="auto"/>
        <w:left w:val="none" w:sz="0" w:space="0" w:color="auto"/>
        <w:bottom w:val="none" w:sz="0" w:space="0" w:color="auto"/>
        <w:right w:val="none" w:sz="0" w:space="0" w:color="auto"/>
      </w:divBdr>
    </w:div>
    <w:div w:id="862399617">
      <w:bodyDiv w:val="1"/>
      <w:marLeft w:val="0"/>
      <w:marRight w:val="0"/>
      <w:marTop w:val="0"/>
      <w:marBottom w:val="0"/>
      <w:divBdr>
        <w:top w:val="none" w:sz="0" w:space="0" w:color="auto"/>
        <w:left w:val="none" w:sz="0" w:space="0" w:color="auto"/>
        <w:bottom w:val="none" w:sz="0" w:space="0" w:color="auto"/>
        <w:right w:val="none" w:sz="0" w:space="0" w:color="auto"/>
      </w:divBdr>
    </w:div>
    <w:div w:id="900677696">
      <w:bodyDiv w:val="1"/>
      <w:marLeft w:val="0"/>
      <w:marRight w:val="0"/>
      <w:marTop w:val="0"/>
      <w:marBottom w:val="0"/>
      <w:divBdr>
        <w:top w:val="none" w:sz="0" w:space="0" w:color="auto"/>
        <w:left w:val="none" w:sz="0" w:space="0" w:color="auto"/>
        <w:bottom w:val="none" w:sz="0" w:space="0" w:color="auto"/>
        <w:right w:val="none" w:sz="0" w:space="0" w:color="auto"/>
      </w:divBdr>
    </w:div>
    <w:div w:id="1109278566">
      <w:bodyDiv w:val="1"/>
      <w:marLeft w:val="0"/>
      <w:marRight w:val="0"/>
      <w:marTop w:val="0"/>
      <w:marBottom w:val="0"/>
      <w:divBdr>
        <w:top w:val="none" w:sz="0" w:space="0" w:color="auto"/>
        <w:left w:val="none" w:sz="0" w:space="0" w:color="auto"/>
        <w:bottom w:val="none" w:sz="0" w:space="0" w:color="auto"/>
        <w:right w:val="none" w:sz="0" w:space="0" w:color="auto"/>
      </w:divBdr>
    </w:div>
    <w:div w:id="1133786673">
      <w:bodyDiv w:val="1"/>
      <w:marLeft w:val="0"/>
      <w:marRight w:val="0"/>
      <w:marTop w:val="0"/>
      <w:marBottom w:val="0"/>
      <w:divBdr>
        <w:top w:val="none" w:sz="0" w:space="0" w:color="auto"/>
        <w:left w:val="none" w:sz="0" w:space="0" w:color="auto"/>
        <w:bottom w:val="none" w:sz="0" w:space="0" w:color="auto"/>
        <w:right w:val="none" w:sz="0" w:space="0" w:color="auto"/>
      </w:divBdr>
    </w:div>
    <w:div w:id="1163353456">
      <w:bodyDiv w:val="1"/>
      <w:marLeft w:val="0"/>
      <w:marRight w:val="0"/>
      <w:marTop w:val="0"/>
      <w:marBottom w:val="0"/>
      <w:divBdr>
        <w:top w:val="none" w:sz="0" w:space="0" w:color="auto"/>
        <w:left w:val="none" w:sz="0" w:space="0" w:color="auto"/>
        <w:bottom w:val="none" w:sz="0" w:space="0" w:color="auto"/>
        <w:right w:val="none" w:sz="0" w:space="0" w:color="auto"/>
      </w:divBdr>
    </w:div>
    <w:div w:id="1180121093">
      <w:bodyDiv w:val="1"/>
      <w:marLeft w:val="0"/>
      <w:marRight w:val="0"/>
      <w:marTop w:val="0"/>
      <w:marBottom w:val="0"/>
      <w:divBdr>
        <w:top w:val="none" w:sz="0" w:space="0" w:color="auto"/>
        <w:left w:val="none" w:sz="0" w:space="0" w:color="auto"/>
        <w:bottom w:val="none" w:sz="0" w:space="0" w:color="auto"/>
        <w:right w:val="none" w:sz="0" w:space="0" w:color="auto"/>
      </w:divBdr>
    </w:div>
    <w:div w:id="1190802554">
      <w:bodyDiv w:val="1"/>
      <w:marLeft w:val="0"/>
      <w:marRight w:val="0"/>
      <w:marTop w:val="0"/>
      <w:marBottom w:val="0"/>
      <w:divBdr>
        <w:top w:val="none" w:sz="0" w:space="0" w:color="auto"/>
        <w:left w:val="none" w:sz="0" w:space="0" w:color="auto"/>
        <w:bottom w:val="none" w:sz="0" w:space="0" w:color="auto"/>
        <w:right w:val="none" w:sz="0" w:space="0" w:color="auto"/>
      </w:divBdr>
    </w:div>
    <w:div w:id="1225412938">
      <w:bodyDiv w:val="1"/>
      <w:marLeft w:val="0"/>
      <w:marRight w:val="0"/>
      <w:marTop w:val="0"/>
      <w:marBottom w:val="0"/>
      <w:divBdr>
        <w:top w:val="none" w:sz="0" w:space="0" w:color="auto"/>
        <w:left w:val="none" w:sz="0" w:space="0" w:color="auto"/>
        <w:bottom w:val="none" w:sz="0" w:space="0" w:color="auto"/>
        <w:right w:val="none" w:sz="0" w:space="0" w:color="auto"/>
      </w:divBdr>
    </w:div>
    <w:div w:id="1256086759">
      <w:bodyDiv w:val="1"/>
      <w:marLeft w:val="0"/>
      <w:marRight w:val="0"/>
      <w:marTop w:val="0"/>
      <w:marBottom w:val="0"/>
      <w:divBdr>
        <w:top w:val="none" w:sz="0" w:space="0" w:color="auto"/>
        <w:left w:val="none" w:sz="0" w:space="0" w:color="auto"/>
        <w:bottom w:val="none" w:sz="0" w:space="0" w:color="auto"/>
        <w:right w:val="none" w:sz="0" w:space="0" w:color="auto"/>
      </w:divBdr>
    </w:div>
    <w:div w:id="1285044324">
      <w:bodyDiv w:val="1"/>
      <w:marLeft w:val="0"/>
      <w:marRight w:val="0"/>
      <w:marTop w:val="0"/>
      <w:marBottom w:val="0"/>
      <w:divBdr>
        <w:top w:val="none" w:sz="0" w:space="0" w:color="auto"/>
        <w:left w:val="none" w:sz="0" w:space="0" w:color="auto"/>
        <w:bottom w:val="none" w:sz="0" w:space="0" w:color="auto"/>
        <w:right w:val="none" w:sz="0" w:space="0" w:color="auto"/>
      </w:divBdr>
    </w:div>
    <w:div w:id="1295911497">
      <w:bodyDiv w:val="1"/>
      <w:marLeft w:val="0"/>
      <w:marRight w:val="0"/>
      <w:marTop w:val="0"/>
      <w:marBottom w:val="0"/>
      <w:divBdr>
        <w:top w:val="none" w:sz="0" w:space="0" w:color="auto"/>
        <w:left w:val="none" w:sz="0" w:space="0" w:color="auto"/>
        <w:bottom w:val="none" w:sz="0" w:space="0" w:color="auto"/>
        <w:right w:val="none" w:sz="0" w:space="0" w:color="auto"/>
      </w:divBdr>
    </w:div>
    <w:div w:id="1349789948">
      <w:bodyDiv w:val="1"/>
      <w:marLeft w:val="0"/>
      <w:marRight w:val="0"/>
      <w:marTop w:val="0"/>
      <w:marBottom w:val="0"/>
      <w:divBdr>
        <w:top w:val="none" w:sz="0" w:space="0" w:color="auto"/>
        <w:left w:val="none" w:sz="0" w:space="0" w:color="auto"/>
        <w:bottom w:val="none" w:sz="0" w:space="0" w:color="auto"/>
        <w:right w:val="none" w:sz="0" w:space="0" w:color="auto"/>
      </w:divBdr>
    </w:div>
    <w:div w:id="1362701297">
      <w:bodyDiv w:val="1"/>
      <w:marLeft w:val="0"/>
      <w:marRight w:val="0"/>
      <w:marTop w:val="0"/>
      <w:marBottom w:val="0"/>
      <w:divBdr>
        <w:top w:val="none" w:sz="0" w:space="0" w:color="auto"/>
        <w:left w:val="none" w:sz="0" w:space="0" w:color="auto"/>
        <w:bottom w:val="none" w:sz="0" w:space="0" w:color="auto"/>
        <w:right w:val="none" w:sz="0" w:space="0" w:color="auto"/>
      </w:divBdr>
    </w:div>
    <w:div w:id="1368333570">
      <w:bodyDiv w:val="1"/>
      <w:marLeft w:val="0"/>
      <w:marRight w:val="0"/>
      <w:marTop w:val="0"/>
      <w:marBottom w:val="0"/>
      <w:divBdr>
        <w:top w:val="none" w:sz="0" w:space="0" w:color="auto"/>
        <w:left w:val="none" w:sz="0" w:space="0" w:color="auto"/>
        <w:bottom w:val="none" w:sz="0" w:space="0" w:color="auto"/>
        <w:right w:val="none" w:sz="0" w:space="0" w:color="auto"/>
      </w:divBdr>
      <w:divsChild>
        <w:div w:id="1765029665">
          <w:marLeft w:val="0"/>
          <w:marRight w:val="0"/>
          <w:marTop w:val="0"/>
          <w:marBottom w:val="0"/>
          <w:divBdr>
            <w:top w:val="none" w:sz="0" w:space="0" w:color="auto"/>
            <w:left w:val="none" w:sz="0" w:space="0" w:color="auto"/>
            <w:bottom w:val="none" w:sz="0" w:space="0" w:color="auto"/>
            <w:right w:val="none" w:sz="0" w:space="0" w:color="auto"/>
          </w:divBdr>
          <w:divsChild>
            <w:div w:id="821851880">
              <w:marLeft w:val="0"/>
              <w:marRight w:val="0"/>
              <w:marTop w:val="0"/>
              <w:marBottom w:val="0"/>
              <w:divBdr>
                <w:top w:val="none" w:sz="0" w:space="0" w:color="auto"/>
                <w:left w:val="none" w:sz="0" w:space="0" w:color="auto"/>
                <w:bottom w:val="none" w:sz="0" w:space="0" w:color="auto"/>
                <w:right w:val="none" w:sz="0" w:space="0" w:color="auto"/>
              </w:divBdr>
            </w:div>
            <w:div w:id="1132672693">
              <w:marLeft w:val="300"/>
              <w:marRight w:val="0"/>
              <w:marTop w:val="0"/>
              <w:marBottom w:val="0"/>
              <w:divBdr>
                <w:top w:val="none" w:sz="0" w:space="0" w:color="auto"/>
                <w:left w:val="none" w:sz="0" w:space="0" w:color="auto"/>
                <w:bottom w:val="none" w:sz="0" w:space="0" w:color="auto"/>
                <w:right w:val="none" w:sz="0" w:space="0" w:color="auto"/>
              </w:divBdr>
            </w:div>
            <w:div w:id="1335961774">
              <w:marLeft w:val="300"/>
              <w:marRight w:val="0"/>
              <w:marTop w:val="0"/>
              <w:marBottom w:val="0"/>
              <w:divBdr>
                <w:top w:val="none" w:sz="0" w:space="0" w:color="auto"/>
                <w:left w:val="none" w:sz="0" w:space="0" w:color="auto"/>
                <w:bottom w:val="none" w:sz="0" w:space="0" w:color="auto"/>
                <w:right w:val="none" w:sz="0" w:space="0" w:color="auto"/>
              </w:divBdr>
            </w:div>
            <w:div w:id="739866358">
              <w:marLeft w:val="0"/>
              <w:marRight w:val="0"/>
              <w:marTop w:val="0"/>
              <w:marBottom w:val="0"/>
              <w:divBdr>
                <w:top w:val="none" w:sz="0" w:space="0" w:color="auto"/>
                <w:left w:val="none" w:sz="0" w:space="0" w:color="auto"/>
                <w:bottom w:val="none" w:sz="0" w:space="0" w:color="auto"/>
                <w:right w:val="none" w:sz="0" w:space="0" w:color="auto"/>
              </w:divBdr>
            </w:div>
            <w:div w:id="1643342779">
              <w:marLeft w:val="60"/>
              <w:marRight w:val="0"/>
              <w:marTop w:val="0"/>
              <w:marBottom w:val="0"/>
              <w:divBdr>
                <w:top w:val="none" w:sz="0" w:space="0" w:color="auto"/>
                <w:left w:val="none" w:sz="0" w:space="0" w:color="auto"/>
                <w:bottom w:val="none" w:sz="0" w:space="0" w:color="auto"/>
                <w:right w:val="none" w:sz="0" w:space="0" w:color="auto"/>
              </w:divBdr>
            </w:div>
          </w:divsChild>
        </w:div>
        <w:div w:id="1870340454">
          <w:marLeft w:val="0"/>
          <w:marRight w:val="0"/>
          <w:marTop w:val="0"/>
          <w:marBottom w:val="0"/>
          <w:divBdr>
            <w:top w:val="none" w:sz="0" w:space="0" w:color="auto"/>
            <w:left w:val="none" w:sz="0" w:space="0" w:color="auto"/>
            <w:bottom w:val="none" w:sz="0" w:space="0" w:color="auto"/>
            <w:right w:val="none" w:sz="0" w:space="0" w:color="auto"/>
          </w:divBdr>
          <w:divsChild>
            <w:div w:id="380132284">
              <w:marLeft w:val="0"/>
              <w:marRight w:val="0"/>
              <w:marTop w:val="120"/>
              <w:marBottom w:val="0"/>
              <w:divBdr>
                <w:top w:val="none" w:sz="0" w:space="0" w:color="auto"/>
                <w:left w:val="none" w:sz="0" w:space="0" w:color="auto"/>
                <w:bottom w:val="none" w:sz="0" w:space="0" w:color="auto"/>
                <w:right w:val="none" w:sz="0" w:space="0" w:color="auto"/>
              </w:divBdr>
              <w:divsChild>
                <w:div w:id="2112191897">
                  <w:marLeft w:val="0"/>
                  <w:marRight w:val="0"/>
                  <w:marTop w:val="0"/>
                  <w:marBottom w:val="0"/>
                  <w:divBdr>
                    <w:top w:val="none" w:sz="0" w:space="0" w:color="auto"/>
                    <w:left w:val="none" w:sz="0" w:space="0" w:color="auto"/>
                    <w:bottom w:val="none" w:sz="0" w:space="0" w:color="auto"/>
                    <w:right w:val="none" w:sz="0" w:space="0" w:color="auto"/>
                  </w:divBdr>
                  <w:divsChild>
                    <w:div w:id="21246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18991">
      <w:bodyDiv w:val="1"/>
      <w:marLeft w:val="0"/>
      <w:marRight w:val="0"/>
      <w:marTop w:val="0"/>
      <w:marBottom w:val="0"/>
      <w:divBdr>
        <w:top w:val="none" w:sz="0" w:space="0" w:color="auto"/>
        <w:left w:val="none" w:sz="0" w:space="0" w:color="auto"/>
        <w:bottom w:val="none" w:sz="0" w:space="0" w:color="auto"/>
        <w:right w:val="none" w:sz="0" w:space="0" w:color="auto"/>
      </w:divBdr>
    </w:div>
    <w:div w:id="1502046393">
      <w:bodyDiv w:val="1"/>
      <w:marLeft w:val="0"/>
      <w:marRight w:val="0"/>
      <w:marTop w:val="0"/>
      <w:marBottom w:val="0"/>
      <w:divBdr>
        <w:top w:val="none" w:sz="0" w:space="0" w:color="auto"/>
        <w:left w:val="none" w:sz="0" w:space="0" w:color="auto"/>
        <w:bottom w:val="none" w:sz="0" w:space="0" w:color="auto"/>
        <w:right w:val="none" w:sz="0" w:space="0" w:color="auto"/>
      </w:divBdr>
    </w:div>
    <w:div w:id="1583372690">
      <w:bodyDiv w:val="1"/>
      <w:marLeft w:val="0"/>
      <w:marRight w:val="0"/>
      <w:marTop w:val="0"/>
      <w:marBottom w:val="0"/>
      <w:divBdr>
        <w:top w:val="none" w:sz="0" w:space="0" w:color="auto"/>
        <w:left w:val="none" w:sz="0" w:space="0" w:color="auto"/>
        <w:bottom w:val="none" w:sz="0" w:space="0" w:color="auto"/>
        <w:right w:val="none" w:sz="0" w:space="0" w:color="auto"/>
      </w:divBdr>
    </w:div>
    <w:div w:id="1584946039">
      <w:bodyDiv w:val="1"/>
      <w:marLeft w:val="0"/>
      <w:marRight w:val="0"/>
      <w:marTop w:val="0"/>
      <w:marBottom w:val="0"/>
      <w:divBdr>
        <w:top w:val="none" w:sz="0" w:space="0" w:color="auto"/>
        <w:left w:val="none" w:sz="0" w:space="0" w:color="auto"/>
        <w:bottom w:val="none" w:sz="0" w:space="0" w:color="auto"/>
        <w:right w:val="none" w:sz="0" w:space="0" w:color="auto"/>
      </w:divBdr>
    </w:div>
    <w:div w:id="1606426671">
      <w:bodyDiv w:val="1"/>
      <w:marLeft w:val="0"/>
      <w:marRight w:val="0"/>
      <w:marTop w:val="0"/>
      <w:marBottom w:val="0"/>
      <w:divBdr>
        <w:top w:val="none" w:sz="0" w:space="0" w:color="auto"/>
        <w:left w:val="none" w:sz="0" w:space="0" w:color="auto"/>
        <w:bottom w:val="none" w:sz="0" w:space="0" w:color="auto"/>
        <w:right w:val="none" w:sz="0" w:space="0" w:color="auto"/>
      </w:divBdr>
    </w:div>
    <w:div w:id="1713648639">
      <w:bodyDiv w:val="1"/>
      <w:marLeft w:val="0"/>
      <w:marRight w:val="0"/>
      <w:marTop w:val="0"/>
      <w:marBottom w:val="0"/>
      <w:divBdr>
        <w:top w:val="none" w:sz="0" w:space="0" w:color="auto"/>
        <w:left w:val="none" w:sz="0" w:space="0" w:color="auto"/>
        <w:bottom w:val="none" w:sz="0" w:space="0" w:color="auto"/>
        <w:right w:val="none" w:sz="0" w:space="0" w:color="auto"/>
      </w:divBdr>
    </w:div>
    <w:div w:id="1910573125">
      <w:bodyDiv w:val="1"/>
      <w:marLeft w:val="0"/>
      <w:marRight w:val="0"/>
      <w:marTop w:val="0"/>
      <w:marBottom w:val="0"/>
      <w:divBdr>
        <w:top w:val="none" w:sz="0" w:space="0" w:color="auto"/>
        <w:left w:val="none" w:sz="0" w:space="0" w:color="auto"/>
        <w:bottom w:val="none" w:sz="0" w:space="0" w:color="auto"/>
        <w:right w:val="none" w:sz="0" w:space="0" w:color="auto"/>
      </w:divBdr>
    </w:div>
    <w:div w:id="1988394623">
      <w:bodyDiv w:val="1"/>
      <w:marLeft w:val="0"/>
      <w:marRight w:val="0"/>
      <w:marTop w:val="0"/>
      <w:marBottom w:val="0"/>
      <w:divBdr>
        <w:top w:val="none" w:sz="0" w:space="0" w:color="auto"/>
        <w:left w:val="none" w:sz="0" w:space="0" w:color="auto"/>
        <w:bottom w:val="none" w:sz="0" w:space="0" w:color="auto"/>
        <w:right w:val="none" w:sz="0" w:space="0" w:color="auto"/>
      </w:divBdr>
    </w:div>
    <w:div w:id="1999920469">
      <w:bodyDiv w:val="1"/>
      <w:marLeft w:val="0"/>
      <w:marRight w:val="0"/>
      <w:marTop w:val="0"/>
      <w:marBottom w:val="0"/>
      <w:divBdr>
        <w:top w:val="none" w:sz="0" w:space="0" w:color="auto"/>
        <w:left w:val="none" w:sz="0" w:space="0" w:color="auto"/>
        <w:bottom w:val="none" w:sz="0" w:space="0" w:color="auto"/>
        <w:right w:val="none" w:sz="0" w:space="0" w:color="auto"/>
      </w:divBdr>
    </w:div>
    <w:div w:id="2038701330">
      <w:bodyDiv w:val="1"/>
      <w:marLeft w:val="0"/>
      <w:marRight w:val="0"/>
      <w:marTop w:val="0"/>
      <w:marBottom w:val="0"/>
      <w:divBdr>
        <w:top w:val="none" w:sz="0" w:space="0" w:color="auto"/>
        <w:left w:val="none" w:sz="0" w:space="0" w:color="auto"/>
        <w:bottom w:val="none" w:sz="0" w:space="0" w:color="auto"/>
        <w:right w:val="none" w:sz="0" w:space="0" w:color="auto"/>
      </w:divBdr>
    </w:div>
    <w:div w:id="2062438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is.gvsu.edu/java-coding-style-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555F9-8C20-4C3E-8E4C-F371C5DA5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2445</Words>
  <Characters>12450</Characters>
  <Application>Microsoft Office Word</Application>
  <DocSecurity>0</DocSecurity>
  <Lines>401</Lines>
  <Paragraphs>219</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Microsoft Office User</cp:lastModifiedBy>
  <cp:revision>38</cp:revision>
  <cp:lastPrinted>2020-02-25T20:18:00Z</cp:lastPrinted>
  <dcterms:created xsi:type="dcterms:W3CDTF">2020-12-16T19:31:00Z</dcterms:created>
  <dcterms:modified xsi:type="dcterms:W3CDTF">2021-02-01T21:09:00Z</dcterms:modified>
</cp:coreProperties>
</file>